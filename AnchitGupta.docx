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3857" w:rsidRPr="00885C19" w:rsidRDefault="00C14B84" w:rsidP="00722AAE">
      <w:pPr>
        <w:spacing w:before="64" w:line="260" w:lineRule="exact"/>
        <w:ind w:left="100"/>
        <w:jc w:val="both"/>
        <w:rPr>
          <w:rFonts w:asciiTheme="minorHAnsi" w:eastAsia="Cambria" w:hAnsiTheme="minorHAnsi" w:cstheme="minorHAnsi"/>
          <w:b/>
          <w:spacing w:val="25"/>
          <w:sz w:val="22"/>
          <w:szCs w:val="22"/>
        </w:rPr>
      </w:pPr>
      <w:r w:rsidRPr="00885C19">
        <w:rPr>
          <w:rFonts w:asciiTheme="minorHAnsi" w:eastAsia="Cambria" w:hAnsiTheme="minorHAnsi" w:cstheme="minorHAnsi"/>
          <w:b/>
          <w:spacing w:val="-1"/>
          <w:sz w:val="22"/>
          <w:szCs w:val="22"/>
        </w:rPr>
        <w:t>ANCHIT GUPTA</w:t>
      </w:r>
    </w:p>
    <w:p w:rsidR="00885C19" w:rsidRPr="00885C19" w:rsidRDefault="00C14B84" w:rsidP="00722AAE">
      <w:pPr>
        <w:spacing w:before="64" w:line="260" w:lineRule="exact"/>
        <w:ind w:left="100"/>
        <w:jc w:val="both"/>
        <w:rPr>
          <w:rFonts w:asciiTheme="minorHAnsi" w:eastAsia="Cambria" w:hAnsiTheme="minorHAnsi" w:cstheme="minorHAnsi"/>
          <w:spacing w:val="-10"/>
          <w:sz w:val="22"/>
          <w:szCs w:val="22"/>
        </w:rPr>
      </w:pPr>
      <w:r w:rsidRPr="00885C19">
        <w:rPr>
          <w:rFonts w:asciiTheme="minorHAnsi" w:eastAsia="Cambria" w:hAnsiTheme="minorHAnsi" w:cstheme="minorHAnsi"/>
          <w:b/>
          <w:sz w:val="22"/>
          <w:szCs w:val="22"/>
        </w:rPr>
        <w:t>M</w:t>
      </w:r>
      <w:r w:rsidRPr="00885C19">
        <w:rPr>
          <w:rFonts w:asciiTheme="minorHAnsi" w:eastAsia="Cambria" w:hAnsiTheme="minorHAnsi" w:cstheme="minorHAnsi"/>
          <w:b/>
          <w:spacing w:val="-1"/>
          <w:sz w:val="22"/>
          <w:szCs w:val="22"/>
        </w:rPr>
        <w:t>o</w:t>
      </w:r>
      <w:r w:rsidRPr="00885C19">
        <w:rPr>
          <w:rFonts w:asciiTheme="minorHAnsi" w:eastAsia="Cambria" w:hAnsiTheme="minorHAnsi" w:cstheme="minorHAnsi"/>
          <w:b/>
          <w:sz w:val="22"/>
          <w:szCs w:val="22"/>
        </w:rPr>
        <w:t>bile</w:t>
      </w:r>
      <w:r w:rsidR="00722AAE" w:rsidRPr="00885C19">
        <w:rPr>
          <w:rFonts w:asciiTheme="minorHAnsi" w:eastAsia="Cambria" w:hAnsiTheme="minorHAnsi" w:cstheme="minorHAnsi"/>
          <w:sz w:val="22"/>
          <w:szCs w:val="22"/>
        </w:rPr>
        <w:t>: 9643709302</w:t>
      </w:r>
      <w:r w:rsidR="00885C19" w:rsidRPr="00885C19">
        <w:rPr>
          <w:rFonts w:asciiTheme="minorHAnsi" w:eastAsia="Cambria" w:hAnsiTheme="minorHAnsi" w:cstheme="minorHAnsi"/>
          <w:spacing w:val="-10"/>
          <w:sz w:val="22"/>
          <w:szCs w:val="22"/>
        </w:rPr>
        <w:t xml:space="preserve"> </w:t>
      </w:r>
    </w:p>
    <w:p w:rsidR="00263857" w:rsidRPr="00885C19" w:rsidRDefault="00C14B84" w:rsidP="00722AAE">
      <w:pPr>
        <w:spacing w:before="64" w:line="260" w:lineRule="exact"/>
        <w:ind w:left="100"/>
        <w:jc w:val="both"/>
        <w:rPr>
          <w:rFonts w:asciiTheme="minorHAnsi" w:hAnsiTheme="minorHAnsi" w:cstheme="minorHAnsi"/>
          <w:sz w:val="22"/>
          <w:szCs w:val="22"/>
        </w:rPr>
      </w:pPr>
      <w:r w:rsidRPr="00885C19">
        <w:rPr>
          <w:rFonts w:asciiTheme="minorHAnsi" w:eastAsia="Cambria" w:hAnsiTheme="minorHAnsi" w:cstheme="minorHAnsi"/>
          <w:spacing w:val="-10"/>
          <w:sz w:val="22"/>
          <w:szCs w:val="22"/>
        </w:rPr>
        <w:t xml:space="preserve"> </w:t>
      </w:r>
      <w:r w:rsidRPr="00885C19">
        <w:rPr>
          <w:rFonts w:asciiTheme="minorHAnsi" w:eastAsia="Cambria" w:hAnsiTheme="minorHAnsi" w:cstheme="minorHAnsi"/>
          <w:b/>
          <w:sz w:val="22"/>
          <w:szCs w:val="22"/>
        </w:rPr>
        <w:t>E</w:t>
      </w:r>
      <w:r w:rsidRPr="00885C19">
        <w:rPr>
          <w:rFonts w:asciiTheme="minorHAnsi" w:eastAsia="Cambria" w:hAnsiTheme="minorHAnsi" w:cstheme="minorHAnsi"/>
          <w:b/>
          <w:spacing w:val="2"/>
          <w:sz w:val="22"/>
          <w:szCs w:val="22"/>
        </w:rPr>
        <w:t>-</w:t>
      </w:r>
      <w:r w:rsidRPr="00885C19">
        <w:rPr>
          <w:rFonts w:asciiTheme="minorHAnsi" w:eastAsia="Cambria" w:hAnsiTheme="minorHAnsi" w:cstheme="minorHAnsi"/>
          <w:b/>
          <w:sz w:val="22"/>
          <w:szCs w:val="22"/>
        </w:rPr>
        <w:t>M</w:t>
      </w:r>
      <w:r w:rsidRPr="00885C19">
        <w:rPr>
          <w:rFonts w:asciiTheme="minorHAnsi" w:eastAsia="Cambria" w:hAnsiTheme="minorHAnsi" w:cstheme="minorHAnsi"/>
          <w:b/>
          <w:spacing w:val="-2"/>
          <w:sz w:val="22"/>
          <w:szCs w:val="22"/>
        </w:rPr>
        <w:t>a</w:t>
      </w:r>
      <w:r w:rsidRPr="00885C19">
        <w:rPr>
          <w:rFonts w:asciiTheme="minorHAnsi" w:eastAsia="Cambria" w:hAnsiTheme="minorHAnsi" w:cstheme="minorHAnsi"/>
          <w:b/>
          <w:sz w:val="22"/>
          <w:szCs w:val="22"/>
        </w:rPr>
        <w:t>i</w:t>
      </w:r>
      <w:r w:rsidRPr="00885C19">
        <w:rPr>
          <w:rFonts w:asciiTheme="minorHAnsi" w:eastAsia="Cambria" w:hAnsiTheme="minorHAnsi" w:cstheme="minorHAnsi"/>
          <w:b/>
          <w:spacing w:val="1"/>
          <w:sz w:val="22"/>
          <w:szCs w:val="22"/>
        </w:rPr>
        <w:t>l</w:t>
      </w:r>
      <w:r w:rsidRPr="00885C19">
        <w:rPr>
          <w:rFonts w:asciiTheme="minorHAnsi" w:eastAsia="Cambria" w:hAnsiTheme="minorHAnsi" w:cstheme="minorHAnsi"/>
          <w:sz w:val="22"/>
          <w:szCs w:val="22"/>
        </w:rPr>
        <w:t>:</w:t>
      </w:r>
      <w:hyperlink r:id="rId6">
        <w:r w:rsidRPr="00885C19">
          <w:rPr>
            <w:rStyle w:val="InternetLink"/>
            <w:rFonts w:asciiTheme="minorHAnsi" w:eastAsia="Cambria" w:hAnsiTheme="minorHAnsi" w:cstheme="minorHAnsi"/>
            <w:sz w:val="22"/>
            <w:szCs w:val="22"/>
          </w:rPr>
          <w:t>anchit761</w:t>
        </w:r>
        <w:r w:rsidRPr="00885C19">
          <w:rPr>
            <w:rStyle w:val="InternetLink"/>
            <w:rFonts w:asciiTheme="minorHAnsi" w:eastAsia="Cambria" w:hAnsiTheme="minorHAnsi" w:cstheme="minorHAnsi"/>
            <w:spacing w:val="-1"/>
            <w:sz w:val="22"/>
            <w:szCs w:val="22"/>
          </w:rPr>
          <w:t>@</w:t>
        </w:r>
        <w:r w:rsidRPr="00885C19">
          <w:rPr>
            <w:rStyle w:val="InternetLink"/>
            <w:rFonts w:asciiTheme="minorHAnsi" w:eastAsia="Cambria" w:hAnsiTheme="minorHAnsi" w:cstheme="minorHAnsi"/>
            <w:spacing w:val="2"/>
            <w:sz w:val="22"/>
            <w:szCs w:val="22"/>
          </w:rPr>
          <w:t>g</w:t>
        </w:r>
        <w:r w:rsidRPr="00885C19">
          <w:rPr>
            <w:rStyle w:val="InternetLink"/>
            <w:rFonts w:asciiTheme="minorHAnsi" w:eastAsia="Cambria" w:hAnsiTheme="minorHAnsi" w:cstheme="minorHAnsi"/>
            <w:sz w:val="22"/>
            <w:szCs w:val="22"/>
          </w:rPr>
          <w:t>m</w:t>
        </w:r>
        <w:r w:rsidRPr="00885C19">
          <w:rPr>
            <w:rStyle w:val="InternetLink"/>
            <w:rFonts w:asciiTheme="minorHAnsi" w:eastAsia="Cambria" w:hAnsiTheme="minorHAnsi" w:cstheme="minorHAnsi"/>
            <w:spacing w:val="1"/>
            <w:sz w:val="22"/>
            <w:szCs w:val="22"/>
          </w:rPr>
          <w:t>a</w:t>
        </w:r>
        <w:r w:rsidRPr="00885C19">
          <w:rPr>
            <w:rStyle w:val="InternetLink"/>
            <w:rFonts w:asciiTheme="minorHAnsi" w:eastAsia="Cambria" w:hAnsiTheme="minorHAnsi" w:cstheme="minorHAnsi"/>
            <w:sz w:val="22"/>
            <w:szCs w:val="22"/>
          </w:rPr>
          <w:t>i</w:t>
        </w:r>
        <w:r w:rsidRPr="00885C19">
          <w:rPr>
            <w:rStyle w:val="InternetLink"/>
            <w:rFonts w:asciiTheme="minorHAnsi" w:eastAsia="Cambria" w:hAnsiTheme="minorHAnsi" w:cstheme="minorHAnsi"/>
            <w:spacing w:val="1"/>
            <w:sz w:val="22"/>
            <w:szCs w:val="22"/>
          </w:rPr>
          <w:t>l</w:t>
        </w:r>
        <w:r w:rsidRPr="00885C19">
          <w:rPr>
            <w:rStyle w:val="InternetLink"/>
            <w:rFonts w:asciiTheme="minorHAnsi" w:eastAsia="Cambria" w:hAnsiTheme="minorHAnsi" w:cstheme="minorHAnsi"/>
            <w:sz w:val="22"/>
            <w:szCs w:val="22"/>
          </w:rPr>
          <w:t>.</w:t>
        </w:r>
        <w:r w:rsidRPr="00885C19">
          <w:rPr>
            <w:rStyle w:val="InternetLink"/>
            <w:rFonts w:asciiTheme="minorHAnsi" w:eastAsia="Cambria" w:hAnsiTheme="minorHAnsi" w:cstheme="minorHAnsi"/>
            <w:spacing w:val="1"/>
            <w:sz w:val="22"/>
            <w:szCs w:val="22"/>
          </w:rPr>
          <w:t>c</w:t>
        </w:r>
        <w:r w:rsidRPr="00885C19">
          <w:rPr>
            <w:rStyle w:val="InternetLink"/>
            <w:rFonts w:asciiTheme="minorHAnsi" w:eastAsia="Cambria" w:hAnsiTheme="minorHAnsi" w:cstheme="minorHAnsi"/>
            <w:sz w:val="22"/>
            <w:szCs w:val="22"/>
          </w:rPr>
          <w:t>om</w:t>
        </w:r>
      </w:hyperlink>
    </w:p>
    <w:p w:rsidR="00263857" w:rsidRPr="00885C19" w:rsidRDefault="00263857" w:rsidP="00722AAE">
      <w:pPr>
        <w:spacing w:before="19" w:line="240" w:lineRule="exact"/>
        <w:jc w:val="both"/>
        <w:rPr>
          <w:rFonts w:asciiTheme="minorHAnsi" w:hAnsiTheme="minorHAnsi" w:cstheme="minorHAnsi"/>
          <w:sz w:val="22"/>
          <w:szCs w:val="22"/>
        </w:rPr>
      </w:pPr>
    </w:p>
    <w:p w:rsidR="00263857" w:rsidRPr="00885C19" w:rsidRDefault="00C14B84" w:rsidP="00722AAE">
      <w:pPr>
        <w:pStyle w:val="NoSpacing"/>
        <w:rPr>
          <w:rFonts w:asciiTheme="minorHAnsi" w:eastAsia="Cambria" w:hAnsiTheme="minorHAnsi" w:cstheme="minorHAnsi"/>
          <w:sz w:val="22"/>
          <w:szCs w:val="22"/>
        </w:rPr>
      </w:pPr>
      <w:r w:rsidRPr="00885C19">
        <w:rPr>
          <w:rFonts w:asciiTheme="minorHAnsi" w:eastAsia="Cambria" w:hAnsiTheme="minorHAnsi" w:cstheme="minorHAnsi"/>
          <w:sz w:val="22"/>
          <w:szCs w:val="22"/>
        </w:rPr>
        <w:t>O</w:t>
      </w:r>
      <w:r w:rsidRPr="00885C19">
        <w:rPr>
          <w:rFonts w:asciiTheme="minorHAnsi" w:eastAsia="Cambria" w:hAnsiTheme="minorHAnsi" w:cstheme="minorHAnsi"/>
          <w:spacing w:val="-1"/>
          <w:sz w:val="22"/>
          <w:szCs w:val="22"/>
        </w:rPr>
        <w:t>f</w:t>
      </w:r>
      <w:r w:rsidRPr="00885C19">
        <w:rPr>
          <w:rFonts w:asciiTheme="minorHAnsi" w:eastAsia="Cambria" w:hAnsiTheme="minorHAnsi" w:cstheme="minorHAnsi"/>
          <w:spacing w:val="2"/>
          <w:sz w:val="22"/>
          <w:szCs w:val="22"/>
        </w:rPr>
        <w:t>f</w:t>
      </w:r>
      <w:r w:rsidRPr="00885C19">
        <w:rPr>
          <w:rFonts w:asciiTheme="minorHAnsi" w:eastAsia="Cambria" w:hAnsiTheme="minorHAnsi" w:cstheme="minorHAnsi"/>
          <w:spacing w:val="-1"/>
          <w:sz w:val="22"/>
          <w:szCs w:val="22"/>
        </w:rPr>
        <w:t>er</w:t>
      </w:r>
      <w:r w:rsidRPr="00885C19">
        <w:rPr>
          <w:rFonts w:asciiTheme="minorHAnsi" w:eastAsia="Cambria" w:hAnsiTheme="minorHAnsi" w:cstheme="minorHAnsi"/>
          <w:spacing w:val="2"/>
          <w:sz w:val="22"/>
          <w:szCs w:val="22"/>
        </w:rPr>
        <w:t>i</w:t>
      </w:r>
      <w:r w:rsidRPr="00885C19">
        <w:rPr>
          <w:rFonts w:asciiTheme="minorHAnsi" w:eastAsia="Cambria" w:hAnsiTheme="minorHAnsi" w:cstheme="minorHAnsi"/>
          <w:spacing w:val="-1"/>
          <w:sz w:val="22"/>
          <w:szCs w:val="22"/>
        </w:rPr>
        <w:t>n</w:t>
      </w:r>
      <w:r w:rsidRPr="00885C19">
        <w:rPr>
          <w:rFonts w:asciiTheme="minorHAnsi" w:eastAsia="Cambria" w:hAnsiTheme="minorHAnsi" w:cstheme="minorHAnsi"/>
          <w:sz w:val="22"/>
          <w:szCs w:val="22"/>
        </w:rPr>
        <w:t>g</w:t>
      </w:r>
      <w:r w:rsidR="00722AAE"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z w:val="22"/>
          <w:szCs w:val="22"/>
        </w:rPr>
        <w:t>o</w:t>
      </w:r>
      <w:r w:rsidRPr="00885C19">
        <w:rPr>
          <w:rFonts w:asciiTheme="minorHAnsi" w:eastAsia="Cambria" w:hAnsiTheme="minorHAnsi" w:cstheme="minorHAnsi"/>
          <w:spacing w:val="2"/>
          <w:sz w:val="22"/>
          <w:szCs w:val="22"/>
        </w:rPr>
        <w:t>v</w:t>
      </w:r>
      <w:r w:rsidRPr="00885C19">
        <w:rPr>
          <w:rFonts w:asciiTheme="minorHAnsi" w:eastAsia="Cambria" w:hAnsiTheme="minorHAnsi" w:cstheme="minorHAnsi"/>
          <w:spacing w:val="1"/>
          <w:sz w:val="22"/>
          <w:szCs w:val="22"/>
        </w:rPr>
        <w:t>e</w:t>
      </w:r>
      <w:r w:rsidRPr="00885C19">
        <w:rPr>
          <w:rFonts w:asciiTheme="minorHAnsi" w:eastAsia="Cambria" w:hAnsiTheme="minorHAnsi" w:cstheme="minorHAnsi"/>
          <w:sz w:val="22"/>
          <w:szCs w:val="22"/>
        </w:rPr>
        <w:t>r</w:t>
      </w:r>
      <w:r w:rsidR="00722AAE"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z w:val="22"/>
          <w:szCs w:val="22"/>
        </w:rPr>
        <w:t>2</w:t>
      </w:r>
      <w:r w:rsidR="00CC131A" w:rsidRPr="00885C19">
        <w:rPr>
          <w:rFonts w:asciiTheme="minorHAnsi" w:eastAsia="Cambria" w:hAnsiTheme="minorHAnsi" w:cstheme="minorHAnsi"/>
          <w:sz w:val="22"/>
          <w:szCs w:val="22"/>
        </w:rPr>
        <w:t>+</w:t>
      </w:r>
      <w:r w:rsidRPr="00885C19">
        <w:rPr>
          <w:rFonts w:asciiTheme="minorHAnsi" w:eastAsia="Cambria" w:hAnsiTheme="minorHAnsi" w:cstheme="minorHAnsi"/>
          <w:b/>
          <w:sz w:val="22"/>
          <w:szCs w:val="22"/>
        </w:rPr>
        <w:t>ye</w:t>
      </w:r>
      <w:r w:rsidRPr="00885C19">
        <w:rPr>
          <w:rFonts w:asciiTheme="minorHAnsi" w:eastAsia="Cambria" w:hAnsiTheme="minorHAnsi" w:cstheme="minorHAnsi"/>
          <w:b/>
          <w:spacing w:val="1"/>
          <w:sz w:val="22"/>
          <w:szCs w:val="22"/>
        </w:rPr>
        <w:t>a</w:t>
      </w:r>
      <w:r w:rsidRPr="00885C19">
        <w:rPr>
          <w:rFonts w:asciiTheme="minorHAnsi" w:eastAsia="Cambria" w:hAnsiTheme="minorHAnsi" w:cstheme="minorHAnsi"/>
          <w:b/>
          <w:spacing w:val="-1"/>
          <w:sz w:val="22"/>
          <w:szCs w:val="22"/>
        </w:rPr>
        <w:t>r</w:t>
      </w:r>
      <w:r w:rsidRPr="00885C19">
        <w:rPr>
          <w:rFonts w:asciiTheme="minorHAnsi" w:eastAsia="Cambria" w:hAnsiTheme="minorHAnsi" w:cstheme="minorHAnsi"/>
          <w:b/>
          <w:spacing w:val="2"/>
          <w:sz w:val="22"/>
          <w:szCs w:val="22"/>
        </w:rPr>
        <w:t>s</w:t>
      </w:r>
      <w:r w:rsidRPr="00885C19">
        <w:rPr>
          <w:rFonts w:asciiTheme="minorHAnsi" w:eastAsia="Cambria" w:hAnsiTheme="minorHAnsi" w:cstheme="minorHAnsi"/>
          <w:b/>
          <w:sz w:val="22"/>
          <w:szCs w:val="22"/>
        </w:rPr>
        <w:t>’</w:t>
      </w:r>
      <w:r w:rsidR="00722AAE" w:rsidRPr="00885C19">
        <w:rPr>
          <w:rFonts w:asciiTheme="minorHAnsi" w:eastAsia="Cambria" w:hAnsiTheme="minorHAnsi" w:cstheme="minorHAnsi"/>
          <w:b/>
          <w:sz w:val="22"/>
          <w:szCs w:val="22"/>
        </w:rPr>
        <w:t xml:space="preserve"> </w:t>
      </w:r>
      <w:r w:rsidRPr="00885C19">
        <w:rPr>
          <w:rFonts w:asciiTheme="minorHAnsi" w:eastAsia="Cambria" w:hAnsiTheme="minorHAnsi" w:cstheme="minorHAnsi"/>
          <w:b/>
          <w:sz w:val="22"/>
          <w:szCs w:val="22"/>
        </w:rPr>
        <w:t>e</w:t>
      </w:r>
      <w:r w:rsidRPr="00885C19">
        <w:rPr>
          <w:rFonts w:asciiTheme="minorHAnsi" w:eastAsia="Cambria" w:hAnsiTheme="minorHAnsi" w:cstheme="minorHAnsi"/>
          <w:b/>
          <w:spacing w:val="1"/>
          <w:sz w:val="22"/>
          <w:szCs w:val="22"/>
        </w:rPr>
        <w:t>xp</w:t>
      </w:r>
      <w:r w:rsidRPr="00885C19">
        <w:rPr>
          <w:rFonts w:asciiTheme="minorHAnsi" w:eastAsia="Cambria" w:hAnsiTheme="minorHAnsi" w:cstheme="minorHAnsi"/>
          <w:b/>
          <w:spacing w:val="2"/>
          <w:sz w:val="22"/>
          <w:szCs w:val="22"/>
        </w:rPr>
        <w:t>er</w:t>
      </w:r>
      <w:r w:rsidRPr="00885C19">
        <w:rPr>
          <w:rFonts w:asciiTheme="minorHAnsi" w:eastAsia="Cambria" w:hAnsiTheme="minorHAnsi" w:cstheme="minorHAnsi"/>
          <w:b/>
          <w:sz w:val="22"/>
          <w:szCs w:val="22"/>
        </w:rPr>
        <w:t>ie</w:t>
      </w:r>
      <w:r w:rsidRPr="00885C19">
        <w:rPr>
          <w:rFonts w:asciiTheme="minorHAnsi" w:eastAsia="Cambria" w:hAnsiTheme="minorHAnsi" w:cstheme="minorHAnsi"/>
          <w:b/>
          <w:spacing w:val="-1"/>
          <w:sz w:val="22"/>
          <w:szCs w:val="22"/>
        </w:rPr>
        <w:t>n</w:t>
      </w:r>
      <w:r w:rsidRPr="00885C19">
        <w:rPr>
          <w:rFonts w:asciiTheme="minorHAnsi" w:eastAsia="Cambria" w:hAnsiTheme="minorHAnsi" w:cstheme="minorHAnsi"/>
          <w:b/>
          <w:sz w:val="22"/>
          <w:szCs w:val="22"/>
        </w:rPr>
        <w:t>ce</w:t>
      </w:r>
      <w:r w:rsidR="00722AAE" w:rsidRPr="00885C19">
        <w:rPr>
          <w:rFonts w:asciiTheme="minorHAnsi" w:eastAsia="Cambria" w:hAnsiTheme="minorHAnsi" w:cstheme="minorHAnsi"/>
          <w:b/>
          <w:sz w:val="22"/>
          <w:szCs w:val="22"/>
        </w:rPr>
        <w:t xml:space="preserve"> </w:t>
      </w:r>
      <w:r w:rsidRPr="00885C19">
        <w:rPr>
          <w:rFonts w:asciiTheme="minorHAnsi" w:eastAsia="Cambria" w:hAnsiTheme="minorHAnsi" w:cstheme="minorHAnsi"/>
          <w:b/>
          <w:spacing w:val="3"/>
          <w:sz w:val="22"/>
          <w:szCs w:val="22"/>
        </w:rPr>
        <w:t>S</w:t>
      </w:r>
      <w:r w:rsidRPr="00885C19">
        <w:rPr>
          <w:rFonts w:asciiTheme="minorHAnsi" w:eastAsia="Cambria" w:hAnsiTheme="minorHAnsi" w:cstheme="minorHAnsi"/>
          <w:b/>
          <w:sz w:val="22"/>
          <w:szCs w:val="22"/>
        </w:rPr>
        <w:t>o</w:t>
      </w:r>
      <w:r w:rsidRPr="00885C19">
        <w:rPr>
          <w:rFonts w:asciiTheme="minorHAnsi" w:eastAsia="Cambria" w:hAnsiTheme="minorHAnsi" w:cstheme="minorHAnsi"/>
          <w:b/>
          <w:spacing w:val="-1"/>
          <w:sz w:val="22"/>
          <w:szCs w:val="22"/>
        </w:rPr>
        <w:t>f</w:t>
      </w:r>
      <w:r w:rsidRPr="00885C19">
        <w:rPr>
          <w:rFonts w:asciiTheme="minorHAnsi" w:eastAsia="Cambria" w:hAnsiTheme="minorHAnsi" w:cstheme="minorHAnsi"/>
          <w:b/>
          <w:spacing w:val="1"/>
          <w:sz w:val="22"/>
          <w:szCs w:val="22"/>
        </w:rPr>
        <w:t>t</w:t>
      </w:r>
      <w:r w:rsidRPr="00885C19">
        <w:rPr>
          <w:rFonts w:asciiTheme="minorHAnsi" w:eastAsia="Cambria" w:hAnsiTheme="minorHAnsi" w:cstheme="minorHAnsi"/>
          <w:b/>
          <w:sz w:val="22"/>
          <w:szCs w:val="22"/>
        </w:rPr>
        <w:t>w</w:t>
      </w:r>
      <w:r w:rsidRPr="00885C19">
        <w:rPr>
          <w:rFonts w:asciiTheme="minorHAnsi" w:eastAsia="Cambria" w:hAnsiTheme="minorHAnsi" w:cstheme="minorHAnsi"/>
          <w:b/>
          <w:spacing w:val="1"/>
          <w:sz w:val="22"/>
          <w:szCs w:val="22"/>
        </w:rPr>
        <w:t>a</w:t>
      </w:r>
      <w:r w:rsidRPr="00885C19">
        <w:rPr>
          <w:rFonts w:asciiTheme="minorHAnsi" w:eastAsia="Cambria" w:hAnsiTheme="minorHAnsi" w:cstheme="minorHAnsi"/>
          <w:b/>
          <w:spacing w:val="-1"/>
          <w:sz w:val="22"/>
          <w:szCs w:val="22"/>
        </w:rPr>
        <w:t>r</w:t>
      </w:r>
      <w:r w:rsidRPr="00885C19">
        <w:rPr>
          <w:rFonts w:asciiTheme="minorHAnsi" w:eastAsia="Cambria" w:hAnsiTheme="minorHAnsi" w:cstheme="minorHAnsi"/>
          <w:b/>
          <w:sz w:val="22"/>
          <w:szCs w:val="22"/>
        </w:rPr>
        <w:t>e</w:t>
      </w:r>
      <w:r w:rsidRPr="00885C19">
        <w:rPr>
          <w:rFonts w:asciiTheme="minorHAnsi" w:eastAsia="Cambria" w:hAnsiTheme="minorHAnsi" w:cstheme="minorHAnsi"/>
          <w:b/>
          <w:spacing w:val="-7"/>
          <w:sz w:val="22"/>
          <w:szCs w:val="22"/>
        </w:rPr>
        <w:t xml:space="preserve"> Engineer, Software Development </w:t>
      </w:r>
      <w:r w:rsidRPr="00885C19">
        <w:rPr>
          <w:rFonts w:asciiTheme="minorHAnsi" w:eastAsia="Cambria" w:hAnsiTheme="minorHAnsi" w:cstheme="minorHAnsi"/>
          <w:sz w:val="22"/>
          <w:szCs w:val="22"/>
        </w:rPr>
        <w:t>w</w:t>
      </w:r>
      <w:r w:rsidRPr="00885C19">
        <w:rPr>
          <w:rFonts w:asciiTheme="minorHAnsi" w:eastAsia="Cambria" w:hAnsiTheme="minorHAnsi" w:cstheme="minorHAnsi"/>
          <w:spacing w:val="-1"/>
          <w:sz w:val="22"/>
          <w:szCs w:val="22"/>
        </w:rPr>
        <w:t>i</w:t>
      </w:r>
      <w:r w:rsidRPr="00885C19">
        <w:rPr>
          <w:rFonts w:asciiTheme="minorHAnsi" w:eastAsia="Cambria" w:hAnsiTheme="minorHAnsi" w:cstheme="minorHAnsi"/>
          <w:sz w:val="22"/>
          <w:szCs w:val="22"/>
        </w:rPr>
        <w:t>th</w:t>
      </w:r>
      <w:r w:rsidR="00722AAE"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z w:val="22"/>
          <w:szCs w:val="22"/>
        </w:rPr>
        <w:t>a</w:t>
      </w:r>
      <w:r w:rsidR="00722AAE"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pacing w:val="3"/>
          <w:sz w:val="22"/>
          <w:szCs w:val="22"/>
        </w:rPr>
        <w:t>l</w:t>
      </w:r>
      <w:r w:rsidRPr="00885C19">
        <w:rPr>
          <w:rFonts w:asciiTheme="minorHAnsi" w:eastAsia="Cambria" w:hAnsiTheme="minorHAnsi" w:cstheme="minorHAnsi"/>
          <w:spacing w:val="-1"/>
          <w:sz w:val="22"/>
          <w:szCs w:val="22"/>
        </w:rPr>
        <w:t>e</w:t>
      </w:r>
      <w:r w:rsidRPr="00885C19">
        <w:rPr>
          <w:rFonts w:asciiTheme="minorHAnsi" w:eastAsia="Cambria" w:hAnsiTheme="minorHAnsi" w:cstheme="minorHAnsi"/>
          <w:spacing w:val="1"/>
          <w:sz w:val="22"/>
          <w:szCs w:val="22"/>
        </w:rPr>
        <w:t>a</w:t>
      </w:r>
      <w:r w:rsidRPr="00885C19">
        <w:rPr>
          <w:rFonts w:asciiTheme="minorHAnsi" w:eastAsia="Cambria" w:hAnsiTheme="minorHAnsi" w:cstheme="minorHAnsi"/>
          <w:sz w:val="22"/>
          <w:szCs w:val="22"/>
        </w:rPr>
        <w:t>d</w:t>
      </w:r>
      <w:r w:rsidRPr="00885C19">
        <w:rPr>
          <w:rFonts w:asciiTheme="minorHAnsi" w:eastAsia="Cambria" w:hAnsiTheme="minorHAnsi" w:cstheme="minorHAnsi"/>
          <w:spacing w:val="2"/>
          <w:sz w:val="22"/>
          <w:szCs w:val="22"/>
        </w:rPr>
        <w:t>i</w:t>
      </w:r>
      <w:r w:rsidRPr="00885C19">
        <w:rPr>
          <w:rFonts w:asciiTheme="minorHAnsi" w:eastAsia="Cambria" w:hAnsiTheme="minorHAnsi" w:cstheme="minorHAnsi"/>
          <w:spacing w:val="-1"/>
          <w:sz w:val="22"/>
          <w:szCs w:val="22"/>
        </w:rPr>
        <w:t>n</w:t>
      </w:r>
      <w:r w:rsidRPr="00885C19">
        <w:rPr>
          <w:rFonts w:asciiTheme="minorHAnsi" w:eastAsia="Cambria" w:hAnsiTheme="minorHAnsi" w:cstheme="minorHAnsi"/>
          <w:sz w:val="22"/>
          <w:szCs w:val="22"/>
        </w:rPr>
        <w:t>g</w:t>
      </w:r>
      <w:r w:rsidR="00722AAE"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pacing w:val="2"/>
          <w:sz w:val="22"/>
          <w:szCs w:val="22"/>
        </w:rPr>
        <w:t>o</w:t>
      </w:r>
      <w:r w:rsidRPr="00885C19">
        <w:rPr>
          <w:rFonts w:asciiTheme="minorHAnsi" w:eastAsia="Cambria" w:hAnsiTheme="minorHAnsi" w:cstheme="minorHAnsi"/>
          <w:spacing w:val="-1"/>
          <w:sz w:val="22"/>
          <w:szCs w:val="22"/>
        </w:rPr>
        <w:t>r</w:t>
      </w:r>
      <w:r w:rsidRPr="00885C19">
        <w:rPr>
          <w:rFonts w:asciiTheme="minorHAnsi" w:eastAsia="Cambria" w:hAnsiTheme="minorHAnsi" w:cstheme="minorHAnsi"/>
          <w:sz w:val="22"/>
          <w:szCs w:val="22"/>
        </w:rPr>
        <w:t>g</w:t>
      </w:r>
      <w:r w:rsidRPr="00885C19">
        <w:rPr>
          <w:rFonts w:asciiTheme="minorHAnsi" w:eastAsia="Cambria" w:hAnsiTheme="minorHAnsi" w:cstheme="minorHAnsi"/>
          <w:spacing w:val="1"/>
          <w:sz w:val="22"/>
          <w:szCs w:val="22"/>
        </w:rPr>
        <w:t>a</w:t>
      </w:r>
      <w:r w:rsidRPr="00885C19">
        <w:rPr>
          <w:rFonts w:asciiTheme="minorHAnsi" w:eastAsia="Cambria" w:hAnsiTheme="minorHAnsi" w:cstheme="minorHAnsi"/>
          <w:spacing w:val="-1"/>
          <w:sz w:val="22"/>
          <w:szCs w:val="22"/>
        </w:rPr>
        <w:t>n</w:t>
      </w:r>
      <w:r w:rsidRPr="00885C19">
        <w:rPr>
          <w:rFonts w:asciiTheme="minorHAnsi" w:eastAsia="Cambria" w:hAnsiTheme="minorHAnsi" w:cstheme="minorHAnsi"/>
          <w:sz w:val="22"/>
          <w:szCs w:val="22"/>
        </w:rPr>
        <w:t>iz</w:t>
      </w:r>
      <w:r w:rsidRPr="00885C19">
        <w:rPr>
          <w:rFonts w:asciiTheme="minorHAnsi" w:eastAsia="Cambria" w:hAnsiTheme="minorHAnsi" w:cstheme="minorHAnsi"/>
          <w:spacing w:val="1"/>
          <w:sz w:val="22"/>
          <w:szCs w:val="22"/>
        </w:rPr>
        <w:t>a</w:t>
      </w:r>
      <w:r w:rsidRPr="00885C19">
        <w:rPr>
          <w:rFonts w:asciiTheme="minorHAnsi" w:eastAsia="Cambria" w:hAnsiTheme="minorHAnsi" w:cstheme="minorHAnsi"/>
          <w:sz w:val="22"/>
          <w:szCs w:val="22"/>
        </w:rPr>
        <w:t>ti</w:t>
      </w:r>
      <w:r w:rsidRPr="00885C19">
        <w:rPr>
          <w:rFonts w:asciiTheme="minorHAnsi" w:eastAsia="Cambria" w:hAnsiTheme="minorHAnsi" w:cstheme="minorHAnsi"/>
          <w:spacing w:val="2"/>
          <w:sz w:val="22"/>
          <w:szCs w:val="22"/>
        </w:rPr>
        <w:t>o</w:t>
      </w:r>
      <w:r w:rsidRPr="00885C19">
        <w:rPr>
          <w:rFonts w:asciiTheme="minorHAnsi" w:eastAsia="Cambria" w:hAnsiTheme="minorHAnsi" w:cstheme="minorHAnsi"/>
          <w:sz w:val="22"/>
          <w:szCs w:val="22"/>
        </w:rPr>
        <w:t>n</w:t>
      </w:r>
      <w:r w:rsidR="00722AAE"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z w:val="22"/>
          <w:szCs w:val="22"/>
        </w:rPr>
        <w:t>of</w:t>
      </w:r>
      <w:r w:rsidRPr="00885C19">
        <w:rPr>
          <w:rFonts w:asciiTheme="minorHAnsi" w:eastAsia="Cambria" w:hAnsiTheme="minorHAnsi" w:cstheme="minorHAnsi"/>
          <w:spacing w:val="-1"/>
          <w:sz w:val="22"/>
          <w:szCs w:val="22"/>
        </w:rPr>
        <w:t xml:space="preserve"> r</w:t>
      </w:r>
      <w:r w:rsidRPr="00885C19">
        <w:rPr>
          <w:rFonts w:asciiTheme="minorHAnsi" w:eastAsia="Cambria" w:hAnsiTheme="minorHAnsi" w:cstheme="minorHAnsi"/>
          <w:spacing w:val="1"/>
          <w:sz w:val="22"/>
          <w:szCs w:val="22"/>
        </w:rPr>
        <w:t>e</w:t>
      </w:r>
      <w:r w:rsidRPr="00885C19">
        <w:rPr>
          <w:rFonts w:asciiTheme="minorHAnsi" w:eastAsia="Cambria" w:hAnsiTheme="minorHAnsi" w:cstheme="minorHAnsi"/>
          <w:sz w:val="22"/>
          <w:szCs w:val="22"/>
        </w:rPr>
        <w:t>pute</w:t>
      </w:r>
      <w:r w:rsidR="00722AAE"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pacing w:val="2"/>
          <w:sz w:val="22"/>
          <w:szCs w:val="22"/>
        </w:rPr>
        <w:t>p</w:t>
      </w:r>
      <w:r w:rsidRPr="00885C19">
        <w:rPr>
          <w:rFonts w:asciiTheme="minorHAnsi" w:eastAsia="Cambria" w:hAnsiTheme="minorHAnsi" w:cstheme="minorHAnsi"/>
          <w:spacing w:val="1"/>
          <w:sz w:val="22"/>
          <w:szCs w:val="22"/>
        </w:rPr>
        <w:t>r</w:t>
      </w:r>
      <w:r w:rsidRPr="00885C19">
        <w:rPr>
          <w:rFonts w:asciiTheme="minorHAnsi" w:eastAsia="Cambria" w:hAnsiTheme="minorHAnsi" w:cstheme="minorHAnsi"/>
          <w:spacing w:val="-1"/>
          <w:sz w:val="22"/>
          <w:szCs w:val="22"/>
        </w:rPr>
        <w:t>e</w:t>
      </w:r>
      <w:r w:rsidRPr="00885C19">
        <w:rPr>
          <w:rFonts w:asciiTheme="minorHAnsi" w:eastAsia="Cambria" w:hAnsiTheme="minorHAnsi" w:cstheme="minorHAnsi"/>
          <w:spacing w:val="2"/>
          <w:sz w:val="22"/>
          <w:szCs w:val="22"/>
        </w:rPr>
        <w:t>f</w:t>
      </w:r>
      <w:r w:rsidRPr="00885C19">
        <w:rPr>
          <w:rFonts w:asciiTheme="minorHAnsi" w:eastAsia="Cambria" w:hAnsiTheme="minorHAnsi" w:cstheme="minorHAnsi"/>
          <w:spacing w:val="-1"/>
          <w:sz w:val="22"/>
          <w:szCs w:val="22"/>
        </w:rPr>
        <w:t>er</w:t>
      </w:r>
      <w:r w:rsidRPr="00885C19">
        <w:rPr>
          <w:rFonts w:asciiTheme="minorHAnsi" w:eastAsia="Cambria" w:hAnsiTheme="minorHAnsi" w:cstheme="minorHAnsi"/>
          <w:spacing w:val="1"/>
          <w:sz w:val="22"/>
          <w:szCs w:val="22"/>
        </w:rPr>
        <w:t>a</w:t>
      </w:r>
      <w:r w:rsidRPr="00885C19">
        <w:rPr>
          <w:rFonts w:asciiTheme="minorHAnsi" w:eastAsia="Cambria" w:hAnsiTheme="minorHAnsi" w:cstheme="minorHAnsi"/>
          <w:spacing w:val="-1"/>
          <w:sz w:val="22"/>
          <w:szCs w:val="22"/>
        </w:rPr>
        <w:t>b</w:t>
      </w:r>
      <w:r w:rsidRPr="00885C19">
        <w:rPr>
          <w:rFonts w:asciiTheme="minorHAnsi" w:eastAsia="Cambria" w:hAnsiTheme="minorHAnsi" w:cstheme="minorHAnsi"/>
          <w:spacing w:val="1"/>
          <w:sz w:val="22"/>
          <w:szCs w:val="22"/>
        </w:rPr>
        <w:t>l</w:t>
      </w:r>
      <w:r w:rsidRPr="00885C19">
        <w:rPr>
          <w:rFonts w:asciiTheme="minorHAnsi" w:eastAsia="Cambria" w:hAnsiTheme="minorHAnsi" w:cstheme="minorHAnsi"/>
          <w:sz w:val="22"/>
          <w:szCs w:val="22"/>
        </w:rPr>
        <w:t>y in</w:t>
      </w:r>
      <w:r w:rsidR="00722AAE"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z w:val="22"/>
          <w:szCs w:val="22"/>
        </w:rPr>
        <w:t>Delhi NCR</w:t>
      </w:r>
    </w:p>
    <w:p w:rsidR="00263857" w:rsidRPr="00885C19" w:rsidRDefault="00C14B84" w:rsidP="00722AAE">
      <w:pPr>
        <w:tabs>
          <w:tab w:val="left" w:pos="10500"/>
        </w:tabs>
        <w:spacing w:line="360" w:lineRule="exact"/>
        <w:jc w:val="both"/>
        <w:rPr>
          <w:rFonts w:asciiTheme="minorHAnsi" w:eastAsia="Calibri" w:hAnsiTheme="minorHAnsi" w:cstheme="minorHAnsi"/>
          <w:b/>
          <w:sz w:val="22"/>
          <w:szCs w:val="22"/>
        </w:rPr>
      </w:pPr>
      <w:r w:rsidRPr="00885C19">
        <w:rPr>
          <w:rFonts w:asciiTheme="minorHAnsi" w:eastAsia="Calibri" w:hAnsiTheme="minorHAnsi" w:cstheme="minorHAnsi"/>
          <w:b/>
          <w:spacing w:val="3"/>
          <w:w w:val="99"/>
          <w:sz w:val="22"/>
          <w:szCs w:val="22"/>
        </w:rPr>
        <w:t xml:space="preserve">                                                       P</w:t>
      </w:r>
      <w:r w:rsidRPr="00885C19">
        <w:rPr>
          <w:rFonts w:asciiTheme="minorHAnsi" w:eastAsia="Calibri" w:hAnsiTheme="minorHAnsi" w:cstheme="minorHAnsi"/>
          <w:b/>
          <w:spacing w:val="2"/>
          <w:sz w:val="22"/>
          <w:szCs w:val="22"/>
        </w:rPr>
        <w:t>R</w:t>
      </w:r>
      <w:r w:rsidRPr="00885C19">
        <w:rPr>
          <w:rFonts w:asciiTheme="minorHAnsi" w:eastAsia="Calibri" w:hAnsiTheme="minorHAnsi" w:cstheme="minorHAnsi"/>
          <w:b/>
          <w:spacing w:val="3"/>
          <w:sz w:val="22"/>
          <w:szCs w:val="22"/>
        </w:rPr>
        <w:t>O</w:t>
      </w:r>
      <w:r w:rsidRPr="00885C19">
        <w:rPr>
          <w:rFonts w:asciiTheme="minorHAnsi" w:eastAsia="Calibri" w:hAnsiTheme="minorHAnsi" w:cstheme="minorHAnsi"/>
          <w:b/>
          <w:spacing w:val="1"/>
          <w:sz w:val="22"/>
          <w:szCs w:val="22"/>
        </w:rPr>
        <w:t>F</w:t>
      </w:r>
      <w:r w:rsidRPr="00885C19">
        <w:rPr>
          <w:rFonts w:asciiTheme="minorHAnsi" w:eastAsia="Calibri" w:hAnsiTheme="minorHAnsi" w:cstheme="minorHAnsi"/>
          <w:b/>
          <w:spacing w:val="2"/>
          <w:sz w:val="22"/>
          <w:szCs w:val="22"/>
        </w:rPr>
        <w:t>I</w:t>
      </w:r>
      <w:r w:rsidRPr="00885C19">
        <w:rPr>
          <w:rFonts w:asciiTheme="minorHAnsi" w:eastAsia="Calibri" w:hAnsiTheme="minorHAnsi" w:cstheme="minorHAnsi"/>
          <w:b/>
          <w:spacing w:val="3"/>
          <w:sz w:val="22"/>
          <w:szCs w:val="22"/>
        </w:rPr>
        <w:t>L</w:t>
      </w:r>
      <w:r w:rsidRPr="00885C19">
        <w:rPr>
          <w:rFonts w:asciiTheme="minorHAnsi" w:eastAsia="Calibri" w:hAnsiTheme="minorHAnsi" w:cstheme="minorHAnsi"/>
          <w:b/>
          <w:sz w:val="22"/>
          <w:szCs w:val="22"/>
        </w:rPr>
        <w:t>E</w:t>
      </w:r>
      <w:r w:rsidR="00885C19" w:rsidRPr="00885C19">
        <w:rPr>
          <w:rFonts w:asciiTheme="minorHAnsi" w:eastAsia="Calibri" w:hAnsiTheme="minorHAnsi" w:cstheme="minorHAnsi"/>
          <w:b/>
          <w:sz w:val="22"/>
          <w:szCs w:val="22"/>
        </w:rPr>
        <w:t xml:space="preserve"> </w:t>
      </w:r>
      <w:r w:rsidRPr="00885C19">
        <w:rPr>
          <w:rFonts w:asciiTheme="minorHAnsi" w:eastAsia="Calibri" w:hAnsiTheme="minorHAnsi" w:cstheme="minorHAnsi"/>
          <w:b/>
          <w:spacing w:val="3"/>
          <w:w w:val="99"/>
          <w:sz w:val="22"/>
          <w:szCs w:val="22"/>
        </w:rPr>
        <w:t>S</w:t>
      </w:r>
      <w:r w:rsidRPr="00885C19">
        <w:rPr>
          <w:rFonts w:asciiTheme="minorHAnsi" w:eastAsia="Calibri" w:hAnsiTheme="minorHAnsi" w:cstheme="minorHAnsi"/>
          <w:b/>
          <w:sz w:val="22"/>
          <w:szCs w:val="22"/>
        </w:rPr>
        <w:t>U</w:t>
      </w:r>
      <w:r w:rsidRPr="00885C19">
        <w:rPr>
          <w:rFonts w:asciiTheme="minorHAnsi" w:eastAsia="Calibri" w:hAnsiTheme="minorHAnsi" w:cstheme="minorHAnsi"/>
          <w:b/>
          <w:spacing w:val="3"/>
          <w:sz w:val="22"/>
          <w:szCs w:val="22"/>
        </w:rPr>
        <w:t>MM</w:t>
      </w:r>
      <w:r w:rsidRPr="00885C19">
        <w:rPr>
          <w:rFonts w:asciiTheme="minorHAnsi" w:eastAsia="Calibri" w:hAnsiTheme="minorHAnsi" w:cstheme="minorHAnsi"/>
          <w:b/>
          <w:spacing w:val="1"/>
          <w:sz w:val="22"/>
          <w:szCs w:val="22"/>
        </w:rPr>
        <w:t>A</w:t>
      </w:r>
      <w:r w:rsidRPr="00885C19">
        <w:rPr>
          <w:rFonts w:asciiTheme="minorHAnsi" w:eastAsia="Calibri" w:hAnsiTheme="minorHAnsi" w:cstheme="minorHAnsi"/>
          <w:b/>
          <w:spacing w:val="2"/>
          <w:sz w:val="22"/>
          <w:szCs w:val="22"/>
        </w:rPr>
        <w:t>R</w:t>
      </w:r>
      <w:r w:rsidRPr="00885C19">
        <w:rPr>
          <w:rFonts w:asciiTheme="minorHAnsi" w:eastAsia="Calibri" w:hAnsiTheme="minorHAnsi" w:cstheme="minorHAnsi"/>
          <w:b/>
          <w:sz w:val="22"/>
          <w:szCs w:val="22"/>
        </w:rPr>
        <w:t xml:space="preserve">Y                                                                                      </w:t>
      </w:r>
    </w:p>
    <w:p w:rsidR="00722AAE" w:rsidRPr="00885C19" w:rsidRDefault="00722AAE" w:rsidP="00722AAE">
      <w:pPr>
        <w:pStyle w:val="ListParagraph"/>
        <w:spacing w:before="22" w:line="220" w:lineRule="exact"/>
        <w:ind w:left="820"/>
        <w:rPr>
          <w:rFonts w:asciiTheme="minorHAnsi" w:eastAsia="Cambria" w:hAnsiTheme="minorHAnsi" w:cstheme="minorHAnsi"/>
          <w:sz w:val="22"/>
          <w:szCs w:val="22"/>
        </w:rPr>
      </w:pPr>
      <w:r w:rsidRPr="00885C19">
        <w:rPr>
          <w:rFonts w:asciiTheme="minorHAnsi" w:hAnsiTheme="minorHAnsi" w:cstheme="minorHAnsi"/>
          <w:noProof/>
          <w:sz w:val="22"/>
          <w:szCs w:val="22"/>
        </w:rPr>
        <w:pict>
          <v:group id="shape_0" o:spid="_x0000_s1026" alt="Image2" style="position:absolute;left:0;text-align:left;margin-left:94.95pt;margin-top:5.45pt;width:198pt;height:3.95pt;flip:y;z-index:251659264" coordorigin="684,284" coordsize="3960,0">
            <v:line id="_x0000_s1029" style="position:absolute;mso-position-horizontal-relative:page" from="684,284" to="2376,284" strokeweight=".51mm">
              <v:fill o:detectmouseclick="t"/>
            </v:line>
            <v:line id="_x0000_s1028" style="position:absolute;mso-position-horizontal-relative:page" from="2383,284" to="3512,284" strokeweight=".51mm">
              <v:fill o:detectmouseclick="t"/>
            </v:line>
            <v:line id="_x0000_s1027" style="position:absolute;mso-position-horizontal-relative:page" from="3517,284" to="4644,284" strokeweight=".51mm">
              <v:fill o:detectmouseclick="t"/>
            </v:line>
          </v:group>
        </w:pict>
      </w:r>
    </w:p>
    <w:p w:rsidR="00263857" w:rsidRPr="00885C19" w:rsidRDefault="00C14B84" w:rsidP="00722AAE">
      <w:pPr>
        <w:pStyle w:val="ListParagraph"/>
        <w:numPr>
          <w:ilvl w:val="0"/>
          <w:numId w:val="2"/>
        </w:numPr>
        <w:spacing w:before="22" w:line="220" w:lineRule="exact"/>
        <w:rPr>
          <w:rFonts w:asciiTheme="minorHAnsi" w:eastAsia="Cambria" w:hAnsiTheme="minorHAnsi" w:cstheme="minorHAnsi"/>
          <w:sz w:val="22"/>
          <w:szCs w:val="22"/>
        </w:rPr>
      </w:pPr>
      <w:r w:rsidRPr="00885C19">
        <w:rPr>
          <w:rFonts w:asciiTheme="minorHAnsi" w:eastAsia="Cambria" w:hAnsiTheme="minorHAnsi" w:cstheme="minorHAnsi"/>
          <w:sz w:val="22"/>
          <w:szCs w:val="22"/>
        </w:rPr>
        <w:t>So</w:t>
      </w:r>
      <w:r w:rsidRPr="00885C19">
        <w:rPr>
          <w:rFonts w:asciiTheme="minorHAnsi" w:eastAsia="Cambria" w:hAnsiTheme="minorHAnsi" w:cstheme="minorHAnsi"/>
          <w:spacing w:val="-1"/>
          <w:sz w:val="22"/>
          <w:szCs w:val="22"/>
        </w:rPr>
        <w:t>f</w:t>
      </w:r>
      <w:r w:rsidRPr="00885C19">
        <w:rPr>
          <w:rFonts w:asciiTheme="minorHAnsi" w:eastAsia="Cambria" w:hAnsiTheme="minorHAnsi" w:cstheme="minorHAnsi"/>
          <w:spacing w:val="2"/>
          <w:sz w:val="22"/>
          <w:szCs w:val="22"/>
        </w:rPr>
        <w:t>t</w:t>
      </w:r>
      <w:r w:rsidRPr="00885C19">
        <w:rPr>
          <w:rFonts w:asciiTheme="minorHAnsi" w:eastAsia="Cambria" w:hAnsiTheme="minorHAnsi" w:cstheme="minorHAnsi"/>
          <w:sz w:val="22"/>
          <w:szCs w:val="22"/>
        </w:rPr>
        <w:t>wa</w:t>
      </w:r>
      <w:r w:rsidRPr="00885C19">
        <w:rPr>
          <w:rFonts w:asciiTheme="minorHAnsi" w:eastAsia="Cambria" w:hAnsiTheme="minorHAnsi" w:cstheme="minorHAnsi"/>
          <w:spacing w:val="-1"/>
          <w:sz w:val="22"/>
          <w:szCs w:val="22"/>
        </w:rPr>
        <w:t>r</w:t>
      </w:r>
      <w:r w:rsidRPr="00885C19">
        <w:rPr>
          <w:rFonts w:asciiTheme="minorHAnsi" w:eastAsia="Cambria" w:hAnsiTheme="minorHAnsi" w:cstheme="minorHAnsi"/>
          <w:sz w:val="22"/>
          <w:szCs w:val="22"/>
        </w:rPr>
        <w:t>e</w:t>
      </w:r>
      <w:r w:rsidR="00722AAE"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pacing w:val="2"/>
          <w:sz w:val="22"/>
          <w:szCs w:val="22"/>
        </w:rPr>
        <w:t>T</w:t>
      </w:r>
      <w:r w:rsidRPr="00885C19">
        <w:rPr>
          <w:rFonts w:asciiTheme="minorHAnsi" w:eastAsia="Cambria" w:hAnsiTheme="minorHAnsi" w:cstheme="minorHAnsi"/>
          <w:spacing w:val="-1"/>
          <w:sz w:val="22"/>
          <w:szCs w:val="22"/>
        </w:rPr>
        <w:t>e</w:t>
      </w:r>
      <w:r w:rsidRPr="00885C19">
        <w:rPr>
          <w:rFonts w:asciiTheme="minorHAnsi" w:eastAsia="Cambria" w:hAnsiTheme="minorHAnsi" w:cstheme="minorHAnsi"/>
          <w:spacing w:val="1"/>
          <w:sz w:val="22"/>
          <w:szCs w:val="22"/>
        </w:rPr>
        <w:t>s</w:t>
      </w:r>
      <w:r w:rsidRPr="00885C19">
        <w:rPr>
          <w:rFonts w:asciiTheme="minorHAnsi" w:eastAsia="Cambria" w:hAnsiTheme="minorHAnsi" w:cstheme="minorHAnsi"/>
          <w:sz w:val="22"/>
          <w:szCs w:val="22"/>
        </w:rPr>
        <w:t>ti</w:t>
      </w:r>
      <w:r w:rsidRPr="00885C19">
        <w:rPr>
          <w:rFonts w:asciiTheme="minorHAnsi" w:eastAsia="Cambria" w:hAnsiTheme="minorHAnsi" w:cstheme="minorHAnsi"/>
          <w:spacing w:val="1"/>
          <w:sz w:val="22"/>
          <w:szCs w:val="22"/>
        </w:rPr>
        <w:t>n</w:t>
      </w:r>
      <w:r w:rsidRPr="00885C19">
        <w:rPr>
          <w:rFonts w:asciiTheme="minorHAnsi" w:eastAsia="Cambria" w:hAnsiTheme="minorHAnsi" w:cstheme="minorHAnsi"/>
          <w:sz w:val="22"/>
          <w:szCs w:val="22"/>
        </w:rPr>
        <w:t>g</w:t>
      </w:r>
      <w:r w:rsidR="00722AAE"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pacing w:val="1"/>
          <w:sz w:val="22"/>
          <w:szCs w:val="22"/>
        </w:rPr>
        <w:t>a</w:t>
      </w:r>
      <w:r w:rsidRPr="00885C19">
        <w:rPr>
          <w:rFonts w:asciiTheme="minorHAnsi" w:eastAsia="Cambria" w:hAnsiTheme="minorHAnsi" w:cstheme="minorHAnsi"/>
          <w:spacing w:val="-1"/>
          <w:sz w:val="22"/>
          <w:szCs w:val="22"/>
        </w:rPr>
        <w:t>n</w:t>
      </w:r>
      <w:r w:rsidRPr="00885C19">
        <w:rPr>
          <w:rFonts w:asciiTheme="minorHAnsi" w:eastAsia="Cambria" w:hAnsiTheme="minorHAnsi" w:cstheme="minorHAnsi"/>
          <w:sz w:val="22"/>
          <w:szCs w:val="22"/>
        </w:rPr>
        <w:t>d So</w:t>
      </w:r>
      <w:r w:rsidRPr="00885C19">
        <w:rPr>
          <w:rFonts w:asciiTheme="minorHAnsi" w:eastAsia="Cambria" w:hAnsiTheme="minorHAnsi" w:cstheme="minorHAnsi"/>
          <w:spacing w:val="-1"/>
          <w:sz w:val="22"/>
          <w:szCs w:val="22"/>
        </w:rPr>
        <w:t>f</w:t>
      </w:r>
      <w:r w:rsidRPr="00885C19">
        <w:rPr>
          <w:rFonts w:asciiTheme="minorHAnsi" w:eastAsia="Cambria" w:hAnsiTheme="minorHAnsi" w:cstheme="minorHAnsi"/>
          <w:spacing w:val="2"/>
          <w:sz w:val="22"/>
          <w:szCs w:val="22"/>
        </w:rPr>
        <w:t>t</w:t>
      </w:r>
      <w:r w:rsidRPr="00885C19">
        <w:rPr>
          <w:rFonts w:asciiTheme="minorHAnsi" w:eastAsia="Cambria" w:hAnsiTheme="minorHAnsi" w:cstheme="minorHAnsi"/>
          <w:sz w:val="22"/>
          <w:szCs w:val="22"/>
        </w:rPr>
        <w:t>wa</w:t>
      </w:r>
      <w:r w:rsidRPr="00885C19">
        <w:rPr>
          <w:rFonts w:asciiTheme="minorHAnsi" w:eastAsia="Cambria" w:hAnsiTheme="minorHAnsi" w:cstheme="minorHAnsi"/>
          <w:spacing w:val="-1"/>
          <w:sz w:val="22"/>
          <w:szCs w:val="22"/>
        </w:rPr>
        <w:t>r</w:t>
      </w:r>
      <w:r w:rsidRPr="00885C19">
        <w:rPr>
          <w:rFonts w:asciiTheme="minorHAnsi" w:eastAsia="Cambria" w:hAnsiTheme="minorHAnsi" w:cstheme="minorHAnsi"/>
          <w:sz w:val="22"/>
          <w:szCs w:val="22"/>
        </w:rPr>
        <w:t>e</w:t>
      </w:r>
      <w:r w:rsidR="00722AAE"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pacing w:val="2"/>
          <w:sz w:val="22"/>
          <w:szCs w:val="22"/>
        </w:rPr>
        <w:t xml:space="preserve">Developer </w:t>
      </w:r>
      <w:r w:rsidRPr="00885C19">
        <w:rPr>
          <w:rFonts w:asciiTheme="minorHAnsi" w:eastAsia="Cambria" w:hAnsiTheme="minorHAnsi" w:cstheme="minorHAnsi"/>
          <w:sz w:val="22"/>
          <w:szCs w:val="22"/>
        </w:rPr>
        <w:t>p</w:t>
      </w:r>
      <w:r w:rsidRPr="00885C19">
        <w:rPr>
          <w:rFonts w:asciiTheme="minorHAnsi" w:eastAsia="Cambria" w:hAnsiTheme="minorHAnsi" w:cstheme="minorHAnsi"/>
          <w:spacing w:val="-1"/>
          <w:sz w:val="22"/>
          <w:szCs w:val="22"/>
        </w:rPr>
        <w:t>r</w:t>
      </w:r>
      <w:r w:rsidRPr="00885C19">
        <w:rPr>
          <w:rFonts w:asciiTheme="minorHAnsi" w:eastAsia="Cambria" w:hAnsiTheme="minorHAnsi" w:cstheme="minorHAnsi"/>
          <w:spacing w:val="2"/>
          <w:sz w:val="22"/>
          <w:szCs w:val="22"/>
        </w:rPr>
        <w:t>o</w:t>
      </w:r>
      <w:r w:rsidRPr="00885C19">
        <w:rPr>
          <w:rFonts w:asciiTheme="minorHAnsi" w:eastAsia="Cambria" w:hAnsiTheme="minorHAnsi" w:cstheme="minorHAnsi"/>
          <w:sz w:val="22"/>
          <w:szCs w:val="22"/>
        </w:rPr>
        <w:t>f</w:t>
      </w:r>
      <w:r w:rsidRPr="00885C19">
        <w:rPr>
          <w:rFonts w:asciiTheme="minorHAnsi" w:eastAsia="Cambria" w:hAnsiTheme="minorHAnsi" w:cstheme="minorHAnsi"/>
          <w:spacing w:val="-1"/>
          <w:sz w:val="22"/>
          <w:szCs w:val="22"/>
        </w:rPr>
        <w:t>e</w:t>
      </w:r>
      <w:r w:rsidRPr="00885C19">
        <w:rPr>
          <w:rFonts w:asciiTheme="minorHAnsi" w:eastAsia="Cambria" w:hAnsiTheme="minorHAnsi" w:cstheme="minorHAnsi"/>
          <w:spacing w:val="1"/>
          <w:sz w:val="22"/>
          <w:szCs w:val="22"/>
        </w:rPr>
        <w:t>ss</w:t>
      </w:r>
      <w:r w:rsidRPr="00885C19">
        <w:rPr>
          <w:rFonts w:asciiTheme="minorHAnsi" w:eastAsia="Cambria" w:hAnsiTheme="minorHAnsi" w:cstheme="minorHAnsi"/>
          <w:sz w:val="22"/>
          <w:szCs w:val="22"/>
        </w:rPr>
        <w:t>i</w:t>
      </w:r>
      <w:r w:rsidRPr="00885C19">
        <w:rPr>
          <w:rFonts w:asciiTheme="minorHAnsi" w:eastAsia="Cambria" w:hAnsiTheme="minorHAnsi" w:cstheme="minorHAnsi"/>
          <w:spacing w:val="2"/>
          <w:sz w:val="22"/>
          <w:szCs w:val="22"/>
        </w:rPr>
        <w:t>o</w:t>
      </w:r>
      <w:r w:rsidRPr="00885C19">
        <w:rPr>
          <w:rFonts w:asciiTheme="minorHAnsi" w:eastAsia="Cambria" w:hAnsiTheme="minorHAnsi" w:cstheme="minorHAnsi"/>
          <w:spacing w:val="-1"/>
          <w:sz w:val="22"/>
          <w:szCs w:val="22"/>
        </w:rPr>
        <w:t>n</w:t>
      </w:r>
      <w:r w:rsidRPr="00885C19">
        <w:rPr>
          <w:rFonts w:asciiTheme="minorHAnsi" w:eastAsia="Cambria" w:hAnsiTheme="minorHAnsi" w:cstheme="minorHAnsi"/>
          <w:spacing w:val="1"/>
          <w:sz w:val="22"/>
          <w:szCs w:val="22"/>
        </w:rPr>
        <w:t>a</w:t>
      </w:r>
      <w:r w:rsidRPr="00885C19">
        <w:rPr>
          <w:rFonts w:asciiTheme="minorHAnsi" w:eastAsia="Cambria" w:hAnsiTheme="minorHAnsi" w:cstheme="minorHAnsi"/>
          <w:sz w:val="22"/>
          <w:szCs w:val="22"/>
        </w:rPr>
        <w:t>lw</w:t>
      </w:r>
      <w:r w:rsidRPr="00885C19">
        <w:rPr>
          <w:rFonts w:asciiTheme="minorHAnsi" w:eastAsia="Cambria" w:hAnsiTheme="minorHAnsi" w:cstheme="minorHAnsi"/>
          <w:spacing w:val="-1"/>
          <w:sz w:val="22"/>
          <w:szCs w:val="22"/>
        </w:rPr>
        <w:t>i</w:t>
      </w:r>
      <w:r w:rsidRPr="00885C19">
        <w:rPr>
          <w:rFonts w:asciiTheme="minorHAnsi" w:eastAsia="Cambria" w:hAnsiTheme="minorHAnsi" w:cstheme="minorHAnsi"/>
          <w:spacing w:val="2"/>
          <w:sz w:val="22"/>
          <w:szCs w:val="22"/>
        </w:rPr>
        <w:t>t</w:t>
      </w:r>
      <w:r w:rsidRPr="00885C19">
        <w:rPr>
          <w:rFonts w:asciiTheme="minorHAnsi" w:eastAsia="Cambria" w:hAnsiTheme="minorHAnsi" w:cstheme="minorHAnsi"/>
          <w:sz w:val="22"/>
          <w:szCs w:val="22"/>
        </w:rPr>
        <w:t>h</w:t>
      </w:r>
      <w:r w:rsidRPr="00885C19">
        <w:rPr>
          <w:rFonts w:asciiTheme="minorHAnsi" w:eastAsia="Cambria" w:hAnsiTheme="minorHAnsi" w:cstheme="minorHAnsi"/>
          <w:spacing w:val="-1"/>
          <w:sz w:val="22"/>
          <w:szCs w:val="22"/>
        </w:rPr>
        <w:t>e</w:t>
      </w:r>
      <w:r w:rsidRPr="00885C19">
        <w:rPr>
          <w:rFonts w:asciiTheme="minorHAnsi" w:eastAsia="Cambria" w:hAnsiTheme="minorHAnsi" w:cstheme="minorHAnsi"/>
          <w:sz w:val="22"/>
          <w:szCs w:val="22"/>
        </w:rPr>
        <w:t>x</w:t>
      </w:r>
      <w:r w:rsidRPr="00885C19">
        <w:rPr>
          <w:rFonts w:asciiTheme="minorHAnsi" w:eastAsia="Cambria" w:hAnsiTheme="minorHAnsi" w:cstheme="minorHAnsi"/>
          <w:spacing w:val="3"/>
          <w:sz w:val="22"/>
          <w:szCs w:val="22"/>
        </w:rPr>
        <w:t>c</w:t>
      </w:r>
      <w:r w:rsidRPr="00885C19">
        <w:rPr>
          <w:rFonts w:asciiTheme="minorHAnsi" w:eastAsia="Cambria" w:hAnsiTheme="minorHAnsi" w:cstheme="minorHAnsi"/>
          <w:spacing w:val="-1"/>
          <w:sz w:val="22"/>
          <w:szCs w:val="22"/>
        </w:rPr>
        <w:t>e</w:t>
      </w:r>
      <w:r w:rsidRPr="00885C19">
        <w:rPr>
          <w:rFonts w:asciiTheme="minorHAnsi" w:eastAsia="Cambria" w:hAnsiTheme="minorHAnsi" w:cstheme="minorHAnsi"/>
          <w:spacing w:val="1"/>
          <w:sz w:val="22"/>
          <w:szCs w:val="22"/>
        </w:rPr>
        <w:t>ll</w:t>
      </w:r>
      <w:r w:rsidRPr="00885C19">
        <w:rPr>
          <w:rFonts w:asciiTheme="minorHAnsi" w:eastAsia="Cambria" w:hAnsiTheme="minorHAnsi" w:cstheme="minorHAnsi"/>
          <w:spacing w:val="-1"/>
          <w:sz w:val="22"/>
          <w:szCs w:val="22"/>
        </w:rPr>
        <w:t>en</w:t>
      </w:r>
      <w:r w:rsidRPr="00885C19">
        <w:rPr>
          <w:rFonts w:asciiTheme="minorHAnsi" w:eastAsia="Cambria" w:hAnsiTheme="minorHAnsi" w:cstheme="minorHAnsi"/>
          <w:spacing w:val="1"/>
          <w:sz w:val="22"/>
          <w:szCs w:val="22"/>
        </w:rPr>
        <w:t>c</w:t>
      </w:r>
      <w:r w:rsidRPr="00885C19">
        <w:rPr>
          <w:rFonts w:asciiTheme="minorHAnsi" w:eastAsia="Cambria" w:hAnsiTheme="minorHAnsi" w:cstheme="minorHAnsi"/>
          <w:sz w:val="22"/>
          <w:szCs w:val="22"/>
        </w:rPr>
        <w:t>e</w:t>
      </w:r>
      <w:r w:rsidRPr="00885C19">
        <w:rPr>
          <w:rFonts w:asciiTheme="minorHAnsi" w:eastAsia="Cambria" w:hAnsiTheme="minorHAnsi" w:cstheme="minorHAnsi"/>
          <w:spacing w:val="2"/>
          <w:sz w:val="22"/>
          <w:szCs w:val="22"/>
        </w:rPr>
        <w:t>i</w:t>
      </w:r>
      <w:r w:rsidRPr="00885C19">
        <w:rPr>
          <w:rFonts w:asciiTheme="minorHAnsi" w:eastAsia="Cambria" w:hAnsiTheme="minorHAnsi" w:cstheme="minorHAnsi"/>
          <w:spacing w:val="-1"/>
          <w:sz w:val="22"/>
          <w:szCs w:val="22"/>
        </w:rPr>
        <w:t>n</w:t>
      </w:r>
      <w:r w:rsidRPr="00885C19">
        <w:rPr>
          <w:rFonts w:asciiTheme="minorHAnsi" w:eastAsia="Cambria" w:hAnsiTheme="minorHAnsi" w:cstheme="minorHAnsi"/>
          <w:sz w:val="22"/>
          <w:szCs w:val="22"/>
        </w:rPr>
        <w:t>:</w:t>
      </w:r>
    </w:p>
    <w:tbl>
      <w:tblPr>
        <w:tblW w:w="5000" w:type="pct"/>
        <w:tblCellMar>
          <w:left w:w="0" w:type="dxa"/>
          <w:right w:w="0" w:type="dxa"/>
        </w:tblCellMar>
        <w:tblLook w:val="01E0"/>
      </w:tblPr>
      <w:tblGrid>
        <w:gridCol w:w="2719"/>
        <w:gridCol w:w="3692"/>
        <w:gridCol w:w="2629"/>
      </w:tblGrid>
      <w:tr w:rsidR="00263857" w:rsidRPr="00885C19" w:rsidTr="00722AAE">
        <w:trPr>
          <w:trHeight w:hRule="exact" w:val="449"/>
        </w:trPr>
        <w:tc>
          <w:tcPr>
            <w:tcW w:w="1504" w:type="pct"/>
            <w:shd w:val="clear" w:color="auto" w:fill="auto"/>
          </w:tcPr>
          <w:p w:rsidR="00263857" w:rsidRPr="00885C19" w:rsidRDefault="00C14B84" w:rsidP="00722AAE">
            <w:pPr>
              <w:spacing w:before="7"/>
              <w:ind w:left="40"/>
              <w:jc w:val="both"/>
              <w:rPr>
                <w:rFonts w:asciiTheme="minorHAnsi" w:eastAsia="Cambria" w:hAnsiTheme="minorHAnsi" w:cstheme="minorHAnsi"/>
                <w:sz w:val="22"/>
                <w:szCs w:val="22"/>
              </w:rPr>
            </w:pPr>
            <w:r w:rsidRPr="00885C19">
              <w:rPr>
                <w:rFonts w:asciiTheme="minorHAnsi" w:eastAsia="Cambria" w:hAnsiTheme="minorHAnsi" w:cstheme="minorHAnsi"/>
                <w:sz w:val="22"/>
                <w:szCs w:val="22"/>
              </w:rPr>
              <w:t>~</w:t>
            </w:r>
            <w:r w:rsidRPr="00885C19">
              <w:rPr>
                <w:rFonts w:asciiTheme="minorHAnsi" w:eastAsia="Cambria" w:hAnsiTheme="minorHAnsi" w:cstheme="minorHAnsi"/>
                <w:spacing w:val="-2"/>
                <w:sz w:val="22"/>
                <w:szCs w:val="22"/>
              </w:rPr>
              <w:t xml:space="preserve"> J unit based Testing</w:t>
            </w:r>
          </w:p>
        </w:tc>
        <w:tc>
          <w:tcPr>
            <w:tcW w:w="2042" w:type="pct"/>
            <w:shd w:val="clear" w:color="auto" w:fill="auto"/>
          </w:tcPr>
          <w:p w:rsidR="00263857" w:rsidRPr="00885C19" w:rsidRDefault="00C14B84" w:rsidP="00722AAE">
            <w:pPr>
              <w:spacing w:before="7"/>
              <w:ind w:left="824"/>
              <w:jc w:val="both"/>
              <w:rPr>
                <w:rFonts w:asciiTheme="minorHAnsi" w:eastAsia="Cambria" w:hAnsiTheme="minorHAnsi" w:cstheme="minorHAnsi"/>
                <w:sz w:val="22"/>
                <w:szCs w:val="22"/>
              </w:rPr>
            </w:pPr>
            <w:r w:rsidRPr="00885C19">
              <w:rPr>
                <w:rFonts w:asciiTheme="minorHAnsi" w:eastAsia="Cambria" w:hAnsiTheme="minorHAnsi" w:cstheme="minorHAnsi"/>
                <w:sz w:val="22"/>
                <w:szCs w:val="22"/>
              </w:rPr>
              <w:t>~Django Rest Framework</w:t>
            </w:r>
          </w:p>
        </w:tc>
        <w:tc>
          <w:tcPr>
            <w:tcW w:w="1454" w:type="pct"/>
            <w:shd w:val="clear" w:color="auto" w:fill="auto"/>
          </w:tcPr>
          <w:p w:rsidR="00263857" w:rsidRPr="00885C19" w:rsidRDefault="00C14B84" w:rsidP="00722AAE">
            <w:pPr>
              <w:spacing w:before="7"/>
              <w:ind w:left="445"/>
              <w:jc w:val="both"/>
              <w:rPr>
                <w:rFonts w:asciiTheme="minorHAnsi" w:eastAsia="Cambria" w:hAnsiTheme="minorHAnsi" w:cstheme="minorHAnsi"/>
                <w:sz w:val="22"/>
                <w:szCs w:val="22"/>
              </w:rPr>
            </w:pPr>
            <w:r w:rsidRPr="00885C19">
              <w:rPr>
                <w:rFonts w:asciiTheme="minorHAnsi" w:eastAsia="Cambria" w:hAnsiTheme="minorHAnsi" w:cstheme="minorHAnsi"/>
                <w:sz w:val="22"/>
                <w:szCs w:val="22"/>
              </w:rPr>
              <w:t>~</w:t>
            </w:r>
            <w:r w:rsidRPr="00885C19">
              <w:rPr>
                <w:rFonts w:asciiTheme="minorHAnsi" w:eastAsia="Cambria" w:hAnsiTheme="minorHAnsi" w:cstheme="minorHAnsi"/>
                <w:spacing w:val="-2"/>
                <w:sz w:val="22"/>
                <w:szCs w:val="22"/>
              </w:rPr>
              <w:t xml:space="preserve"> Test </w:t>
            </w:r>
            <w:r w:rsidRPr="00885C19">
              <w:rPr>
                <w:rFonts w:asciiTheme="minorHAnsi" w:eastAsia="Cambria" w:hAnsiTheme="minorHAnsi" w:cstheme="minorHAnsi"/>
                <w:spacing w:val="2"/>
                <w:sz w:val="22"/>
                <w:szCs w:val="22"/>
              </w:rPr>
              <w:t>Automation</w:t>
            </w:r>
          </w:p>
        </w:tc>
      </w:tr>
      <w:tr w:rsidR="00263857" w:rsidRPr="00885C19" w:rsidTr="00722AAE">
        <w:trPr>
          <w:trHeight w:hRule="exact" w:val="503"/>
        </w:trPr>
        <w:tc>
          <w:tcPr>
            <w:tcW w:w="1504" w:type="pct"/>
            <w:shd w:val="clear" w:color="auto" w:fill="auto"/>
          </w:tcPr>
          <w:p w:rsidR="00263857" w:rsidRPr="00885C19" w:rsidRDefault="00C14B84" w:rsidP="00722AAE">
            <w:pPr>
              <w:spacing w:line="220" w:lineRule="exact"/>
              <w:ind w:left="40"/>
              <w:jc w:val="both"/>
              <w:rPr>
                <w:rFonts w:asciiTheme="minorHAnsi" w:eastAsia="Cambria" w:hAnsiTheme="minorHAnsi" w:cstheme="minorHAnsi"/>
                <w:sz w:val="22"/>
                <w:szCs w:val="22"/>
              </w:rPr>
            </w:pPr>
            <w:r w:rsidRPr="00885C19">
              <w:rPr>
                <w:rFonts w:asciiTheme="minorHAnsi" w:eastAsia="Cambria" w:hAnsiTheme="minorHAnsi" w:cstheme="minorHAnsi"/>
                <w:sz w:val="22"/>
                <w:szCs w:val="22"/>
              </w:rPr>
              <w:t>~Scripting Languages –Python</w:t>
            </w:r>
          </w:p>
        </w:tc>
        <w:tc>
          <w:tcPr>
            <w:tcW w:w="2042" w:type="pct"/>
            <w:shd w:val="clear" w:color="auto" w:fill="auto"/>
          </w:tcPr>
          <w:p w:rsidR="00263857" w:rsidRPr="00885C19" w:rsidRDefault="00C14B84" w:rsidP="00722AAE">
            <w:pPr>
              <w:spacing w:line="220" w:lineRule="exact"/>
              <w:ind w:left="824"/>
              <w:jc w:val="both"/>
              <w:rPr>
                <w:rFonts w:asciiTheme="minorHAnsi" w:eastAsia="Cambria" w:hAnsiTheme="minorHAnsi" w:cstheme="minorHAnsi"/>
                <w:sz w:val="22"/>
                <w:szCs w:val="22"/>
              </w:rPr>
            </w:pPr>
            <w:r w:rsidRPr="00885C19">
              <w:rPr>
                <w:rFonts w:asciiTheme="minorHAnsi" w:eastAsia="Cambria" w:hAnsiTheme="minorHAnsi" w:cstheme="minorHAnsi"/>
                <w:sz w:val="22"/>
                <w:szCs w:val="22"/>
              </w:rPr>
              <w:t>~</w:t>
            </w:r>
            <w:r w:rsidRPr="00885C19">
              <w:rPr>
                <w:rFonts w:asciiTheme="minorHAnsi" w:eastAsia="Cambria" w:hAnsiTheme="minorHAnsi" w:cstheme="minorHAnsi"/>
                <w:spacing w:val="1"/>
                <w:sz w:val="22"/>
                <w:szCs w:val="22"/>
              </w:rPr>
              <w:t>Core Java</w:t>
            </w:r>
          </w:p>
        </w:tc>
        <w:tc>
          <w:tcPr>
            <w:tcW w:w="1454" w:type="pct"/>
            <w:shd w:val="clear" w:color="auto" w:fill="auto"/>
          </w:tcPr>
          <w:p w:rsidR="00263857" w:rsidRPr="00885C19" w:rsidRDefault="00C14B84" w:rsidP="00722AAE">
            <w:pPr>
              <w:spacing w:line="220" w:lineRule="exact"/>
              <w:ind w:left="445"/>
              <w:jc w:val="both"/>
              <w:rPr>
                <w:rFonts w:asciiTheme="minorHAnsi" w:eastAsia="Cambria" w:hAnsiTheme="minorHAnsi" w:cstheme="minorHAnsi"/>
                <w:sz w:val="22"/>
                <w:szCs w:val="22"/>
              </w:rPr>
            </w:pPr>
            <w:r w:rsidRPr="00885C19">
              <w:rPr>
                <w:rFonts w:asciiTheme="minorHAnsi" w:eastAsia="Cambria" w:hAnsiTheme="minorHAnsi" w:cstheme="minorHAnsi"/>
                <w:sz w:val="22"/>
                <w:szCs w:val="22"/>
              </w:rPr>
              <w:t>~</w:t>
            </w:r>
            <w:proofErr w:type="spellStart"/>
            <w:r w:rsidRPr="00885C19">
              <w:rPr>
                <w:rFonts w:asciiTheme="minorHAnsi" w:hAnsiTheme="minorHAnsi" w:cstheme="minorHAnsi"/>
                <w:sz w:val="22"/>
                <w:szCs w:val="22"/>
              </w:rPr>
              <w:t>MySql</w:t>
            </w:r>
            <w:proofErr w:type="spellEnd"/>
            <w:r w:rsidRPr="00885C19">
              <w:rPr>
                <w:rFonts w:asciiTheme="minorHAnsi" w:hAnsiTheme="minorHAnsi" w:cstheme="minorHAnsi"/>
                <w:sz w:val="22"/>
                <w:szCs w:val="22"/>
              </w:rPr>
              <w:t xml:space="preserve">, </w:t>
            </w:r>
            <w:proofErr w:type="spellStart"/>
            <w:r w:rsidRPr="00885C19">
              <w:rPr>
                <w:rFonts w:asciiTheme="minorHAnsi" w:hAnsiTheme="minorHAnsi" w:cstheme="minorHAnsi"/>
                <w:sz w:val="22"/>
                <w:szCs w:val="22"/>
              </w:rPr>
              <w:t>PostgreSql</w:t>
            </w:r>
            <w:proofErr w:type="spellEnd"/>
          </w:p>
          <w:p w:rsidR="00263857" w:rsidRPr="00885C19" w:rsidRDefault="00263857" w:rsidP="00722AAE">
            <w:pPr>
              <w:ind w:left="445"/>
              <w:jc w:val="both"/>
              <w:rPr>
                <w:rFonts w:asciiTheme="minorHAnsi" w:eastAsia="Cambria" w:hAnsiTheme="minorHAnsi" w:cstheme="minorHAnsi"/>
                <w:sz w:val="22"/>
                <w:szCs w:val="22"/>
              </w:rPr>
            </w:pPr>
          </w:p>
        </w:tc>
      </w:tr>
      <w:tr w:rsidR="00263857" w:rsidRPr="00885C19" w:rsidTr="00722AAE">
        <w:trPr>
          <w:trHeight w:hRule="exact" w:val="539"/>
        </w:trPr>
        <w:tc>
          <w:tcPr>
            <w:tcW w:w="1504" w:type="pct"/>
            <w:shd w:val="clear" w:color="auto" w:fill="auto"/>
          </w:tcPr>
          <w:p w:rsidR="00263857" w:rsidRPr="00885C19" w:rsidRDefault="00C14B84" w:rsidP="00722AAE">
            <w:pPr>
              <w:spacing w:line="220" w:lineRule="exact"/>
              <w:ind w:left="40"/>
              <w:jc w:val="both"/>
              <w:rPr>
                <w:rFonts w:asciiTheme="minorHAnsi" w:eastAsia="Cambria" w:hAnsiTheme="minorHAnsi" w:cstheme="minorHAnsi"/>
                <w:sz w:val="22"/>
                <w:szCs w:val="22"/>
              </w:rPr>
            </w:pPr>
            <w:r w:rsidRPr="00885C19">
              <w:rPr>
                <w:rFonts w:asciiTheme="minorHAnsi" w:eastAsia="Cambria" w:hAnsiTheme="minorHAnsi" w:cstheme="minorHAnsi"/>
                <w:sz w:val="22"/>
                <w:szCs w:val="22"/>
              </w:rPr>
              <w:t>~</w:t>
            </w:r>
            <w:proofErr w:type="spellStart"/>
            <w:r w:rsidRPr="00885C19">
              <w:rPr>
                <w:rFonts w:asciiTheme="minorHAnsi" w:eastAsia="Cambria" w:hAnsiTheme="minorHAnsi" w:cstheme="minorHAnsi"/>
                <w:spacing w:val="2"/>
                <w:sz w:val="22"/>
                <w:szCs w:val="22"/>
              </w:rPr>
              <w:t>T</w:t>
            </w:r>
            <w:r w:rsidRPr="00885C19">
              <w:rPr>
                <w:rFonts w:asciiTheme="minorHAnsi" w:eastAsia="Cambria" w:hAnsiTheme="minorHAnsi" w:cstheme="minorHAnsi"/>
                <w:spacing w:val="-1"/>
                <w:sz w:val="22"/>
                <w:szCs w:val="22"/>
              </w:rPr>
              <w:t>e</w:t>
            </w:r>
            <w:r w:rsidRPr="00885C19">
              <w:rPr>
                <w:rFonts w:asciiTheme="minorHAnsi" w:eastAsia="Cambria" w:hAnsiTheme="minorHAnsi" w:cstheme="minorHAnsi"/>
                <w:spacing w:val="1"/>
                <w:sz w:val="22"/>
                <w:szCs w:val="22"/>
              </w:rPr>
              <w:t>a</w:t>
            </w:r>
            <w:r w:rsidRPr="00885C19">
              <w:rPr>
                <w:rFonts w:asciiTheme="minorHAnsi" w:eastAsia="Cambria" w:hAnsiTheme="minorHAnsi" w:cstheme="minorHAnsi"/>
                <w:sz w:val="22"/>
                <w:szCs w:val="22"/>
              </w:rPr>
              <w:t>m</w:t>
            </w:r>
            <w:r w:rsidRPr="00885C19">
              <w:rPr>
                <w:rFonts w:asciiTheme="minorHAnsi" w:eastAsia="Cambria" w:hAnsiTheme="minorHAnsi" w:cstheme="minorHAnsi"/>
                <w:spacing w:val="1"/>
                <w:sz w:val="22"/>
                <w:szCs w:val="22"/>
              </w:rPr>
              <w:t>Ma</w:t>
            </w:r>
            <w:r w:rsidRPr="00885C19">
              <w:rPr>
                <w:rFonts w:asciiTheme="minorHAnsi" w:eastAsia="Cambria" w:hAnsiTheme="minorHAnsi" w:cstheme="minorHAnsi"/>
                <w:spacing w:val="-1"/>
                <w:sz w:val="22"/>
                <w:szCs w:val="22"/>
              </w:rPr>
              <w:t>n</w:t>
            </w:r>
            <w:r w:rsidRPr="00885C19">
              <w:rPr>
                <w:rFonts w:asciiTheme="minorHAnsi" w:eastAsia="Cambria" w:hAnsiTheme="minorHAnsi" w:cstheme="minorHAnsi"/>
                <w:spacing w:val="1"/>
                <w:sz w:val="22"/>
                <w:szCs w:val="22"/>
              </w:rPr>
              <w:t>a</w:t>
            </w:r>
            <w:r w:rsidRPr="00885C19">
              <w:rPr>
                <w:rFonts w:asciiTheme="minorHAnsi" w:eastAsia="Cambria" w:hAnsiTheme="minorHAnsi" w:cstheme="minorHAnsi"/>
                <w:spacing w:val="2"/>
                <w:sz w:val="22"/>
                <w:szCs w:val="22"/>
              </w:rPr>
              <w:t>g</w:t>
            </w:r>
            <w:r w:rsidRPr="00885C19">
              <w:rPr>
                <w:rFonts w:asciiTheme="minorHAnsi" w:eastAsia="Cambria" w:hAnsiTheme="minorHAnsi" w:cstheme="minorHAnsi"/>
                <w:spacing w:val="-1"/>
                <w:sz w:val="22"/>
                <w:szCs w:val="22"/>
              </w:rPr>
              <w:t>e</w:t>
            </w:r>
            <w:r w:rsidRPr="00885C19">
              <w:rPr>
                <w:rFonts w:asciiTheme="minorHAnsi" w:eastAsia="Cambria" w:hAnsiTheme="minorHAnsi" w:cstheme="minorHAnsi"/>
                <w:spacing w:val="2"/>
                <w:sz w:val="22"/>
                <w:szCs w:val="22"/>
              </w:rPr>
              <w:t>m</w:t>
            </w:r>
            <w:r w:rsidRPr="00885C19">
              <w:rPr>
                <w:rFonts w:asciiTheme="minorHAnsi" w:eastAsia="Cambria" w:hAnsiTheme="minorHAnsi" w:cstheme="minorHAnsi"/>
                <w:spacing w:val="-1"/>
                <w:sz w:val="22"/>
                <w:szCs w:val="22"/>
              </w:rPr>
              <w:t>e</w:t>
            </w:r>
            <w:r w:rsidRPr="00885C19">
              <w:rPr>
                <w:rFonts w:asciiTheme="minorHAnsi" w:eastAsia="Cambria" w:hAnsiTheme="minorHAnsi" w:cstheme="minorHAnsi"/>
                <w:spacing w:val="1"/>
                <w:sz w:val="22"/>
                <w:szCs w:val="22"/>
              </w:rPr>
              <w:t>n</w:t>
            </w:r>
            <w:r w:rsidRPr="00885C19">
              <w:rPr>
                <w:rFonts w:asciiTheme="minorHAnsi" w:eastAsia="Cambria" w:hAnsiTheme="minorHAnsi" w:cstheme="minorHAnsi"/>
                <w:sz w:val="22"/>
                <w:szCs w:val="22"/>
              </w:rPr>
              <w:t>t</w:t>
            </w:r>
            <w:proofErr w:type="spellEnd"/>
          </w:p>
        </w:tc>
        <w:tc>
          <w:tcPr>
            <w:tcW w:w="2042" w:type="pct"/>
            <w:shd w:val="clear" w:color="auto" w:fill="auto"/>
          </w:tcPr>
          <w:p w:rsidR="00263857" w:rsidRPr="00885C19" w:rsidRDefault="00C14B84" w:rsidP="00722AAE">
            <w:pPr>
              <w:spacing w:line="220" w:lineRule="exact"/>
              <w:ind w:left="824"/>
              <w:jc w:val="both"/>
              <w:rPr>
                <w:rFonts w:asciiTheme="minorHAnsi" w:eastAsia="Cambria" w:hAnsiTheme="minorHAnsi" w:cstheme="minorHAnsi"/>
                <w:sz w:val="22"/>
                <w:szCs w:val="22"/>
              </w:rPr>
            </w:pPr>
            <w:r w:rsidRPr="00885C19">
              <w:rPr>
                <w:rFonts w:asciiTheme="minorHAnsi" w:eastAsia="Cambria" w:hAnsiTheme="minorHAnsi" w:cstheme="minorHAnsi"/>
                <w:sz w:val="22"/>
                <w:szCs w:val="22"/>
              </w:rPr>
              <w:t>~ Android</w:t>
            </w:r>
          </w:p>
        </w:tc>
        <w:tc>
          <w:tcPr>
            <w:tcW w:w="1454" w:type="pct"/>
            <w:shd w:val="clear" w:color="auto" w:fill="auto"/>
          </w:tcPr>
          <w:p w:rsidR="00263857" w:rsidRPr="00885C19" w:rsidRDefault="00C14B84" w:rsidP="00722AAE">
            <w:pPr>
              <w:spacing w:line="220" w:lineRule="exact"/>
              <w:ind w:left="445"/>
              <w:jc w:val="both"/>
              <w:rPr>
                <w:rFonts w:asciiTheme="minorHAnsi" w:eastAsia="Cambria" w:hAnsiTheme="minorHAnsi" w:cstheme="minorHAnsi"/>
                <w:sz w:val="22"/>
                <w:szCs w:val="22"/>
              </w:rPr>
            </w:pPr>
            <w:r w:rsidRPr="00885C19">
              <w:rPr>
                <w:rFonts w:asciiTheme="minorHAnsi" w:eastAsia="Cambria" w:hAnsiTheme="minorHAnsi" w:cstheme="minorHAnsi"/>
                <w:sz w:val="22"/>
                <w:szCs w:val="22"/>
              </w:rPr>
              <w:t>~ Usage of SVN, GIT, JIRA</w:t>
            </w:r>
          </w:p>
        </w:tc>
      </w:tr>
      <w:tr w:rsidR="00263857" w:rsidRPr="00885C19" w:rsidTr="00722AAE">
        <w:trPr>
          <w:trHeight w:hRule="exact" w:val="539"/>
        </w:trPr>
        <w:tc>
          <w:tcPr>
            <w:tcW w:w="1504" w:type="pct"/>
            <w:shd w:val="clear" w:color="auto" w:fill="auto"/>
          </w:tcPr>
          <w:p w:rsidR="00263857" w:rsidRPr="00885C19" w:rsidRDefault="00C14B84" w:rsidP="00722AAE">
            <w:pPr>
              <w:spacing w:line="220" w:lineRule="exact"/>
              <w:ind w:left="40"/>
              <w:jc w:val="both"/>
              <w:rPr>
                <w:rFonts w:asciiTheme="minorHAnsi" w:eastAsia="Cambria" w:hAnsiTheme="minorHAnsi" w:cstheme="minorHAnsi"/>
                <w:sz w:val="22"/>
                <w:szCs w:val="22"/>
              </w:rPr>
            </w:pPr>
            <w:r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b/>
                <w:sz w:val="22"/>
                <w:szCs w:val="22"/>
              </w:rPr>
              <w:t xml:space="preserve">Python Flake8, </w:t>
            </w:r>
            <w:r w:rsidRPr="00885C19">
              <w:rPr>
                <w:rFonts w:asciiTheme="minorHAnsi" w:eastAsia="Cambria" w:hAnsiTheme="minorHAnsi" w:cstheme="minorHAnsi"/>
                <w:sz w:val="22"/>
                <w:szCs w:val="22"/>
              </w:rPr>
              <w:t>Nose Test</w:t>
            </w:r>
          </w:p>
        </w:tc>
        <w:tc>
          <w:tcPr>
            <w:tcW w:w="2042" w:type="pct"/>
            <w:shd w:val="clear" w:color="auto" w:fill="auto"/>
          </w:tcPr>
          <w:p w:rsidR="00263857" w:rsidRPr="00885C19" w:rsidRDefault="00C14B84" w:rsidP="00722AAE">
            <w:pPr>
              <w:spacing w:line="220" w:lineRule="exact"/>
              <w:ind w:left="824"/>
              <w:jc w:val="both"/>
              <w:rPr>
                <w:rFonts w:asciiTheme="minorHAnsi" w:eastAsia="Cambria" w:hAnsiTheme="minorHAnsi" w:cstheme="minorHAnsi"/>
                <w:sz w:val="22"/>
                <w:szCs w:val="22"/>
              </w:rPr>
            </w:pPr>
            <w:r w:rsidRPr="00885C19">
              <w:rPr>
                <w:rFonts w:asciiTheme="minorHAnsi" w:eastAsia="Cambria" w:hAnsiTheme="minorHAnsi" w:cstheme="minorHAnsi"/>
                <w:sz w:val="22"/>
                <w:szCs w:val="22"/>
              </w:rPr>
              <w:t>~ Apache Tomcat</w:t>
            </w:r>
          </w:p>
        </w:tc>
        <w:tc>
          <w:tcPr>
            <w:tcW w:w="1454" w:type="pct"/>
            <w:shd w:val="clear" w:color="auto" w:fill="auto"/>
          </w:tcPr>
          <w:p w:rsidR="00263857" w:rsidRPr="00885C19" w:rsidRDefault="00C14B84" w:rsidP="00722AAE">
            <w:pPr>
              <w:spacing w:line="220" w:lineRule="exact"/>
              <w:ind w:left="445"/>
              <w:jc w:val="both"/>
              <w:rPr>
                <w:rFonts w:asciiTheme="minorHAnsi" w:eastAsia="Cambria" w:hAnsiTheme="minorHAnsi" w:cstheme="minorHAnsi"/>
                <w:sz w:val="22"/>
                <w:szCs w:val="22"/>
              </w:rPr>
            </w:pPr>
            <w:r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b/>
                <w:sz w:val="22"/>
                <w:szCs w:val="22"/>
              </w:rPr>
              <w:t>Rest Framework</w:t>
            </w:r>
            <w:r w:rsidRPr="00885C19">
              <w:rPr>
                <w:rFonts w:asciiTheme="minorHAnsi" w:eastAsia="Cambria" w:hAnsiTheme="minorHAnsi" w:cstheme="minorHAnsi"/>
                <w:sz w:val="22"/>
                <w:szCs w:val="22"/>
              </w:rPr>
              <w:t xml:space="preserve"> –Jersey</w:t>
            </w:r>
          </w:p>
        </w:tc>
      </w:tr>
      <w:tr w:rsidR="00263857" w:rsidRPr="00885C19" w:rsidTr="00722AAE">
        <w:trPr>
          <w:trHeight w:hRule="exact" w:val="539"/>
        </w:trPr>
        <w:tc>
          <w:tcPr>
            <w:tcW w:w="1504" w:type="pct"/>
            <w:shd w:val="clear" w:color="auto" w:fill="auto"/>
          </w:tcPr>
          <w:p w:rsidR="00263857" w:rsidRPr="00885C19" w:rsidRDefault="00C14B84" w:rsidP="00722AAE">
            <w:pPr>
              <w:spacing w:line="220" w:lineRule="exact"/>
              <w:ind w:left="40"/>
              <w:jc w:val="both"/>
              <w:rPr>
                <w:rFonts w:asciiTheme="minorHAnsi" w:eastAsia="Cambria" w:hAnsiTheme="minorHAnsi" w:cstheme="minorHAnsi"/>
                <w:sz w:val="22"/>
                <w:szCs w:val="22"/>
              </w:rPr>
            </w:pPr>
            <w:r w:rsidRPr="00885C19">
              <w:rPr>
                <w:rFonts w:asciiTheme="minorHAnsi" w:eastAsia="Cambria" w:hAnsiTheme="minorHAnsi" w:cstheme="minorHAnsi"/>
                <w:sz w:val="22"/>
                <w:szCs w:val="22"/>
              </w:rPr>
              <w:t>~</w:t>
            </w:r>
            <w:r w:rsidRPr="00885C19">
              <w:rPr>
                <w:rFonts w:asciiTheme="minorHAnsi" w:eastAsia="Cambria" w:hAnsiTheme="minorHAnsi" w:cstheme="minorHAnsi"/>
                <w:b/>
                <w:sz w:val="22"/>
                <w:szCs w:val="22"/>
              </w:rPr>
              <w:t>Xml parsing using Python</w:t>
            </w:r>
          </w:p>
        </w:tc>
        <w:tc>
          <w:tcPr>
            <w:tcW w:w="2042" w:type="pct"/>
            <w:shd w:val="clear" w:color="auto" w:fill="auto"/>
          </w:tcPr>
          <w:p w:rsidR="00263857" w:rsidRPr="00885C19" w:rsidRDefault="00C14B84" w:rsidP="00722AAE">
            <w:pPr>
              <w:spacing w:line="220" w:lineRule="exact"/>
              <w:ind w:left="824"/>
              <w:jc w:val="both"/>
              <w:rPr>
                <w:rFonts w:asciiTheme="minorHAnsi" w:eastAsia="Cambria" w:hAnsiTheme="minorHAnsi" w:cstheme="minorHAnsi"/>
                <w:sz w:val="22"/>
                <w:szCs w:val="22"/>
              </w:rPr>
            </w:pPr>
            <w:r w:rsidRPr="00885C19">
              <w:rPr>
                <w:rFonts w:asciiTheme="minorHAnsi" w:eastAsia="Cambria" w:hAnsiTheme="minorHAnsi" w:cstheme="minorHAnsi"/>
                <w:sz w:val="22"/>
                <w:szCs w:val="22"/>
              </w:rPr>
              <w:t>~</w:t>
            </w:r>
            <w:r w:rsidRPr="00885C19">
              <w:rPr>
                <w:rFonts w:asciiTheme="minorHAnsi" w:eastAsia="Cambria" w:hAnsiTheme="minorHAnsi" w:cstheme="minorHAnsi"/>
                <w:b/>
                <w:sz w:val="22"/>
                <w:szCs w:val="22"/>
              </w:rPr>
              <w:t>Python2.7.1</w:t>
            </w:r>
          </w:p>
        </w:tc>
        <w:tc>
          <w:tcPr>
            <w:tcW w:w="1454" w:type="pct"/>
            <w:shd w:val="clear" w:color="auto" w:fill="auto"/>
          </w:tcPr>
          <w:p w:rsidR="00263857" w:rsidRPr="00885C19" w:rsidRDefault="00C14B84" w:rsidP="00722AAE">
            <w:pPr>
              <w:spacing w:line="220" w:lineRule="exact"/>
              <w:ind w:left="445"/>
              <w:jc w:val="both"/>
              <w:rPr>
                <w:rFonts w:asciiTheme="minorHAnsi" w:eastAsia="Cambria" w:hAnsiTheme="minorHAnsi" w:cstheme="minorHAnsi"/>
                <w:sz w:val="22"/>
                <w:szCs w:val="22"/>
              </w:rPr>
            </w:pPr>
            <w:r w:rsidRPr="00885C19">
              <w:rPr>
                <w:rFonts w:asciiTheme="minorHAnsi" w:eastAsia="Cambria" w:hAnsiTheme="minorHAnsi" w:cstheme="minorHAnsi"/>
                <w:sz w:val="22"/>
                <w:szCs w:val="22"/>
              </w:rPr>
              <w:t>~</w:t>
            </w:r>
            <w:r w:rsidRPr="00885C19">
              <w:rPr>
                <w:rFonts w:asciiTheme="minorHAnsi" w:eastAsia="Cambria" w:hAnsiTheme="minorHAnsi" w:cstheme="minorHAnsi"/>
                <w:b/>
                <w:bCs/>
                <w:sz w:val="22"/>
                <w:szCs w:val="22"/>
              </w:rPr>
              <w:t>DICOM</w:t>
            </w:r>
            <w:r w:rsidRPr="00885C19">
              <w:rPr>
                <w:rFonts w:asciiTheme="minorHAnsi" w:eastAsia="Cambria" w:hAnsiTheme="minorHAnsi" w:cstheme="minorHAnsi"/>
                <w:sz w:val="22"/>
                <w:szCs w:val="22"/>
              </w:rPr>
              <w:t xml:space="preserve">, </w:t>
            </w:r>
            <w:proofErr w:type="spellStart"/>
            <w:r w:rsidRPr="00885C19">
              <w:rPr>
                <w:rFonts w:asciiTheme="minorHAnsi" w:eastAsia="Cambria" w:hAnsiTheme="minorHAnsi" w:cstheme="minorHAnsi"/>
                <w:sz w:val="22"/>
                <w:szCs w:val="22"/>
              </w:rPr>
              <w:t>DVTk</w:t>
            </w:r>
            <w:proofErr w:type="spellEnd"/>
            <w:r w:rsidRPr="00885C19">
              <w:rPr>
                <w:rFonts w:asciiTheme="minorHAnsi" w:eastAsia="Cambria" w:hAnsiTheme="minorHAnsi" w:cstheme="minorHAnsi"/>
                <w:sz w:val="22"/>
                <w:szCs w:val="22"/>
              </w:rPr>
              <w:t xml:space="preserve"> Scripting</w:t>
            </w:r>
          </w:p>
        </w:tc>
      </w:tr>
    </w:tbl>
    <w:p w:rsidR="00263857" w:rsidRPr="00885C19" w:rsidRDefault="00C14B84" w:rsidP="00885C19">
      <w:pPr>
        <w:pStyle w:val="NoSpacing"/>
        <w:rPr>
          <w:rFonts w:asciiTheme="minorHAnsi" w:eastAsia="Cambria" w:hAnsiTheme="minorHAnsi" w:cstheme="minorHAnsi"/>
          <w:sz w:val="22"/>
          <w:szCs w:val="22"/>
        </w:rPr>
      </w:pPr>
      <w:r w:rsidRPr="00885C19">
        <w:rPr>
          <w:rFonts w:asciiTheme="minorHAnsi" w:eastAsia="Cambria" w:hAnsiTheme="minorHAnsi" w:cstheme="minorHAnsi"/>
          <w:sz w:val="22"/>
          <w:szCs w:val="22"/>
        </w:rPr>
        <w:t>Com</w:t>
      </w:r>
      <w:r w:rsidRPr="00885C19">
        <w:rPr>
          <w:rFonts w:asciiTheme="minorHAnsi" w:eastAsia="Cambria" w:hAnsiTheme="minorHAnsi" w:cstheme="minorHAnsi"/>
          <w:spacing w:val="-1"/>
          <w:sz w:val="22"/>
          <w:szCs w:val="22"/>
        </w:rPr>
        <w:t>p</w:t>
      </w:r>
      <w:r w:rsidRPr="00885C19">
        <w:rPr>
          <w:rFonts w:asciiTheme="minorHAnsi" w:eastAsia="Cambria" w:hAnsiTheme="minorHAnsi" w:cstheme="minorHAnsi"/>
          <w:spacing w:val="1"/>
          <w:sz w:val="22"/>
          <w:szCs w:val="22"/>
        </w:rPr>
        <w:t>r</w:t>
      </w:r>
      <w:r w:rsidRPr="00885C19">
        <w:rPr>
          <w:rFonts w:asciiTheme="minorHAnsi" w:eastAsia="Cambria" w:hAnsiTheme="minorHAnsi" w:cstheme="minorHAnsi"/>
          <w:spacing w:val="-1"/>
          <w:sz w:val="22"/>
          <w:szCs w:val="22"/>
        </w:rPr>
        <w:t>e</w:t>
      </w:r>
      <w:r w:rsidRPr="00885C19">
        <w:rPr>
          <w:rFonts w:asciiTheme="minorHAnsi" w:eastAsia="Cambria" w:hAnsiTheme="minorHAnsi" w:cstheme="minorHAnsi"/>
          <w:spacing w:val="3"/>
          <w:sz w:val="22"/>
          <w:szCs w:val="22"/>
        </w:rPr>
        <w:t>h</w:t>
      </w:r>
      <w:r w:rsidRPr="00885C19">
        <w:rPr>
          <w:rFonts w:asciiTheme="minorHAnsi" w:eastAsia="Cambria" w:hAnsiTheme="minorHAnsi" w:cstheme="minorHAnsi"/>
          <w:spacing w:val="-1"/>
          <w:sz w:val="22"/>
          <w:szCs w:val="22"/>
        </w:rPr>
        <w:t>en</w:t>
      </w:r>
      <w:r w:rsidRPr="00885C19">
        <w:rPr>
          <w:rFonts w:asciiTheme="minorHAnsi" w:eastAsia="Cambria" w:hAnsiTheme="minorHAnsi" w:cstheme="minorHAnsi"/>
          <w:spacing w:val="1"/>
          <w:sz w:val="22"/>
          <w:szCs w:val="22"/>
        </w:rPr>
        <w:t>s</w:t>
      </w:r>
      <w:r w:rsidRPr="00885C19">
        <w:rPr>
          <w:rFonts w:asciiTheme="minorHAnsi" w:eastAsia="Cambria" w:hAnsiTheme="minorHAnsi" w:cstheme="minorHAnsi"/>
          <w:sz w:val="22"/>
          <w:szCs w:val="22"/>
        </w:rPr>
        <w:t>i</w:t>
      </w:r>
      <w:r w:rsidRPr="00885C19">
        <w:rPr>
          <w:rFonts w:asciiTheme="minorHAnsi" w:eastAsia="Cambria" w:hAnsiTheme="minorHAnsi" w:cstheme="minorHAnsi"/>
          <w:spacing w:val="2"/>
          <w:sz w:val="22"/>
          <w:szCs w:val="22"/>
        </w:rPr>
        <w:t>v</w:t>
      </w:r>
      <w:r w:rsidRPr="00885C19">
        <w:rPr>
          <w:rFonts w:asciiTheme="minorHAnsi" w:eastAsia="Cambria" w:hAnsiTheme="minorHAnsi" w:cstheme="minorHAnsi"/>
          <w:sz w:val="22"/>
          <w:szCs w:val="22"/>
        </w:rPr>
        <w:t>e</w:t>
      </w:r>
      <w:r w:rsidR="00885C19"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pacing w:val="1"/>
          <w:sz w:val="22"/>
          <w:szCs w:val="22"/>
        </w:rPr>
        <w:t>k</w:t>
      </w:r>
      <w:r w:rsidRPr="00885C19">
        <w:rPr>
          <w:rFonts w:asciiTheme="minorHAnsi" w:eastAsia="Cambria" w:hAnsiTheme="minorHAnsi" w:cstheme="minorHAnsi"/>
          <w:spacing w:val="-1"/>
          <w:sz w:val="22"/>
          <w:szCs w:val="22"/>
        </w:rPr>
        <w:t>n</w:t>
      </w:r>
      <w:r w:rsidRPr="00885C19">
        <w:rPr>
          <w:rFonts w:asciiTheme="minorHAnsi" w:eastAsia="Cambria" w:hAnsiTheme="minorHAnsi" w:cstheme="minorHAnsi"/>
          <w:spacing w:val="2"/>
          <w:sz w:val="22"/>
          <w:szCs w:val="22"/>
        </w:rPr>
        <w:t>o</w:t>
      </w:r>
      <w:r w:rsidRPr="00885C19">
        <w:rPr>
          <w:rFonts w:asciiTheme="minorHAnsi" w:eastAsia="Cambria" w:hAnsiTheme="minorHAnsi" w:cstheme="minorHAnsi"/>
          <w:sz w:val="22"/>
          <w:szCs w:val="22"/>
        </w:rPr>
        <w:t>wl</w:t>
      </w:r>
      <w:r w:rsidRPr="00885C19">
        <w:rPr>
          <w:rFonts w:asciiTheme="minorHAnsi" w:eastAsia="Cambria" w:hAnsiTheme="minorHAnsi" w:cstheme="minorHAnsi"/>
          <w:spacing w:val="1"/>
          <w:sz w:val="22"/>
          <w:szCs w:val="22"/>
        </w:rPr>
        <w:t>e</w:t>
      </w:r>
      <w:r w:rsidRPr="00885C19">
        <w:rPr>
          <w:rFonts w:asciiTheme="minorHAnsi" w:eastAsia="Cambria" w:hAnsiTheme="minorHAnsi" w:cstheme="minorHAnsi"/>
          <w:sz w:val="22"/>
          <w:szCs w:val="22"/>
        </w:rPr>
        <w:t>dge</w:t>
      </w:r>
      <w:r w:rsidR="00885C19"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z w:val="22"/>
          <w:szCs w:val="22"/>
        </w:rPr>
        <w:t>of</w:t>
      </w:r>
      <w:r w:rsidR="00885C19"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z w:val="22"/>
          <w:szCs w:val="22"/>
        </w:rPr>
        <w:t>S</w:t>
      </w:r>
      <w:r w:rsidRPr="00885C19">
        <w:rPr>
          <w:rFonts w:asciiTheme="minorHAnsi" w:eastAsia="Cambria" w:hAnsiTheme="minorHAnsi" w:cstheme="minorHAnsi"/>
          <w:spacing w:val="2"/>
          <w:sz w:val="22"/>
          <w:szCs w:val="22"/>
        </w:rPr>
        <w:t>o</w:t>
      </w:r>
      <w:r w:rsidRPr="00885C19">
        <w:rPr>
          <w:rFonts w:asciiTheme="minorHAnsi" w:eastAsia="Cambria" w:hAnsiTheme="minorHAnsi" w:cstheme="minorHAnsi"/>
          <w:sz w:val="22"/>
          <w:szCs w:val="22"/>
        </w:rPr>
        <w:t>ft</w:t>
      </w:r>
      <w:r w:rsidRPr="00885C19">
        <w:rPr>
          <w:rFonts w:asciiTheme="minorHAnsi" w:eastAsia="Cambria" w:hAnsiTheme="minorHAnsi" w:cstheme="minorHAnsi"/>
          <w:spacing w:val="-1"/>
          <w:sz w:val="22"/>
          <w:szCs w:val="22"/>
        </w:rPr>
        <w:t>w</w:t>
      </w:r>
      <w:r w:rsidRPr="00885C19">
        <w:rPr>
          <w:rFonts w:asciiTheme="minorHAnsi" w:eastAsia="Cambria" w:hAnsiTheme="minorHAnsi" w:cstheme="minorHAnsi"/>
          <w:spacing w:val="3"/>
          <w:sz w:val="22"/>
          <w:szCs w:val="22"/>
        </w:rPr>
        <w:t>a</w:t>
      </w:r>
      <w:r w:rsidRPr="00885C19">
        <w:rPr>
          <w:rFonts w:asciiTheme="minorHAnsi" w:eastAsia="Cambria" w:hAnsiTheme="minorHAnsi" w:cstheme="minorHAnsi"/>
          <w:spacing w:val="-1"/>
          <w:sz w:val="22"/>
          <w:szCs w:val="22"/>
        </w:rPr>
        <w:t>r</w:t>
      </w:r>
      <w:r w:rsidRPr="00885C19">
        <w:rPr>
          <w:rFonts w:asciiTheme="minorHAnsi" w:eastAsia="Cambria" w:hAnsiTheme="minorHAnsi" w:cstheme="minorHAnsi"/>
          <w:sz w:val="22"/>
          <w:szCs w:val="22"/>
        </w:rPr>
        <w:t>e</w:t>
      </w:r>
      <w:r w:rsidR="00885C19"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pacing w:val="2"/>
          <w:sz w:val="22"/>
          <w:szCs w:val="22"/>
        </w:rPr>
        <w:t xml:space="preserve">Development </w:t>
      </w:r>
      <w:r w:rsidRPr="00885C19">
        <w:rPr>
          <w:rFonts w:asciiTheme="minorHAnsi" w:eastAsia="Cambria" w:hAnsiTheme="minorHAnsi" w:cstheme="minorHAnsi"/>
          <w:spacing w:val="1"/>
          <w:sz w:val="22"/>
          <w:szCs w:val="22"/>
        </w:rPr>
        <w:t>a</w:t>
      </w:r>
      <w:r w:rsidRPr="00885C19">
        <w:rPr>
          <w:rFonts w:asciiTheme="minorHAnsi" w:eastAsia="Cambria" w:hAnsiTheme="minorHAnsi" w:cstheme="minorHAnsi"/>
          <w:spacing w:val="-1"/>
          <w:sz w:val="22"/>
          <w:szCs w:val="22"/>
        </w:rPr>
        <w:t>n</w:t>
      </w:r>
      <w:r w:rsidRPr="00885C19">
        <w:rPr>
          <w:rFonts w:asciiTheme="minorHAnsi" w:eastAsia="Cambria" w:hAnsiTheme="minorHAnsi" w:cstheme="minorHAnsi"/>
          <w:sz w:val="22"/>
          <w:szCs w:val="22"/>
        </w:rPr>
        <w:t>d</w:t>
      </w:r>
      <w:r w:rsidR="00885C19"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pacing w:val="1"/>
          <w:sz w:val="22"/>
          <w:szCs w:val="22"/>
        </w:rPr>
        <w:t>A</w:t>
      </w:r>
      <w:r w:rsidRPr="00885C19">
        <w:rPr>
          <w:rFonts w:asciiTheme="minorHAnsi" w:eastAsia="Cambria" w:hAnsiTheme="minorHAnsi" w:cstheme="minorHAnsi"/>
          <w:sz w:val="22"/>
          <w:szCs w:val="22"/>
        </w:rPr>
        <w:t>utom</w:t>
      </w:r>
      <w:r w:rsidRPr="00885C19">
        <w:rPr>
          <w:rFonts w:asciiTheme="minorHAnsi" w:eastAsia="Cambria" w:hAnsiTheme="minorHAnsi" w:cstheme="minorHAnsi"/>
          <w:spacing w:val="1"/>
          <w:sz w:val="22"/>
          <w:szCs w:val="22"/>
        </w:rPr>
        <w:t>a</w:t>
      </w:r>
      <w:r w:rsidRPr="00885C19">
        <w:rPr>
          <w:rFonts w:asciiTheme="minorHAnsi" w:eastAsia="Cambria" w:hAnsiTheme="minorHAnsi" w:cstheme="minorHAnsi"/>
          <w:spacing w:val="2"/>
          <w:sz w:val="22"/>
          <w:szCs w:val="22"/>
        </w:rPr>
        <w:t>t</w:t>
      </w:r>
      <w:r w:rsidRPr="00885C19">
        <w:rPr>
          <w:rFonts w:asciiTheme="minorHAnsi" w:eastAsia="Cambria" w:hAnsiTheme="minorHAnsi" w:cstheme="minorHAnsi"/>
          <w:sz w:val="22"/>
          <w:szCs w:val="22"/>
        </w:rPr>
        <w:t>ion</w:t>
      </w:r>
      <w:r w:rsidR="00885C19"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pacing w:val="2"/>
          <w:sz w:val="22"/>
          <w:szCs w:val="22"/>
        </w:rPr>
        <w:t>T</w:t>
      </w:r>
      <w:r w:rsidRPr="00885C19">
        <w:rPr>
          <w:rFonts w:asciiTheme="minorHAnsi" w:eastAsia="Cambria" w:hAnsiTheme="minorHAnsi" w:cstheme="minorHAnsi"/>
          <w:spacing w:val="-1"/>
          <w:sz w:val="22"/>
          <w:szCs w:val="22"/>
        </w:rPr>
        <w:t>e</w:t>
      </w:r>
      <w:r w:rsidRPr="00885C19">
        <w:rPr>
          <w:rFonts w:asciiTheme="minorHAnsi" w:eastAsia="Cambria" w:hAnsiTheme="minorHAnsi" w:cstheme="minorHAnsi"/>
          <w:spacing w:val="1"/>
          <w:sz w:val="22"/>
          <w:szCs w:val="22"/>
        </w:rPr>
        <w:t>s</w:t>
      </w:r>
      <w:r w:rsidRPr="00885C19">
        <w:rPr>
          <w:rFonts w:asciiTheme="minorHAnsi" w:eastAsia="Cambria" w:hAnsiTheme="minorHAnsi" w:cstheme="minorHAnsi"/>
          <w:sz w:val="22"/>
          <w:szCs w:val="22"/>
        </w:rPr>
        <w:t xml:space="preserve">t Development in </w:t>
      </w:r>
      <w:r w:rsidR="00885C19" w:rsidRPr="00885C19">
        <w:rPr>
          <w:rFonts w:asciiTheme="minorHAnsi" w:eastAsia="Cambria" w:hAnsiTheme="minorHAnsi" w:cstheme="minorHAnsi"/>
          <w:sz w:val="22"/>
          <w:szCs w:val="22"/>
        </w:rPr>
        <w:t xml:space="preserve">Storage and Industrial </w:t>
      </w:r>
      <w:r w:rsidRPr="00885C19">
        <w:rPr>
          <w:rFonts w:asciiTheme="minorHAnsi" w:eastAsia="Cambria" w:hAnsiTheme="minorHAnsi" w:cstheme="minorHAnsi"/>
          <w:sz w:val="22"/>
          <w:szCs w:val="22"/>
        </w:rPr>
        <w:t>domain with chosen platforms as Python, Java, Django REST framework</w:t>
      </w:r>
    </w:p>
    <w:p w:rsidR="00885C19" w:rsidRPr="00885C19" w:rsidRDefault="00885C19" w:rsidP="00885C19">
      <w:pPr>
        <w:spacing w:before="1"/>
        <w:ind w:left="460"/>
        <w:rPr>
          <w:rFonts w:asciiTheme="minorHAnsi" w:eastAsia="Cambria" w:hAnsiTheme="minorHAnsi" w:cstheme="minorHAnsi"/>
          <w:sz w:val="22"/>
          <w:szCs w:val="22"/>
        </w:rPr>
      </w:pPr>
    </w:p>
    <w:p w:rsidR="00263857" w:rsidRPr="00885C19" w:rsidRDefault="00C14B84" w:rsidP="00885C19">
      <w:pPr>
        <w:pStyle w:val="NoSpacing"/>
        <w:numPr>
          <w:ilvl w:val="0"/>
          <w:numId w:val="13"/>
        </w:numPr>
        <w:rPr>
          <w:rFonts w:asciiTheme="minorHAnsi" w:eastAsia="Cambria" w:hAnsiTheme="minorHAnsi" w:cstheme="minorHAnsi"/>
          <w:sz w:val="22"/>
          <w:szCs w:val="22"/>
        </w:rPr>
      </w:pPr>
      <w:r w:rsidRPr="00885C19">
        <w:rPr>
          <w:rFonts w:asciiTheme="minorHAnsi" w:eastAsia="Cambria" w:hAnsiTheme="minorHAnsi" w:cstheme="minorHAnsi"/>
          <w:sz w:val="22"/>
          <w:szCs w:val="22"/>
        </w:rPr>
        <w:t>Gotten Hands on experience with SVN, JIRA, MySQL, PostgreSQL</w:t>
      </w:r>
      <w:r w:rsidR="00F93B12" w:rsidRPr="00885C19">
        <w:rPr>
          <w:rFonts w:asciiTheme="minorHAnsi" w:eastAsia="Cambria" w:hAnsiTheme="minorHAnsi" w:cstheme="minorHAnsi"/>
          <w:sz w:val="22"/>
          <w:szCs w:val="22"/>
        </w:rPr>
        <w:t xml:space="preserve">, </w:t>
      </w:r>
      <w:r w:rsidR="00CC131A" w:rsidRPr="00885C19">
        <w:rPr>
          <w:rFonts w:asciiTheme="minorHAnsi" w:eastAsia="Cambria" w:hAnsiTheme="minorHAnsi" w:cstheme="minorHAnsi"/>
          <w:sz w:val="22"/>
          <w:szCs w:val="22"/>
        </w:rPr>
        <w:t>JAMA,</w:t>
      </w:r>
      <w:r w:rsidR="00CC131A" w:rsidRPr="00885C19">
        <w:rPr>
          <w:rFonts w:asciiTheme="minorHAnsi" w:eastAsia="Cambria" w:hAnsiTheme="minorHAnsi" w:cstheme="minorHAnsi"/>
          <w:sz w:val="22"/>
          <w:szCs w:val="22"/>
          <w:lang w:val="en-IN" w:eastAsia="en-IN"/>
        </w:rPr>
        <w:t>Clear Quest</w:t>
      </w:r>
    </w:p>
    <w:p w:rsidR="00263857" w:rsidRPr="00885C19" w:rsidRDefault="00C14B84" w:rsidP="00885C19">
      <w:pPr>
        <w:pStyle w:val="NoSpacing"/>
        <w:numPr>
          <w:ilvl w:val="0"/>
          <w:numId w:val="13"/>
        </w:numPr>
        <w:rPr>
          <w:rFonts w:asciiTheme="minorHAnsi" w:eastAsia="Cambria" w:hAnsiTheme="minorHAnsi" w:cstheme="minorHAnsi"/>
          <w:sz w:val="22"/>
          <w:szCs w:val="22"/>
        </w:rPr>
      </w:pPr>
      <w:r w:rsidRPr="00885C19">
        <w:rPr>
          <w:rFonts w:asciiTheme="minorHAnsi" w:eastAsia="Cambria" w:hAnsiTheme="minorHAnsi" w:cstheme="minorHAnsi"/>
          <w:sz w:val="22"/>
          <w:szCs w:val="22"/>
        </w:rPr>
        <w:t>Unit Testing tools like Nose Test, Junit.</w:t>
      </w:r>
    </w:p>
    <w:p w:rsidR="00263857" w:rsidRPr="00885C19" w:rsidRDefault="00C14B84" w:rsidP="00885C19">
      <w:pPr>
        <w:pStyle w:val="NoSpacing"/>
        <w:numPr>
          <w:ilvl w:val="0"/>
          <w:numId w:val="13"/>
        </w:numPr>
        <w:rPr>
          <w:rFonts w:asciiTheme="minorHAnsi" w:eastAsia="Cambria" w:hAnsiTheme="minorHAnsi" w:cstheme="minorHAnsi"/>
          <w:sz w:val="22"/>
          <w:szCs w:val="22"/>
        </w:rPr>
      </w:pPr>
      <w:r w:rsidRPr="00885C19">
        <w:rPr>
          <w:rFonts w:asciiTheme="minorHAnsi" w:eastAsia="Cambria" w:hAnsiTheme="minorHAnsi" w:cstheme="minorHAnsi"/>
          <w:sz w:val="22"/>
          <w:szCs w:val="22"/>
        </w:rPr>
        <w:t>Have a very good understanding of Agile Methodologies and have experience of work</w:t>
      </w:r>
      <w:r w:rsidR="00885C19" w:rsidRPr="00885C19">
        <w:rPr>
          <w:rFonts w:asciiTheme="minorHAnsi" w:eastAsia="Cambria" w:hAnsiTheme="minorHAnsi" w:cstheme="minorHAnsi"/>
          <w:sz w:val="22"/>
          <w:szCs w:val="22"/>
        </w:rPr>
        <w:t>ing in scrum teams and sprint model</w:t>
      </w:r>
      <w:r w:rsidRPr="00885C19">
        <w:rPr>
          <w:rFonts w:asciiTheme="minorHAnsi" w:eastAsia="Cambria" w:hAnsiTheme="minorHAnsi" w:cstheme="minorHAnsi"/>
          <w:sz w:val="22"/>
          <w:szCs w:val="22"/>
        </w:rPr>
        <w:t xml:space="preserve">. </w:t>
      </w:r>
    </w:p>
    <w:p w:rsidR="00263857" w:rsidRPr="00885C19" w:rsidRDefault="00C14B84" w:rsidP="00885C19">
      <w:pPr>
        <w:pStyle w:val="NoSpacing"/>
        <w:numPr>
          <w:ilvl w:val="0"/>
          <w:numId w:val="13"/>
        </w:numPr>
        <w:rPr>
          <w:rFonts w:asciiTheme="minorHAnsi" w:eastAsia="Cambria" w:hAnsiTheme="minorHAnsi" w:cstheme="minorHAnsi"/>
          <w:sz w:val="22"/>
          <w:szCs w:val="22"/>
        </w:rPr>
      </w:pPr>
      <w:r w:rsidRPr="00885C19">
        <w:rPr>
          <w:rFonts w:asciiTheme="minorHAnsi" w:eastAsia="Cambria" w:hAnsiTheme="minorHAnsi" w:cstheme="minorHAnsi"/>
          <w:sz w:val="22"/>
          <w:szCs w:val="22"/>
        </w:rPr>
        <w:t>Ski</w:t>
      </w:r>
      <w:r w:rsidRPr="00885C19">
        <w:rPr>
          <w:rFonts w:asciiTheme="minorHAnsi" w:eastAsia="Cambria" w:hAnsiTheme="minorHAnsi" w:cstheme="minorHAnsi"/>
          <w:spacing w:val="1"/>
          <w:sz w:val="22"/>
          <w:szCs w:val="22"/>
        </w:rPr>
        <w:t>ll</w:t>
      </w:r>
      <w:r w:rsidRPr="00885C19">
        <w:rPr>
          <w:rFonts w:asciiTheme="minorHAnsi" w:eastAsia="Cambria" w:hAnsiTheme="minorHAnsi" w:cstheme="minorHAnsi"/>
          <w:spacing w:val="-1"/>
          <w:sz w:val="22"/>
          <w:szCs w:val="22"/>
        </w:rPr>
        <w:t>e</w:t>
      </w:r>
      <w:r w:rsidRPr="00885C19">
        <w:rPr>
          <w:rFonts w:asciiTheme="minorHAnsi" w:eastAsia="Cambria" w:hAnsiTheme="minorHAnsi" w:cstheme="minorHAnsi"/>
          <w:sz w:val="22"/>
          <w:szCs w:val="22"/>
        </w:rPr>
        <w:t>d</w:t>
      </w:r>
      <w:r w:rsidR="00885C19"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z w:val="22"/>
          <w:szCs w:val="22"/>
        </w:rPr>
        <w:t>in</w:t>
      </w:r>
      <w:r w:rsidR="00885C19"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pacing w:val="1"/>
          <w:sz w:val="22"/>
          <w:szCs w:val="22"/>
        </w:rPr>
        <w:t>a</w:t>
      </w:r>
      <w:r w:rsidRPr="00885C19">
        <w:rPr>
          <w:rFonts w:asciiTheme="minorHAnsi" w:eastAsia="Cambria" w:hAnsiTheme="minorHAnsi" w:cstheme="minorHAnsi"/>
          <w:sz w:val="22"/>
          <w:szCs w:val="22"/>
        </w:rPr>
        <w:t>ut</w:t>
      </w:r>
      <w:r w:rsidRPr="00885C19">
        <w:rPr>
          <w:rFonts w:asciiTheme="minorHAnsi" w:eastAsia="Cambria" w:hAnsiTheme="minorHAnsi" w:cstheme="minorHAnsi"/>
          <w:spacing w:val="2"/>
          <w:sz w:val="22"/>
          <w:szCs w:val="22"/>
        </w:rPr>
        <w:t>o</w:t>
      </w:r>
      <w:r w:rsidRPr="00885C19">
        <w:rPr>
          <w:rFonts w:asciiTheme="minorHAnsi" w:eastAsia="Cambria" w:hAnsiTheme="minorHAnsi" w:cstheme="minorHAnsi"/>
          <w:sz w:val="22"/>
          <w:szCs w:val="22"/>
        </w:rPr>
        <w:t>m</w:t>
      </w:r>
      <w:r w:rsidRPr="00885C19">
        <w:rPr>
          <w:rFonts w:asciiTheme="minorHAnsi" w:eastAsia="Cambria" w:hAnsiTheme="minorHAnsi" w:cstheme="minorHAnsi"/>
          <w:spacing w:val="1"/>
          <w:sz w:val="22"/>
          <w:szCs w:val="22"/>
        </w:rPr>
        <w:t>a</w:t>
      </w:r>
      <w:r w:rsidRPr="00885C19">
        <w:rPr>
          <w:rFonts w:asciiTheme="minorHAnsi" w:eastAsia="Cambria" w:hAnsiTheme="minorHAnsi" w:cstheme="minorHAnsi"/>
          <w:sz w:val="22"/>
          <w:szCs w:val="22"/>
        </w:rPr>
        <w:t>tion</w:t>
      </w:r>
      <w:r w:rsidR="00885C19"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z w:val="22"/>
          <w:szCs w:val="22"/>
        </w:rPr>
        <w:t>t</w:t>
      </w:r>
      <w:r w:rsidRPr="00885C19">
        <w:rPr>
          <w:rFonts w:asciiTheme="minorHAnsi" w:eastAsia="Cambria" w:hAnsiTheme="minorHAnsi" w:cstheme="minorHAnsi"/>
          <w:spacing w:val="-1"/>
          <w:sz w:val="22"/>
          <w:szCs w:val="22"/>
        </w:rPr>
        <w:t>e</w:t>
      </w:r>
      <w:r w:rsidRPr="00885C19">
        <w:rPr>
          <w:rFonts w:asciiTheme="minorHAnsi" w:eastAsia="Cambria" w:hAnsiTheme="minorHAnsi" w:cstheme="minorHAnsi"/>
          <w:spacing w:val="1"/>
          <w:sz w:val="22"/>
          <w:szCs w:val="22"/>
        </w:rPr>
        <w:t>s</w:t>
      </w:r>
      <w:r w:rsidRPr="00885C19">
        <w:rPr>
          <w:rFonts w:asciiTheme="minorHAnsi" w:eastAsia="Cambria" w:hAnsiTheme="minorHAnsi" w:cstheme="minorHAnsi"/>
          <w:sz w:val="22"/>
          <w:szCs w:val="22"/>
        </w:rPr>
        <w:t>t</w:t>
      </w:r>
      <w:r w:rsidR="00885C19"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pacing w:val="2"/>
          <w:sz w:val="22"/>
          <w:szCs w:val="22"/>
        </w:rPr>
        <w:t>p</w:t>
      </w:r>
      <w:r w:rsidRPr="00885C19">
        <w:rPr>
          <w:rFonts w:asciiTheme="minorHAnsi" w:eastAsia="Cambria" w:hAnsiTheme="minorHAnsi" w:cstheme="minorHAnsi"/>
          <w:spacing w:val="1"/>
          <w:sz w:val="22"/>
          <w:szCs w:val="22"/>
        </w:rPr>
        <w:t>la</w:t>
      </w:r>
      <w:r w:rsidRPr="00885C19">
        <w:rPr>
          <w:rFonts w:asciiTheme="minorHAnsi" w:eastAsia="Cambria" w:hAnsiTheme="minorHAnsi" w:cstheme="minorHAnsi"/>
          <w:spacing w:val="-1"/>
          <w:sz w:val="22"/>
          <w:szCs w:val="22"/>
        </w:rPr>
        <w:t>nn</w:t>
      </w:r>
      <w:r w:rsidRPr="00885C19">
        <w:rPr>
          <w:rFonts w:asciiTheme="minorHAnsi" w:eastAsia="Cambria" w:hAnsiTheme="minorHAnsi" w:cstheme="minorHAnsi"/>
          <w:sz w:val="22"/>
          <w:szCs w:val="22"/>
        </w:rPr>
        <w:t>i</w:t>
      </w:r>
      <w:r w:rsidRPr="00885C19">
        <w:rPr>
          <w:rFonts w:asciiTheme="minorHAnsi" w:eastAsia="Cambria" w:hAnsiTheme="minorHAnsi" w:cstheme="minorHAnsi"/>
          <w:spacing w:val="-1"/>
          <w:sz w:val="22"/>
          <w:szCs w:val="22"/>
        </w:rPr>
        <w:t>n</w:t>
      </w:r>
      <w:r w:rsidRPr="00885C19">
        <w:rPr>
          <w:rFonts w:asciiTheme="minorHAnsi" w:eastAsia="Cambria" w:hAnsiTheme="minorHAnsi" w:cstheme="minorHAnsi"/>
          <w:sz w:val="22"/>
          <w:szCs w:val="22"/>
        </w:rPr>
        <w:t>g</w:t>
      </w:r>
      <w:r w:rsidR="00885C19"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pacing w:val="1"/>
          <w:sz w:val="22"/>
          <w:szCs w:val="22"/>
        </w:rPr>
        <w:t>an</w:t>
      </w:r>
      <w:r w:rsidRPr="00885C19">
        <w:rPr>
          <w:rFonts w:asciiTheme="minorHAnsi" w:eastAsia="Cambria" w:hAnsiTheme="minorHAnsi" w:cstheme="minorHAnsi"/>
          <w:sz w:val="22"/>
          <w:szCs w:val="22"/>
        </w:rPr>
        <w:t>d</w:t>
      </w:r>
      <w:r w:rsidR="00885C19"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pacing w:val="1"/>
          <w:sz w:val="22"/>
          <w:szCs w:val="22"/>
        </w:rPr>
        <w:t>creating</w:t>
      </w:r>
      <w:r w:rsidR="00885C19" w:rsidRPr="00885C19">
        <w:rPr>
          <w:rFonts w:asciiTheme="minorHAnsi" w:eastAsia="Cambria" w:hAnsiTheme="minorHAnsi" w:cstheme="minorHAnsi"/>
          <w:spacing w:val="1"/>
          <w:sz w:val="22"/>
          <w:szCs w:val="22"/>
        </w:rPr>
        <w:t xml:space="preserve"> </w:t>
      </w:r>
      <w:r w:rsidRPr="00885C19">
        <w:rPr>
          <w:rFonts w:asciiTheme="minorHAnsi" w:eastAsia="Cambria" w:hAnsiTheme="minorHAnsi" w:cstheme="minorHAnsi"/>
          <w:sz w:val="22"/>
          <w:szCs w:val="22"/>
        </w:rPr>
        <w:t>t</w:t>
      </w:r>
      <w:r w:rsidRPr="00885C19">
        <w:rPr>
          <w:rFonts w:asciiTheme="minorHAnsi" w:eastAsia="Cambria" w:hAnsiTheme="minorHAnsi" w:cstheme="minorHAnsi"/>
          <w:spacing w:val="-1"/>
          <w:sz w:val="22"/>
          <w:szCs w:val="22"/>
        </w:rPr>
        <w:t>e</w:t>
      </w:r>
      <w:r w:rsidRPr="00885C19">
        <w:rPr>
          <w:rFonts w:asciiTheme="minorHAnsi" w:eastAsia="Cambria" w:hAnsiTheme="minorHAnsi" w:cstheme="minorHAnsi"/>
          <w:spacing w:val="1"/>
          <w:sz w:val="22"/>
          <w:szCs w:val="22"/>
        </w:rPr>
        <w:t>s</w:t>
      </w:r>
      <w:r w:rsidRPr="00885C19">
        <w:rPr>
          <w:rFonts w:asciiTheme="minorHAnsi" w:eastAsia="Cambria" w:hAnsiTheme="minorHAnsi" w:cstheme="minorHAnsi"/>
          <w:sz w:val="22"/>
          <w:szCs w:val="22"/>
        </w:rPr>
        <w:t>t</w:t>
      </w:r>
      <w:r w:rsidRPr="00885C19">
        <w:rPr>
          <w:rFonts w:asciiTheme="minorHAnsi" w:eastAsia="Cambria" w:hAnsiTheme="minorHAnsi" w:cstheme="minorHAnsi"/>
          <w:spacing w:val="27"/>
          <w:sz w:val="22"/>
          <w:szCs w:val="22"/>
        </w:rPr>
        <w:t xml:space="preserve"> case </w:t>
      </w:r>
      <w:r w:rsidR="00885C19" w:rsidRPr="00885C19">
        <w:rPr>
          <w:rFonts w:asciiTheme="minorHAnsi" w:eastAsia="Cambria" w:hAnsiTheme="minorHAnsi" w:cstheme="minorHAnsi"/>
          <w:sz w:val="22"/>
          <w:szCs w:val="22"/>
        </w:rPr>
        <w:t>do</w:t>
      </w:r>
      <w:r w:rsidR="00885C19" w:rsidRPr="00885C19">
        <w:rPr>
          <w:rFonts w:asciiTheme="minorHAnsi" w:eastAsia="Cambria" w:hAnsiTheme="minorHAnsi" w:cstheme="minorHAnsi"/>
          <w:spacing w:val="1"/>
          <w:sz w:val="22"/>
          <w:szCs w:val="22"/>
        </w:rPr>
        <w:t>c</w:t>
      </w:r>
      <w:r w:rsidR="00885C19" w:rsidRPr="00885C19">
        <w:rPr>
          <w:rFonts w:asciiTheme="minorHAnsi" w:eastAsia="Cambria" w:hAnsiTheme="minorHAnsi" w:cstheme="minorHAnsi"/>
          <w:sz w:val="22"/>
          <w:szCs w:val="22"/>
        </w:rPr>
        <w:t>um</w:t>
      </w:r>
      <w:r w:rsidR="00885C19" w:rsidRPr="00885C19">
        <w:rPr>
          <w:rFonts w:asciiTheme="minorHAnsi" w:eastAsia="Cambria" w:hAnsiTheme="minorHAnsi" w:cstheme="minorHAnsi"/>
          <w:spacing w:val="1"/>
          <w:sz w:val="22"/>
          <w:szCs w:val="22"/>
        </w:rPr>
        <w:t>e</w:t>
      </w:r>
      <w:r w:rsidR="00885C19" w:rsidRPr="00885C19">
        <w:rPr>
          <w:rFonts w:asciiTheme="minorHAnsi" w:eastAsia="Cambria" w:hAnsiTheme="minorHAnsi" w:cstheme="minorHAnsi"/>
          <w:spacing w:val="-1"/>
          <w:sz w:val="22"/>
          <w:szCs w:val="22"/>
        </w:rPr>
        <w:t>n</w:t>
      </w:r>
      <w:r w:rsidR="00885C19" w:rsidRPr="00885C19">
        <w:rPr>
          <w:rFonts w:asciiTheme="minorHAnsi" w:eastAsia="Cambria" w:hAnsiTheme="minorHAnsi" w:cstheme="minorHAnsi"/>
          <w:sz w:val="22"/>
          <w:szCs w:val="22"/>
        </w:rPr>
        <w:t xml:space="preserve">ts, </w:t>
      </w:r>
      <w:r w:rsidR="00885C19" w:rsidRPr="00885C19">
        <w:rPr>
          <w:rFonts w:asciiTheme="minorHAnsi" w:eastAsia="Cambria" w:hAnsiTheme="minorHAnsi" w:cstheme="minorHAnsi"/>
          <w:spacing w:val="1"/>
          <w:sz w:val="22"/>
          <w:szCs w:val="22"/>
        </w:rPr>
        <w:t>m</w:t>
      </w:r>
      <w:r w:rsidR="00885C19" w:rsidRPr="00885C19">
        <w:rPr>
          <w:rFonts w:asciiTheme="minorHAnsi" w:eastAsia="Cambria" w:hAnsiTheme="minorHAnsi" w:cstheme="minorHAnsi"/>
          <w:spacing w:val="-1"/>
          <w:sz w:val="22"/>
          <w:szCs w:val="22"/>
        </w:rPr>
        <w:t>a</w:t>
      </w:r>
      <w:r w:rsidR="00885C19" w:rsidRPr="00885C19">
        <w:rPr>
          <w:rFonts w:asciiTheme="minorHAnsi" w:eastAsia="Cambria" w:hAnsiTheme="minorHAnsi" w:cstheme="minorHAnsi"/>
          <w:spacing w:val="1"/>
          <w:sz w:val="22"/>
          <w:szCs w:val="22"/>
        </w:rPr>
        <w:t>n</w:t>
      </w:r>
      <w:r w:rsidR="00885C19" w:rsidRPr="00885C19">
        <w:rPr>
          <w:rFonts w:asciiTheme="minorHAnsi" w:eastAsia="Cambria" w:hAnsiTheme="minorHAnsi" w:cstheme="minorHAnsi"/>
          <w:spacing w:val="2"/>
          <w:sz w:val="22"/>
          <w:szCs w:val="22"/>
        </w:rPr>
        <w:t>a</w:t>
      </w:r>
      <w:r w:rsidR="00885C19" w:rsidRPr="00885C19">
        <w:rPr>
          <w:rFonts w:asciiTheme="minorHAnsi" w:eastAsia="Cambria" w:hAnsiTheme="minorHAnsi" w:cstheme="minorHAnsi"/>
          <w:sz w:val="22"/>
          <w:szCs w:val="22"/>
        </w:rPr>
        <w:t>g</w:t>
      </w:r>
      <w:r w:rsidR="00885C19" w:rsidRPr="00885C19">
        <w:rPr>
          <w:rFonts w:asciiTheme="minorHAnsi" w:eastAsia="Cambria" w:hAnsiTheme="minorHAnsi" w:cstheme="minorHAnsi"/>
          <w:spacing w:val="-1"/>
          <w:sz w:val="22"/>
          <w:szCs w:val="22"/>
        </w:rPr>
        <w:t>i</w:t>
      </w:r>
      <w:r w:rsidR="00885C19" w:rsidRPr="00885C19">
        <w:rPr>
          <w:rFonts w:asciiTheme="minorHAnsi" w:eastAsia="Cambria" w:hAnsiTheme="minorHAnsi" w:cstheme="minorHAnsi"/>
          <w:sz w:val="22"/>
          <w:szCs w:val="22"/>
        </w:rPr>
        <w:t xml:space="preserve">ng </w:t>
      </w:r>
      <w:r w:rsidRPr="00885C19">
        <w:rPr>
          <w:rFonts w:asciiTheme="minorHAnsi" w:eastAsia="Cambria" w:hAnsiTheme="minorHAnsi" w:cstheme="minorHAnsi"/>
          <w:sz w:val="22"/>
          <w:szCs w:val="22"/>
        </w:rPr>
        <w:t>t</w:t>
      </w:r>
      <w:r w:rsidRPr="00885C19">
        <w:rPr>
          <w:rFonts w:asciiTheme="minorHAnsi" w:eastAsia="Cambria" w:hAnsiTheme="minorHAnsi" w:cstheme="minorHAnsi"/>
          <w:spacing w:val="3"/>
          <w:sz w:val="22"/>
          <w:szCs w:val="22"/>
        </w:rPr>
        <w:t>h</w:t>
      </w:r>
      <w:r w:rsidRPr="00885C19">
        <w:rPr>
          <w:rFonts w:asciiTheme="minorHAnsi" w:eastAsia="Cambria" w:hAnsiTheme="minorHAnsi" w:cstheme="minorHAnsi"/>
          <w:sz w:val="22"/>
          <w:szCs w:val="22"/>
        </w:rPr>
        <w:t>e</w:t>
      </w:r>
      <w:r w:rsidR="00885C19"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pacing w:val="1"/>
          <w:sz w:val="22"/>
          <w:szCs w:val="22"/>
        </w:rPr>
        <w:t>q</w:t>
      </w:r>
      <w:r w:rsidRPr="00885C19">
        <w:rPr>
          <w:rFonts w:asciiTheme="minorHAnsi" w:eastAsia="Cambria" w:hAnsiTheme="minorHAnsi" w:cstheme="minorHAnsi"/>
          <w:sz w:val="22"/>
          <w:szCs w:val="22"/>
        </w:rPr>
        <w:t>u</w:t>
      </w:r>
      <w:r w:rsidRPr="00885C19">
        <w:rPr>
          <w:rFonts w:asciiTheme="minorHAnsi" w:eastAsia="Cambria" w:hAnsiTheme="minorHAnsi" w:cstheme="minorHAnsi"/>
          <w:spacing w:val="1"/>
          <w:sz w:val="22"/>
          <w:szCs w:val="22"/>
        </w:rPr>
        <w:t>al</w:t>
      </w:r>
      <w:r w:rsidRPr="00885C19">
        <w:rPr>
          <w:rFonts w:asciiTheme="minorHAnsi" w:eastAsia="Cambria" w:hAnsiTheme="minorHAnsi" w:cstheme="minorHAnsi"/>
          <w:sz w:val="22"/>
          <w:szCs w:val="22"/>
        </w:rPr>
        <w:t>ity</w:t>
      </w:r>
      <w:r w:rsidR="00885C19"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pacing w:val="1"/>
          <w:sz w:val="22"/>
          <w:szCs w:val="22"/>
        </w:rPr>
        <w:t>ass</w:t>
      </w:r>
      <w:r w:rsidRPr="00885C19">
        <w:rPr>
          <w:rFonts w:asciiTheme="minorHAnsi" w:eastAsia="Cambria" w:hAnsiTheme="minorHAnsi" w:cstheme="minorHAnsi"/>
          <w:sz w:val="22"/>
          <w:szCs w:val="22"/>
        </w:rPr>
        <w:t>ur</w:t>
      </w:r>
      <w:r w:rsidRPr="00885C19">
        <w:rPr>
          <w:rFonts w:asciiTheme="minorHAnsi" w:eastAsia="Cambria" w:hAnsiTheme="minorHAnsi" w:cstheme="minorHAnsi"/>
          <w:spacing w:val="1"/>
          <w:sz w:val="22"/>
          <w:szCs w:val="22"/>
        </w:rPr>
        <w:t>a</w:t>
      </w:r>
      <w:r w:rsidRPr="00885C19">
        <w:rPr>
          <w:rFonts w:asciiTheme="minorHAnsi" w:eastAsia="Cambria" w:hAnsiTheme="minorHAnsi" w:cstheme="minorHAnsi"/>
          <w:spacing w:val="-1"/>
          <w:sz w:val="22"/>
          <w:szCs w:val="22"/>
        </w:rPr>
        <w:t>n</w:t>
      </w:r>
      <w:r w:rsidRPr="00885C19">
        <w:rPr>
          <w:rFonts w:asciiTheme="minorHAnsi" w:eastAsia="Cambria" w:hAnsiTheme="minorHAnsi" w:cstheme="minorHAnsi"/>
          <w:spacing w:val="1"/>
          <w:sz w:val="22"/>
          <w:szCs w:val="22"/>
        </w:rPr>
        <w:t>c</w:t>
      </w:r>
      <w:r w:rsidRPr="00885C19">
        <w:rPr>
          <w:rFonts w:asciiTheme="minorHAnsi" w:eastAsia="Cambria" w:hAnsiTheme="minorHAnsi" w:cstheme="minorHAnsi"/>
          <w:sz w:val="22"/>
          <w:szCs w:val="22"/>
        </w:rPr>
        <w:t>e.</w:t>
      </w:r>
    </w:p>
    <w:p w:rsidR="00263857" w:rsidRPr="00885C19" w:rsidRDefault="00C14B84" w:rsidP="00885C19">
      <w:pPr>
        <w:pStyle w:val="NoSpacing"/>
        <w:numPr>
          <w:ilvl w:val="0"/>
          <w:numId w:val="13"/>
        </w:numPr>
        <w:rPr>
          <w:rFonts w:asciiTheme="minorHAnsi" w:hAnsiTheme="minorHAnsi" w:cstheme="minorHAnsi"/>
          <w:sz w:val="22"/>
          <w:szCs w:val="22"/>
        </w:rPr>
      </w:pPr>
      <w:r w:rsidRPr="00885C19">
        <w:rPr>
          <w:rFonts w:asciiTheme="minorHAnsi" w:eastAsia="Cambria" w:hAnsiTheme="minorHAnsi" w:cstheme="minorHAnsi"/>
          <w:spacing w:val="1"/>
          <w:sz w:val="22"/>
          <w:szCs w:val="22"/>
        </w:rPr>
        <w:t>A</w:t>
      </w:r>
      <w:r w:rsidRPr="00885C19">
        <w:rPr>
          <w:rFonts w:asciiTheme="minorHAnsi" w:eastAsia="Cambria" w:hAnsiTheme="minorHAnsi" w:cstheme="minorHAnsi"/>
          <w:sz w:val="22"/>
          <w:szCs w:val="22"/>
        </w:rPr>
        <w:t>n</w:t>
      </w:r>
      <w:r w:rsidRPr="00885C19">
        <w:rPr>
          <w:rFonts w:asciiTheme="minorHAnsi" w:eastAsia="Cambria" w:hAnsiTheme="minorHAnsi" w:cstheme="minorHAnsi"/>
          <w:spacing w:val="1"/>
          <w:sz w:val="22"/>
          <w:szCs w:val="22"/>
        </w:rPr>
        <w:t>e</w:t>
      </w:r>
      <w:r w:rsidRPr="00885C19">
        <w:rPr>
          <w:rFonts w:asciiTheme="minorHAnsi" w:eastAsia="Cambria" w:hAnsiTheme="minorHAnsi" w:cstheme="minorHAnsi"/>
          <w:sz w:val="22"/>
          <w:szCs w:val="22"/>
        </w:rPr>
        <w:t>f</w:t>
      </w:r>
      <w:r w:rsidRPr="00885C19">
        <w:rPr>
          <w:rFonts w:asciiTheme="minorHAnsi" w:eastAsia="Cambria" w:hAnsiTheme="minorHAnsi" w:cstheme="minorHAnsi"/>
          <w:spacing w:val="2"/>
          <w:sz w:val="22"/>
          <w:szCs w:val="22"/>
        </w:rPr>
        <w:t>f</w:t>
      </w:r>
      <w:r w:rsidRPr="00885C19">
        <w:rPr>
          <w:rFonts w:asciiTheme="minorHAnsi" w:eastAsia="Cambria" w:hAnsiTheme="minorHAnsi" w:cstheme="minorHAnsi"/>
          <w:spacing w:val="-1"/>
          <w:sz w:val="22"/>
          <w:szCs w:val="22"/>
        </w:rPr>
        <w:t>e</w:t>
      </w:r>
      <w:r w:rsidRPr="00885C19">
        <w:rPr>
          <w:rFonts w:asciiTheme="minorHAnsi" w:eastAsia="Cambria" w:hAnsiTheme="minorHAnsi" w:cstheme="minorHAnsi"/>
          <w:spacing w:val="1"/>
          <w:sz w:val="22"/>
          <w:szCs w:val="22"/>
        </w:rPr>
        <w:t>c</w:t>
      </w:r>
      <w:r w:rsidRPr="00885C19">
        <w:rPr>
          <w:rFonts w:asciiTheme="minorHAnsi" w:eastAsia="Cambria" w:hAnsiTheme="minorHAnsi" w:cstheme="minorHAnsi"/>
          <w:sz w:val="22"/>
          <w:szCs w:val="22"/>
        </w:rPr>
        <w:t>tive</w:t>
      </w:r>
      <w:r w:rsidRPr="00885C19">
        <w:rPr>
          <w:rFonts w:asciiTheme="minorHAnsi" w:eastAsia="Cambria" w:hAnsiTheme="minorHAnsi" w:cstheme="minorHAnsi"/>
          <w:spacing w:val="1"/>
          <w:sz w:val="22"/>
          <w:szCs w:val="22"/>
        </w:rPr>
        <w:t>l</w:t>
      </w:r>
      <w:r w:rsidRPr="00885C19">
        <w:rPr>
          <w:rFonts w:asciiTheme="minorHAnsi" w:eastAsia="Cambria" w:hAnsiTheme="minorHAnsi" w:cstheme="minorHAnsi"/>
          <w:spacing w:val="-1"/>
          <w:sz w:val="22"/>
          <w:szCs w:val="22"/>
        </w:rPr>
        <w:t>e</w:t>
      </w:r>
      <w:r w:rsidRPr="00885C19">
        <w:rPr>
          <w:rFonts w:asciiTheme="minorHAnsi" w:eastAsia="Cambria" w:hAnsiTheme="minorHAnsi" w:cstheme="minorHAnsi"/>
          <w:spacing w:val="1"/>
          <w:sz w:val="22"/>
          <w:szCs w:val="22"/>
        </w:rPr>
        <w:t>a</w:t>
      </w:r>
      <w:r w:rsidRPr="00885C19">
        <w:rPr>
          <w:rFonts w:asciiTheme="minorHAnsi" w:eastAsia="Cambria" w:hAnsiTheme="minorHAnsi" w:cstheme="minorHAnsi"/>
          <w:spacing w:val="2"/>
          <w:sz w:val="22"/>
          <w:szCs w:val="22"/>
        </w:rPr>
        <w:t>d</w:t>
      </w:r>
      <w:r w:rsidRPr="00885C19">
        <w:rPr>
          <w:rFonts w:asciiTheme="minorHAnsi" w:eastAsia="Cambria" w:hAnsiTheme="minorHAnsi" w:cstheme="minorHAnsi"/>
          <w:spacing w:val="-1"/>
          <w:sz w:val="22"/>
          <w:szCs w:val="22"/>
        </w:rPr>
        <w:t>e</w:t>
      </w:r>
      <w:r w:rsidRPr="00885C19">
        <w:rPr>
          <w:rFonts w:asciiTheme="minorHAnsi" w:eastAsia="Cambria" w:hAnsiTheme="minorHAnsi" w:cstheme="minorHAnsi"/>
          <w:sz w:val="22"/>
          <w:szCs w:val="22"/>
        </w:rPr>
        <w:t>rw</w:t>
      </w:r>
      <w:r w:rsidRPr="00885C19">
        <w:rPr>
          <w:rFonts w:asciiTheme="minorHAnsi" w:eastAsia="Cambria" w:hAnsiTheme="minorHAnsi" w:cstheme="minorHAnsi"/>
          <w:spacing w:val="-1"/>
          <w:sz w:val="22"/>
          <w:szCs w:val="22"/>
        </w:rPr>
        <w:t>i</w:t>
      </w:r>
      <w:r w:rsidRPr="00885C19">
        <w:rPr>
          <w:rFonts w:asciiTheme="minorHAnsi" w:eastAsia="Cambria" w:hAnsiTheme="minorHAnsi" w:cstheme="minorHAnsi"/>
          <w:sz w:val="22"/>
          <w:szCs w:val="22"/>
        </w:rPr>
        <w:t>th</w:t>
      </w:r>
      <w:r w:rsidRPr="00885C19">
        <w:rPr>
          <w:rFonts w:asciiTheme="minorHAnsi" w:eastAsia="Cambria" w:hAnsiTheme="minorHAnsi" w:cstheme="minorHAnsi"/>
          <w:spacing w:val="-1"/>
          <w:sz w:val="22"/>
          <w:szCs w:val="22"/>
        </w:rPr>
        <w:t>e</w:t>
      </w:r>
      <w:r w:rsidRPr="00885C19">
        <w:rPr>
          <w:rFonts w:asciiTheme="minorHAnsi" w:eastAsia="Cambria" w:hAnsiTheme="minorHAnsi" w:cstheme="minorHAnsi"/>
          <w:sz w:val="22"/>
          <w:szCs w:val="22"/>
        </w:rPr>
        <w:t>x</w:t>
      </w:r>
      <w:r w:rsidRPr="00885C19">
        <w:rPr>
          <w:rFonts w:asciiTheme="minorHAnsi" w:eastAsia="Cambria" w:hAnsiTheme="minorHAnsi" w:cstheme="minorHAnsi"/>
          <w:spacing w:val="3"/>
          <w:sz w:val="22"/>
          <w:szCs w:val="22"/>
        </w:rPr>
        <w:t>c</w:t>
      </w:r>
      <w:r w:rsidRPr="00885C19">
        <w:rPr>
          <w:rFonts w:asciiTheme="minorHAnsi" w:eastAsia="Cambria" w:hAnsiTheme="minorHAnsi" w:cstheme="minorHAnsi"/>
          <w:spacing w:val="1"/>
          <w:sz w:val="22"/>
          <w:szCs w:val="22"/>
        </w:rPr>
        <w:t>ell</w:t>
      </w:r>
      <w:r w:rsidRPr="00885C19">
        <w:rPr>
          <w:rFonts w:asciiTheme="minorHAnsi" w:eastAsia="Cambria" w:hAnsiTheme="minorHAnsi" w:cstheme="minorHAnsi"/>
          <w:spacing w:val="-1"/>
          <w:sz w:val="22"/>
          <w:szCs w:val="22"/>
        </w:rPr>
        <w:t>en</w:t>
      </w:r>
      <w:r w:rsidRPr="00885C19">
        <w:rPr>
          <w:rFonts w:asciiTheme="minorHAnsi" w:eastAsia="Cambria" w:hAnsiTheme="minorHAnsi" w:cstheme="minorHAnsi"/>
          <w:sz w:val="22"/>
          <w:szCs w:val="22"/>
        </w:rPr>
        <w:t>t</w:t>
      </w:r>
      <w:r w:rsidRPr="00885C19">
        <w:rPr>
          <w:rFonts w:asciiTheme="minorHAnsi" w:eastAsia="Cambria" w:hAnsiTheme="minorHAnsi" w:cstheme="minorHAnsi"/>
          <w:spacing w:val="1"/>
          <w:sz w:val="22"/>
          <w:szCs w:val="22"/>
        </w:rPr>
        <w:t>c</w:t>
      </w:r>
      <w:r w:rsidRPr="00885C19">
        <w:rPr>
          <w:rFonts w:asciiTheme="minorHAnsi" w:eastAsia="Cambria" w:hAnsiTheme="minorHAnsi" w:cstheme="minorHAnsi"/>
          <w:sz w:val="22"/>
          <w:szCs w:val="22"/>
        </w:rPr>
        <w:t>o</w:t>
      </w:r>
      <w:r w:rsidRPr="00885C19">
        <w:rPr>
          <w:rFonts w:asciiTheme="minorHAnsi" w:eastAsia="Cambria" w:hAnsiTheme="minorHAnsi" w:cstheme="minorHAnsi"/>
          <w:spacing w:val="2"/>
          <w:sz w:val="22"/>
          <w:szCs w:val="22"/>
        </w:rPr>
        <w:t>m</w:t>
      </w:r>
      <w:r w:rsidRPr="00885C19">
        <w:rPr>
          <w:rFonts w:asciiTheme="minorHAnsi" w:eastAsia="Cambria" w:hAnsiTheme="minorHAnsi" w:cstheme="minorHAnsi"/>
          <w:sz w:val="22"/>
          <w:szCs w:val="22"/>
        </w:rPr>
        <w:t>mun</w:t>
      </w:r>
      <w:r w:rsidRPr="00885C19">
        <w:rPr>
          <w:rFonts w:asciiTheme="minorHAnsi" w:eastAsia="Cambria" w:hAnsiTheme="minorHAnsi" w:cstheme="minorHAnsi"/>
          <w:spacing w:val="-1"/>
          <w:sz w:val="22"/>
          <w:szCs w:val="22"/>
        </w:rPr>
        <w:t>i</w:t>
      </w:r>
      <w:r w:rsidRPr="00885C19">
        <w:rPr>
          <w:rFonts w:asciiTheme="minorHAnsi" w:eastAsia="Cambria" w:hAnsiTheme="minorHAnsi" w:cstheme="minorHAnsi"/>
          <w:spacing w:val="1"/>
          <w:sz w:val="22"/>
          <w:szCs w:val="22"/>
        </w:rPr>
        <w:t>ca</w:t>
      </w:r>
      <w:r w:rsidRPr="00885C19">
        <w:rPr>
          <w:rFonts w:asciiTheme="minorHAnsi" w:eastAsia="Cambria" w:hAnsiTheme="minorHAnsi" w:cstheme="minorHAnsi"/>
          <w:sz w:val="22"/>
          <w:szCs w:val="22"/>
        </w:rPr>
        <w:t>ti</w:t>
      </w:r>
      <w:r w:rsidRPr="00885C19">
        <w:rPr>
          <w:rFonts w:asciiTheme="minorHAnsi" w:eastAsia="Cambria" w:hAnsiTheme="minorHAnsi" w:cstheme="minorHAnsi"/>
          <w:spacing w:val="2"/>
          <w:sz w:val="22"/>
          <w:szCs w:val="22"/>
        </w:rPr>
        <w:t>o</w:t>
      </w:r>
      <w:r w:rsidRPr="00885C19">
        <w:rPr>
          <w:rFonts w:asciiTheme="minorHAnsi" w:eastAsia="Cambria" w:hAnsiTheme="minorHAnsi" w:cstheme="minorHAnsi"/>
          <w:spacing w:val="-1"/>
          <w:sz w:val="22"/>
          <w:szCs w:val="22"/>
        </w:rPr>
        <w:t>n</w:t>
      </w:r>
      <w:r w:rsidRPr="00885C19">
        <w:rPr>
          <w:rFonts w:asciiTheme="minorHAnsi" w:eastAsia="Cambria" w:hAnsiTheme="minorHAnsi" w:cstheme="minorHAnsi"/>
          <w:spacing w:val="1"/>
          <w:sz w:val="22"/>
          <w:szCs w:val="22"/>
        </w:rPr>
        <w:t>an</w:t>
      </w:r>
      <w:r w:rsidRPr="00885C19">
        <w:rPr>
          <w:rFonts w:asciiTheme="minorHAnsi" w:eastAsia="Cambria" w:hAnsiTheme="minorHAnsi" w:cstheme="minorHAnsi"/>
          <w:sz w:val="22"/>
          <w:szCs w:val="22"/>
        </w:rPr>
        <w:t>d</w:t>
      </w:r>
      <w:r w:rsidRPr="00885C19">
        <w:rPr>
          <w:rFonts w:asciiTheme="minorHAnsi" w:eastAsia="Cambria" w:hAnsiTheme="minorHAnsi" w:cstheme="minorHAnsi"/>
          <w:spacing w:val="1"/>
          <w:sz w:val="22"/>
          <w:szCs w:val="22"/>
        </w:rPr>
        <w:t>r</w:t>
      </w:r>
      <w:r w:rsidRPr="00885C19">
        <w:rPr>
          <w:rFonts w:asciiTheme="minorHAnsi" w:eastAsia="Cambria" w:hAnsiTheme="minorHAnsi" w:cstheme="minorHAnsi"/>
          <w:spacing w:val="-1"/>
          <w:sz w:val="22"/>
          <w:szCs w:val="22"/>
        </w:rPr>
        <w:t>e</w:t>
      </w:r>
      <w:r w:rsidRPr="00885C19">
        <w:rPr>
          <w:rFonts w:asciiTheme="minorHAnsi" w:eastAsia="Cambria" w:hAnsiTheme="minorHAnsi" w:cstheme="minorHAnsi"/>
          <w:spacing w:val="1"/>
          <w:sz w:val="22"/>
          <w:szCs w:val="22"/>
        </w:rPr>
        <w:t>la</w:t>
      </w:r>
      <w:r w:rsidRPr="00885C19">
        <w:rPr>
          <w:rFonts w:asciiTheme="minorHAnsi" w:eastAsia="Cambria" w:hAnsiTheme="minorHAnsi" w:cstheme="minorHAnsi"/>
          <w:sz w:val="22"/>
          <w:szCs w:val="22"/>
        </w:rPr>
        <w:t>tio</w:t>
      </w:r>
      <w:r w:rsidRPr="00885C19">
        <w:rPr>
          <w:rFonts w:asciiTheme="minorHAnsi" w:eastAsia="Cambria" w:hAnsiTheme="minorHAnsi" w:cstheme="minorHAnsi"/>
          <w:spacing w:val="-1"/>
          <w:sz w:val="22"/>
          <w:szCs w:val="22"/>
        </w:rPr>
        <w:t>n</w:t>
      </w:r>
      <w:r w:rsidRPr="00885C19">
        <w:rPr>
          <w:rFonts w:asciiTheme="minorHAnsi" w:eastAsia="Cambria" w:hAnsiTheme="minorHAnsi" w:cstheme="minorHAnsi"/>
          <w:spacing w:val="1"/>
          <w:sz w:val="22"/>
          <w:szCs w:val="22"/>
        </w:rPr>
        <w:t>s</w:t>
      </w:r>
      <w:r w:rsidRPr="00885C19">
        <w:rPr>
          <w:rFonts w:asciiTheme="minorHAnsi" w:eastAsia="Cambria" w:hAnsiTheme="minorHAnsi" w:cstheme="minorHAnsi"/>
          <w:sz w:val="22"/>
          <w:szCs w:val="22"/>
        </w:rPr>
        <w:t>h</w:t>
      </w:r>
      <w:r w:rsidRPr="00885C19">
        <w:rPr>
          <w:rFonts w:asciiTheme="minorHAnsi" w:eastAsia="Cambria" w:hAnsiTheme="minorHAnsi" w:cstheme="minorHAnsi"/>
          <w:spacing w:val="2"/>
          <w:sz w:val="22"/>
          <w:szCs w:val="22"/>
        </w:rPr>
        <w:t>i</w:t>
      </w:r>
      <w:r w:rsidRPr="00885C19">
        <w:rPr>
          <w:rFonts w:asciiTheme="minorHAnsi" w:eastAsia="Cambria" w:hAnsiTheme="minorHAnsi" w:cstheme="minorHAnsi"/>
          <w:sz w:val="22"/>
          <w:szCs w:val="22"/>
        </w:rPr>
        <w:t>p</w:t>
      </w:r>
      <w:r w:rsidRPr="00885C19">
        <w:rPr>
          <w:rFonts w:asciiTheme="minorHAnsi" w:eastAsia="Cambria" w:hAnsiTheme="minorHAnsi" w:cstheme="minorHAnsi"/>
          <w:spacing w:val="-1"/>
          <w:sz w:val="22"/>
          <w:szCs w:val="22"/>
        </w:rPr>
        <w:t>b</w:t>
      </w:r>
      <w:r w:rsidRPr="00885C19">
        <w:rPr>
          <w:rFonts w:asciiTheme="minorHAnsi" w:eastAsia="Cambria" w:hAnsiTheme="minorHAnsi" w:cstheme="minorHAnsi"/>
          <w:sz w:val="22"/>
          <w:szCs w:val="22"/>
        </w:rPr>
        <w:t>ui</w:t>
      </w:r>
      <w:r w:rsidRPr="00885C19">
        <w:rPr>
          <w:rFonts w:asciiTheme="minorHAnsi" w:eastAsia="Cambria" w:hAnsiTheme="minorHAnsi" w:cstheme="minorHAnsi"/>
          <w:spacing w:val="1"/>
          <w:sz w:val="22"/>
          <w:szCs w:val="22"/>
        </w:rPr>
        <w:t>l</w:t>
      </w:r>
      <w:r w:rsidRPr="00885C19">
        <w:rPr>
          <w:rFonts w:asciiTheme="minorHAnsi" w:eastAsia="Cambria" w:hAnsiTheme="minorHAnsi" w:cstheme="minorHAnsi"/>
          <w:sz w:val="22"/>
          <w:szCs w:val="22"/>
        </w:rPr>
        <w:t>d</w:t>
      </w:r>
      <w:r w:rsidRPr="00885C19">
        <w:rPr>
          <w:rFonts w:asciiTheme="minorHAnsi" w:eastAsia="Cambria" w:hAnsiTheme="minorHAnsi" w:cstheme="minorHAnsi"/>
          <w:spacing w:val="2"/>
          <w:sz w:val="22"/>
          <w:szCs w:val="22"/>
        </w:rPr>
        <w:t>i</w:t>
      </w:r>
      <w:r w:rsidRPr="00885C19">
        <w:rPr>
          <w:rFonts w:asciiTheme="minorHAnsi" w:eastAsia="Cambria" w:hAnsiTheme="minorHAnsi" w:cstheme="minorHAnsi"/>
          <w:spacing w:val="-1"/>
          <w:sz w:val="22"/>
          <w:szCs w:val="22"/>
        </w:rPr>
        <w:t>n</w:t>
      </w:r>
      <w:r w:rsidRPr="00885C19">
        <w:rPr>
          <w:rFonts w:asciiTheme="minorHAnsi" w:eastAsia="Cambria" w:hAnsiTheme="minorHAnsi" w:cstheme="minorHAnsi"/>
          <w:sz w:val="22"/>
          <w:szCs w:val="22"/>
        </w:rPr>
        <w:t>g</w:t>
      </w:r>
      <w:r w:rsidRPr="00885C19">
        <w:rPr>
          <w:rFonts w:asciiTheme="minorHAnsi" w:eastAsia="Cambria" w:hAnsiTheme="minorHAnsi" w:cstheme="minorHAnsi"/>
          <w:spacing w:val="1"/>
          <w:sz w:val="22"/>
          <w:szCs w:val="22"/>
        </w:rPr>
        <w:t>sk</w:t>
      </w:r>
      <w:r w:rsidRPr="00885C19">
        <w:rPr>
          <w:rFonts w:asciiTheme="minorHAnsi" w:eastAsia="Cambria" w:hAnsiTheme="minorHAnsi" w:cstheme="minorHAnsi"/>
          <w:sz w:val="22"/>
          <w:szCs w:val="22"/>
        </w:rPr>
        <w:t>i</w:t>
      </w:r>
      <w:r w:rsidRPr="00885C19">
        <w:rPr>
          <w:rFonts w:asciiTheme="minorHAnsi" w:eastAsia="Cambria" w:hAnsiTheme="minorHAnsi" w:cstheme="minorHAnsi"/>
          <w:spacing w:val="1"/>
          <w:sz w:val="22"/>
          <w:szCs w:val="22"/>
        </w:rPr>
        <w:t>ll</w:t>
      </w:r>
      <w:r w:rsidRPr="00885C19">
        <w:rPr>
          <w:rFonts w:asciiTheme="minorHAnsi" w:eastAsia="Cambria" w:hAnsiTheme="minorHAnsi" w:cstheme="minorHAnsi"/>
          <w:sz w:val="22"/>
          <w:szCs w:val="22"/>
        </w:rPr>
        <w:t>s</w:t>
      </w:r>
    </w:p>
    <w:p w:rsidR="00263857" w:rsidRPr="00885C19" w:rsidRDefault="00C14B84" w:rsidP="00885C19">
      <w:pPr>
        <w:pStyle w:val="NoSpacing"/>
        <w:numPr>
          <w:ilvl w:val="0"/>
          <w:numId w:val="13"/>
        </w:numPr>
        <w:rPr>
          <w:rFonts w:asciiTheme="minorHAnsi" w:hAnsiTheme="minorHAnsi" w:cstheme="minorHAnsi"/>
          <w:sz w:val="22"/>
          <w:szCs w:val="22"/>
        </w:rPr>
      </w:pPr>
      <w:r w:rsidRPr="00885C19">
        <w:rPr>
          <w:rFonts w:asciiTheme="minorHAnsi" w:eastAsia="Cambria" w:hAnsiTheme="minorHAnsi" w:cstheme="minorHAnsi"/>
          <w:sz w:val="22"/>
          <w:szCs w:val="22"/>
        </w:rPr>
        <w:t>Skilled in Medical Domain (DICOM</w:t>
      </w:r>
      <w:r w:rsidR="00CC131A" w:rsidRPr="00885C19">
        <w:rPr>
          <w:rFonts w:asciiTheme="minorHAnsi" w:eastAsia="Cambria" w:hAnsiTheme="minorHAnsi" w:cstheme="minorHAnsi"/>
          <w:sz w:val="22"/>
          <w:szCs w:val="22"/>
        </w:rPr>
        <w:t>,DVTk scripts</w:t>
      </w:r>
      <w:r w:rsidRPr="00885C19">
        <w:rPr>
          <w:rFonts w:asciiTheme="minorHAnsi" w:eastAsia="Cambria" w:hAnsiTheme="minorHAnsi" w:cstheme="minorHAnsi"/>
          <w:sz w:val="22"/>
          <w:szCs w:val="22"/>
        </w:rPr>
        <w:t>)</w:t>
      </w:r>
    </w:p>
    <w:p w:rsidR="00263857" w:rsidRPr="00885C19" w:rsidRDefault="00263857" w:rsidP="00885C19">
      <w:pPr>
        <w:pStyle w:val="NoSpacing"/>
        <w:rPr>
          <w:rFonts w:asciiTheme="minorHAnsi" w:eastAsia="Cambria" w:hAnsiTheme="minorHAnsi" w:cstheme="minorHAnsi"/>
          <w:sz w:val="22"/>
          <w:szCs w:val="22"/>
        </w:rPr>
      </w:pPr>
    </w:p>
    <w:p w:rsidR="00263857" w:rsidRPr="00885C19" w:rsidRDefault="00885C19" w:rsidP="00885C19">
      <w:pPr>
        <w:tabs>
          <w:tab w:val="left" w:pos="5835"/>
          <w:tab w:val="left" w:pos="10500"/>
        </w:tabs>
        <w:spacing w:line="360" w:lineRule="exact"/>
        <w:jc w:val="both"/>
        <w:rPr>
          <w:rFonts w:asciiTheme="minorHAnsi" w:eastAsia="Calibri" w:hAnsiTheme="minorHAnsi" w:cstheme="minorHAnsi"/>
          <w:sz w:val="22"/>
          <w:szCs w:val="22"/>
        </w:rPr>
      </w:pPr>
      <w:r w:rsidRPr="00885C19">
        <w:rPr>
          <w:rFonts w:asciiTheme="minorHAnsi" w:eastAsia="Calibri" w:hAnsiTheme="minorHAnsi" w:cstheme="minorHAnsi"/>
          <w:b/>
          <w:sz w:val="22"/>
          <w:szCs w:val="22"/>
          <w:u w:val="thick" w:color="000000"/>
        </w:rPr>
        <w:tab/>
        <w:t xml:space="preserve"> </w:t>
      </w:r>
      <w:r w:rsidRPr="00885C19">
        <w:rPr>
          <w:rFonts w:asciiTheme="minorHAnsi" w:eastAsia="Calibri" w:hAnsiTheme="minorHAnsi" w:cstheme="minorHAnsi"/>
          <w:b/>
          <w:spacing w:val="6"/>
          <w:w w:val="99"/>
          <w:sz w:val="22"/>
          <w:szCs w:val="22"/>
        </w:rPr>
        <w:t>T</w:t>
      </w:r>
      <w:r w:rsidRPr="00885C19">
        <w:rPr>
          <w:rFonts w:asciiTheme="minorHAnsi" w:eastAsia="Calibri" w:hAnsiTheme="minorHAnsi" w:cstheme="minorHAnsi"/>
          <w:b/>
          <w:spacing w:val="2"/>
          <w:sz w:val="22"/>
          <w:szCs w:val="22"/>
        </w:rPr>
        <w:t>ECHNICAL</w:t>
      </w:r>
      <w:r w:rsidRPr="00885C19">
        <w:rPr>
          <w:rFonts w:asciiTheme="minorHAnsi" w:eastAsia="Calibri" w:hAnsiTheme="minorHAnsi" w:cstheme="minorHAnsi"/>
          <w:b/>
          <w:spacing w:val="3"/>
          <w:w w:val="99"/>
          <w:sz w:val="22"/>
          <w:szCs w:val="22"/>
        </w:rPr>
        <w:t>S</w:t>
      </w:r>
      <w:r w:rsidRPr="00885C19">
        <w:rPr>
          <w:rFonts w:asciiTheme="minorHAnsi" w:eastAsia="Calibri" w:hAnsiTheme="minorHAnsi" w:cstheme="minorHAnsi"/>
          <w:b/>
          <w:spacing w:val="1"/>
          <w:sz w:val="22"/>
          <w:szCs w:val="22"/>
        </w:rPr>
        <w:t>KILLS</w:t>
      </w:r>
      <w:r w:rsidRPr="00885C19">
        <w:rPr>
          <w:rFonts w:asciiTheme="minorHAnsi" w:eastAsia="Calibri" w:hAnsiTheme="minorHAnsi" w:cstheme="minorHAnsi"/>
          <w:b/>
          <w:sz w:val="22"/>
          <w:szCs w:val="22"/>
          <w:u w:val="thick" w:color="000000"/>
        </w:rPr>
        <w:tab/>
      </w:r>
    </w:p>
    <w:p w:rsidR="00263857" w:rsidRDefault="00263857" w:rsidP="00722AAE">
      <w:pPr>
        <w:spacing w:before="1"/>
        <w:ind w:left="100"/>
        <w:jc w:val="both"/>
        <w:rPr>
          <w:rFonts w:asciiTheme="minorHAnsi" w:eastAsia="Cambria" w:hAnsiTheme="minorHAnsi" w:cstheme="minorHAnsi"/>
          <w:sz w:val="22"/>
          <w:szCs w:val="22"/>
        </w:rPr>
      </w:pPr>
    </w:p>
    <w:p w:rsidR="00885C19" w:rsidRPr="00885C19" w:rsidRDefault="00885C19" w:rsidP="00722AAE">
      <w:pPr>
        <w:spacing w:before="1"/>
        <w:ind w:left="100"/>
        <w:jc w:val="both"/>
        <w:rPr>
          <w:rFonts w:asciiTheme="minorHAnsi" w:eastAsia="Cambria" w:hAnsiTheme="minorHAnsi" w:cstheme="minorHAnsi"/>
          <w:sz w:val="22"/>
          <w:szCs w:val="22"/>
        </w:rPr>
      </w:pPr>
    </w:p>
    <w:tbl>
      <w:tblPr>
        <w:tblStyle w:val="TableGrid"/>
        <w:tblW w:w="10465" w:type="dxa"/>
        <w:tblInd w:w="-15" w:type="dxa"/>
        <w:tblCellMar>
          <w:left w:w="83" w:type="dxa"/>
        </w:tblCellMar>
        <w:tblLook w:val="04A0"/>
      </w:tblPr>
      <w:tblGrid>
        <w:gridCol w:w="2876"/>
        <w:gridCol w:w="7589"/>
      </w:tblGrid>
      <w:tr w:rsidR="00263857" w:rsidRPr="00885C19">
        <w:trPr>
          <w:trHeight w:val="478"/>
        </w:trPr>
        <w:tc>
          <w:tcPr>
            <w:tcW w:w="2876" w:type="dxa"/>
            <w:shd w:val="clear" w:color="auto" w:fill="auto"/>
            <w:tcMar>
              <w:left w:w="83" w:type="dxa"/>
            </w:tcMar>
          </w:tcPr>
          <w:p w:rsidR="00263857" w:rsidRPr="00885C19" w:rsidRDefault="00C14B84" w:rsidP="00722AAE">
            <w:pPr>
              <w:spacing w:before="1"/>
              <w:ind w:left="100"/>
              <w:jc w:val="both"/>
              <w:rPr>
                <w:rFonts w:asciiTheme="minorHAnsi" w:eastAsia="Cambria" w:hAnsiTheme="minorHAnsi" w:cstheme="minorHAnsi"/>
                <w:b/>
                <w:sz w:val="22"/>
                <w:szCs w:val="22"/>
              </w:rPr>
            </w:pPr>
            <w:r w:rsidRPr="00885C19">
              <w:rPr>
                <w:rFonts w:asciiTheme="minorHAnsi" w:eastAsia="Cambria" w:hAnsiTheme="minorHAnsi" w:cstheme="minorHAnsi"/>
                <w:b/>
                <w:sz w:val="22"/>
                <w:szCs w:val="22"/>
              </w:rPr>
              <w:t>Technologies</w:t>
            </w:r>
          </w:p>
        </w:tc>
        <w:tc>
          <w:tcPr>
            <w:tcW w:w="7588" w:type="dxa"/>
            <w:shd w:val="clear" w:color="auto" w:fill="auto"/>
            <w:tcMar>
              <w:left w:w="83" w:type="dxa"/>
            </w:tcMar>
          </w:tcPr>
          <w:p w:rsidR="00263857" w:rsidRPr="00885C19" w:rsidRDefault="00C14B84" w:rsidP="00722AAE">
            <w:pPr>
              <w:spacing w:before="1"/>
              <w:ind w:left="100"/>
              <w:jc w:val="both"/>
              <w:rPr>
                <w:rFonts w:asciiTheme="minorHAnsi" w:eastAsia="Cambria" w:hAnsiTheme="minorHAnsi" w:cstheme="minorHAnsi"/>
                <w:sz w:val="22"/>
                <w:szCs w:val="22"/>
              </w:rPr>
            </w:pPr>
            <w:r w:rsidRPr="00885C19">
              <w:rPr>
                <w:rFonts w:asciiTheme="minorHAnsi" w:eastAsia="Cambria" w:hAnsiTheme="minorHAnsi" w:cstheme="minorHAnsi"/>
                <w:spacing w:val="1"/>
                <w:sz w:val="22"/>
                <w:szCs w:val="22"/>
              </w:rPr>
              <w:t>Core Java, Django Rest Framework, Python, Android, Xml Parsing</w:t>
            </w:r>
            <w:r w:rsidR="00CC131A" w:rsidRPr="00885C19">
              <w:rPr>
                <w:rFonts w:asciiTheme="minorHAnsi" w:eastAsia="Cambria" w:hAnsiTheme="minorHAnsi" w:cstheme="minorHAnsi"/>
                <w:spacing w:val="1"/>
                <w:sz w:val="22"/>
                <w:szCs w:val="22"/>
              </w:rPr>
              <w:t>, DICOM(Medical Domain)</w:t>
            </w:r>
          </w:p>
        </w:tc>
      </w:tr>
      <w:tr w:rsidR="00263857" w:rsidRPr="00885C19">
        <w:trPr>
          <w:trHeight w:val="238"/>
        </w:trPr>
        <w:tc>
          <w:tcPr>
            <w:tcW w:w="2876" w:type="dxa"/>
            <w:shd w:val="clear" w:color="auto" w:fill="auto"/>
            <w:tcMar>
              <w:left w:w="83" w:type="dxa"/>
            </w:tcMar>
          </w:tcPr>
          <w:p w:rsidR="00263857" w:rsidRPr="00885C19" w:rsidRDefault="00C14B84" w:rsidP="00722AAE">
            <w:pPr>
              <w:spacing w:before="1"/>
              <w:ind w:left="100"/>
              <w:jc w:val="both"/>
              <w:rPr>
                <w:rFonts w:asciiTheme="minorHAnsi" w:eastAsia="Cambria" w:hAnsiTheme="minorHAnsi" w:cstheme="minorHAnsi"/>
                <w:b/>
                <w:sz w:val="22"/>
                <w:szCs w:val="22"/>
              </w:rPr>
            </w:pPr>
            <w:r w:rsidRPr="00885C19">
              <w:rPr>
                <w:rFonts w:asciiTheme="minorHAnsi" w:eastAsia="Cambria" w:hAnsiTheme="minorHAnsi" w:cstheme="minorHAnsi"/>
                <w:b/>
                <w:sz w:val="22"/>
                <w:szCs w:val="22"/>
              </w:rPr>
              <w:t>Methodologies</w:t>
            </w:r>
          </w:p>
        </w:tc>
        <w:tc>
          <w:tcPr>
            <w:tcW w:w="7588" w:type="dxa"/>
            <w:shd w:val="clear" w:color="auto" w:fill="auto"/>
            <w:tcMar>
              <w:left w:w="83" w:type="dxa"/>
            </w:tcMar>
          </w:tcPr>
          <w:p w:rsidR="00263857" w:rsidRPr="00885C19" w:rsidRDefault="00C14B84" w:rsidP="00722AAE">
            <w:pPr>
              <w:spacing w:before="1"/>
              <w:ind w:left="100"/>
              <w:jc w:val="both"/>
              <w:rPr>
                <w:rFonts w:asciiTheme="minorHAnsi" w:eastAsia="Cambria" w:hAnsiTheme="minorHAnsi" w:cstheme="minorHAnsi"/>
                <w:sz w:val="22"/>
                <w:szCs w:val="22"/>
              </w:rPr>
            </w:pPr>
            <w:r w:rsidRPr="00885C19">
              <w:rPr>
                <w:rFonts w:asciiTheme="minorHAnsi" w:eastAsia="Cambria" w:hAnsiTheme="minorHAnsi" w:cstheme="minorHAnsi"/>
                <w:sz w:val="22"/>
                <w:szCs w:val="22"/>
              </w:rPr>
              <w:t>Agile-SCRUM</w:t>
            </w:r>
          </w:p>
        </w:tc>
      </w:tr>
      <w:tr w:rsidR="00263857" w:rsidRPr="00885C19">
        <w:trPr>
          <w:trHeight w:val="238"/>
        </w:trPr>
        <w:tc>
          <w:tcPr>
            <w:tcW w:w="2876" w:type="dxa"/>
            <w:shd w:val="clear" w:color="auto" w:fill="auto"/>
            <w:tcMar>
              <w:left w:w="83" w:type="dxa"/>
            </w:tcMar>
          </w:tcPr>
          <w:p w:rsidR="00263857" w:rsidRPr="00885C19" w:rsidRDefault="00C14B84" w:rsidP="00722AAE">
            <w:pPr>
              <w:spacing w:before="1"/>
              <w:ind w:left="100"/>
              <w:jc w:val="both"/>
              <w:rPr>
                <w:rFonts w:asciiTheme="minorHAnsi" w:eastAsia="Cambria" w:hAnsiTheme="minorHAnsi" w:cstheme="minorHAnsi"/>
                <w:b/>
                <w:sz w:val="22"/>
                <w:szCs w:val="22"/>
              </w:rPr>
            </w:pPr>
            <w:r w:rsidRPr="00885C19">
              <w:rPr>
                <w:rFonts w:asciiTheme="minorHAnsi" w:eastAsia="Cambria" w:hAnsiTheme="minorHAnsi" w:cstheme="minorHAnsi"/>
                <w:b/>
                <w:sz w:val="22"/>
                <w:szCs w:val="22"/>
              </w:rPr>
              <w:t>Operating Systems</w:t>
            </w:r>
          </w:p>
        </w:tc>
        <w:tc>
          <w:tcPr>
            <w:tcW w:w="7588" w:type="dxa"/>
            <w:shd w:val="clear" w:color="auto" w:fill="auto"/>
            <w:tcMar>
              <w:left w:w="83" w:type="dxa"/>
            </w:tcMar>
          </w:tcPr>
          <w:p w:rsidR="00263857" w:rsidRPr="00885C19" w:rsidRDefault="00C14B84" w:rsidP="00722AAE">
            <w:pPr>
              <w:spacing w:before="1"/>
              <w:ind w:left="100"/>
              <w:jc w:val="both"/>
              <w:rPr>
                <w:rFonts w:asciiTheme="minorHAnsi" w:eastAsia="Cambria" w:hAnsiTheme="minorHAnsi" w:cstheme="minorHAnsi"/>
                <w:sz w:val="22"/>
                <w:szCs w:val="22"/>
              </w:rPr>
            </w:pPr>
            <w:r w:rsidRPr="00885C19">
              <w:rPr>
                <w:rFonts w:asciiTheme="minorHAnsi" w:eastAsia="Cambria" w:hAnsiTheme="minorHAnsi" w:cstheme="minorHAnsi"/>
                <w:sz w:val="22"/>
                <w:szCs w:val="22"/>
              </w:rPr>
              <w:t>Windows 8/7/10, Linux - Centos and Ubuntu</w:t>
            </w:r>
          </w:p>
        </w:tc>
      </w:tr>
      <w:tr w:rsidR="00263857" w:rsidRPr="00885C19">
        <w:trPr>
          <w:trHeight w:val="238"/>
        </w:trPr>
        <w:tc>
          <w:tcPr>
            <w:tcW w:w="2876" w:type="dxa"/>
            <w:shd w:val="clear" w:color="auto" w:fill="auto"/>
            <w:tcMar>
              <w:left w:w="83" w:type="dxa"/>
            </w:tcMar>
          </w:tcPr>
          <w:p w:rsidR="00263857" w:rsidRPr="00885C19" w:rsidRDefault="00C14B84" w:rsidP="00722AAE">
            <w:pPr>
              <w:spacing w:before="1"/>
              <w:ind w:left="100"/>
              <w:jc w:val="both"/>
              <w:rPr>
                <w:rFonts w:asciiTheme="minorHAnsi" w:eastAsia="Cambria" w:hAnsiTheme="minorHAnsi" w:cstheme="minorHAnsi"/>
                <w:b/>
                <w:sz w:val="22"/>
                <w:szCs w:val="22"/>
              </w:rPr>
            </w:pPr>
            <w:r w:rsidRPr="00885C19">
              <w:rPr>
                <w:rFonts w:asciiTheme="minorHAnsi" w:eastAsia="Cambria" w:hAnsiTheme="minorHAnsi" w:cstheme="minorHAnsi"/>
                <w:b/>
                <w:sz w:val="22"/>
                <w:szCs w:val="22"/>
              </w:rPr>
              <w:t>Programming Languages</w:t>
            </w:r>
          </w:p>
        </w:tc>
        <w:tc>
          <w:tcPr>
            <w:tcW w:w="7588" w:type="dxa"/>
            <w:shd w:val="clear" w:color="auto" w:fill="auto"/>
            <w:tcMar>
              <w:left w:w="83" w:type="dxa"/>
            </w:tcMar>
          </w:tcPr>
          <w:p w:rsidR="00263857" w:rsidRPr="00885C19" w:rsidRDefault="00C14B84" w:rsidP="00722AAE">
            <w:pPr>
              <w:spacing w:before="1"/>
              <w:ind w:left="100"/>
              <w:jc w:val="both"/>
              <w:rPr>
                <w:rFonts w:asciiTheme="minorHAnsi" w:hAnsiTheme="minorHAnsi" w:cstheme="minorHAnsi"/>
                <w:sz w:val="22"/>
                <w:szCs w:val="22"/>
              </w:rPr>
            </w:pPr>
            <w:r w:rsidRPr="00885C19">
              <w:rPr>
                <w:rFonts w:asciiTheme="minorHAnsi" w:eastAsia="Cambria" w:hAnsiTheme="minorHAnsi" w:cstheme="minorHAnsi"/>
                <w:sz w:val="22"/>
                <w:szCs w:val="22"/>
              </w:rPr>
              <w:t>Core Java, Python</w:t>
            </w:r>
            <w:r w:rsidRPr="00885C19">
              <w:rPr>
                <w:rFonts w:asciiTheme="minorHAnsi" w:eastAsia="Cambria" w:hAnsiTheme="minorHAnsi" w:cstheme="minorHAnsi"/>
                <w:spacing w:val="1"/>
                <w:sz w:val="22"/>
                <w:szCs w:val="22"/>
              </w:rPr>
              <w:t xml:space="preserve">, Android, Django Rest Framework, XML, HTML, CSS, </w:t>
            </w:r>
            <w:proofErr w:type="spellStart"/>
            <w:r w:rsidRPr="00885C19">
              <w:rPr>
                <w:rFonts w:asciiTheme="minorHAnsi" w:eastAsia="Cambria" w:hAnsiTheme="minorHAnsi" w:cstheme="minorHAnsi"/>
                <w:spacing w:val="1"/>
                <w:sz w:val="22"/>
                <w:szCs w:val="22"/>
              </w:rPr>
              <w:t>Dvtk</w:t>
            </w:r>
            <w:proofErr w:type="spellEnd"/>
            <w:r w:rsidRPr="00885C19">
              <w:rPr>
                <w:rFonts w:asciiTheme="minorHAnsi" w:eastAsia="Cambria" w:hAnsiTheme="minorHAnsi" w:cstheme="minorHAnsi"/>
                <w:spacing w:val="1"/>
                <w:sz w:val="22"/>
                <w:szCs w:val="22"/>
              </w:rPr>
              <w:t xml:space="preserve"> Scripting</w:t>
            </w:r>
            <w:r w:rsidR="004B1A19">
              <w:rPr>
                <w:rFonts w:asciiTheme="minorHAnsi" w:eastAsia="Cambria" w:hAnsiTheme="minorHAnsi" w:cstheme="minorHAnsi"/>
                <w:spacing w:val="1"/>
                <w:sz w:val="22"/>
                <w:szCs w:val="22"/>
              </w:rPr>
              <w:t xml:space="preserve"> Angular</w:t>
            </w:r>
          </w:p>
        </w:tc>
      </w:tr>
      <w:tr w:rsidR="00263857" w:rsidRPr="00885C19">
        <w:trPr>
          <w:trHeight w:val="238"/>
        </w:trPr>
        <w:tc>
          <w:tcPr>
            <w:tcW w:w="2876" w:type="dxa"/>
            <w:shd w:val="clear" w:color="auto" w:fill="auto"/>
            <w:tcMar>
              <w:left w:w="83" w:type="dxa"/>
            </w:tcMar>
          </w:tcPr>
          <w:p w:rsidR="00263857" w:rsidRPr="00885C19" w:rsidRDefault="00C14B84" w:rsidP="00722AAE">
            <w:pPr>
              <w:spacing w:before="1"/>
              <w:ind w:left="100"/>
              <w:jc w:val="both"/>
              <w:rPr>
                <w:rFonts w:asciiTheme="minorHAnsi" w:eastAsia="Cambria" w:hAnsiTheme="minorHAnsi" w:cstheme="minorHAnsi"/>
                <w:b/>
                <w:sz w:val="22"/>
                <w:szCs w:val="22"/>
              </w:rPr>
            </w:pPr>
            <w:r w:rsidRPr="00885C19">
              <w:rPr>
                <w:rFonts w:asciiTheme="minorHAnsi" w:eastAsia="Cambria" w:hAnsiTheme="minorHAnsi" w:cstheme="minorHAnsi"/>
                <w:b/>
                <w:sz w:val="22"/>
                <w:szCs w:val="22"/>
              </w:rPr>
              <w:t>Databases</w:t>
            </w:r>
          </w:p>
        </w:tc>
        <w:tc>
          <w:tcPr>
            <w:tcW w:w="7588" w:type="dxa"/>
            <w:shd w:val="clear" w:color="auto" w:fill="auto"/>
            <w:tcMar>
              <w:left w:w="83" w:type="dxa"/>
            </w:tcMar>
          </w:tcPr>
          <w:p w:rsidR="00263857" w:rsidRPr="00885C19" w:rsidRDefault="00C14B84" w:rsidP="00722AAE">
            <w:pPr>
              <w:spacing w:before="1"/>
              <w:ind w:left="100"/>
              <w:jc w:val="both"/>
              <w:rPr>
                <w:rFonts w:asciiTheme="minorHAnsi" w:eastAsia="Cambria" w:hAnsiTheme="minorHAnsi" w:cstheme="minorHAnsi"/>
                <w:sz w:val="22"/>
                <w:szCs w:val="22"/>
              </w:rPr>
            </w:pPr>
            <w:proofErr w:type="spellStart"/>
            <w:r w:rsidRPr="00885C19">
              <w:rPr>
                <w:rFonts w:asciiTheme="minorHAnsi" w:eastAsia="Cambria" w:hAnsiTheme="minorHAnsi" w:cstheme="minorHAnsi"/>
                <w:spacing w:val="1"/>
                <w:sz w:val="22"/>
                <w:szCs w:val="22"/>
              </w:rPr>
              <w:t>Mysql,PostgreSql</w:t>
            </w:r>
            <w:proofErr w:type="spellEnd"/>
          </w:p>
        </w:tc>
      </w:tr>
      <w:tr w:rsidR="00263857" w:rsidRPr="00885C19">
        <w:trPr>
          <w:trHeight w:val="238"/>
        </w:trPr>
        <w:tc>
          <w:tcPr>
            <w:tcW w:w="2876" w:type="dxa"/>
            <w:shd w:val="clear" w:color="auto" w:fill="auto"/>
            <w:tcMar>
              <w:left w:w="83" w:type="dxa"/>
            </w:tcMar>
          </w:tcPr>
          <w:p w:rsidR="00263857" w:rsidRPr="00885C19" w:rsidRDefault="00C14B84" w:rsidP="00722AAE">
            <w:pPr>
              <w:spacing w:before="1"/>
              <w:ind w:left="100"/>
              <w:jc w:val="both"/>
              <w:rPr>
                <w:rFonts w:asciiTheme="minorHAnsi" w:eastAsia="Cambria" w:hAnsiTheme="minorHAnsi" w:cstheme="minorHAnsi"/>
                <w:b/>
                <w:sz w:val="22"/>
                <w:szCs w:val="22"/>
              </w:rPr>
            </w:pPr>
            <w:r w:rsidRPr="00885C19">
              <w:rPr>
                <w:rFonts w:asciiTheme="minorHAnsi" w:eastAsia="Cambria" w:hAnsiTheme="minorHAnsi" w:cstheme="minorHAnsi"/>
                <w:b/>
                <w:sz w:val="22"/>
                <w:szCs w:val="22"/>
              </w:rPr>
              <w:t>SFTP/FTP client</w:t>
            </w:r>
          </w:p>
        </w:tc>
        <w:tc>
          <w:tcPr>
            <w:tcW w:w="7588" w:type="dxa"/>
            <w:shd w:val="clear" w:color="auto" w:fill="auto"/>
            <w:tcMar>
              <w:left w:w="83" w:type="dxa"/>
            </w:tcMar>
          </w:tcPr>
          <w:p w:rsidR="00263857" w:rsidRPr="00885C19" w:rsidRDefault="00C14B84" w:rsidP="00722AAE">
            <w:pPr>
              <w:spacing w:before="1"/>
              <w:ind w:left="100"/>
              <w:jc w:val="both"/>
              <w:rPr>
                <w:rFonts w:asciiTheme="minorHAnsi" w:eastAsia="Cambria" w:hAnsiTheme="minorHAnsi" w:cstheme="minorHAnsi"/>
                <w:sz w:val="22"/>
                <w:szCs w:val="22"/>
              </w:rPr>
            </w:pPr>
            <w:r w:rsidRPr="00885C19">
              <w:rPr>
                <w:rFonts w:asciiTheme="minorHAnsi" w:eastAsia="Cambria" w:hAnsiTheme="minorHAnsi" w:cstheme="minorHAnsi"/>
                <w:sz w:val="22"/>
                <w:szCs w:val="22"/>
              </w:rPr>
              <w:t>WINSCP and Putty</w:t>
            </w:r>
          </w:p>
        </w:tc>
      </w:tr>
      <w:tr w:rsidR="00263857" w:rsidRPr="00885C19">
        <w:trPr>
          <w:trHeight w:val="238"/>
        </w:trPr>
        <w:tc>
          <w:tcPr>
            <w:tcW w:w="2876" w:type="dxa"/>
            <w:shd w:val="clear" w:color="auto" w:fill="auto"/>
            <w:tcMar>
              <w:left w:w="83" w:type="dxa"/>
            </w:tcMar>
          </w:tcPr>
          <w:p w:rsidR="00263857" w:rsidRPr="00885C19" w:rsidRDefault="00885C19" w:rsidP="00722AAE">
            <w:pPr>
              <w:spacing w:before="1"/>
              <w:ind w:left="100"/>
              <w:jc w:val="both"/>
              <w:rPr>
                <w:rFonts w:asciiTheme="minorHAnsi" w:eastAsia="Cambria" w:hAnsiTheme="minorHAnsi" w:cstheme="minorHAnsi"/>
                <w:b/>
                <w:sz w:val="22"/>
                <w:szCs w:val="22"/>
              </w:rPr>
            </w:pPr>
            <w:r w:rsidRPr="00885C19">
              <w:rPr>
                <w:rFonts w:asciiTheme="minorHAnsi" w:eastAsia="Cambria" w:hAnsiTheme="minorHAnsi" w:cstheme="minorHAnsi"/>
                <w:b/>
                <w:sz w:val="22"/>
                <w:szCs w:val="22"/>
              </w:rPr>
              <w:t xml:space="preserve">Network </w:t>
            </w:r>
            <w:r w:rsidR="00C14B84" w:rsidRPr="00885C19">
              <w:rPr>
                <w:rFonts w:asciiTheme="minorHAnsi" w:eastAsia="Cambria" w:hAnsiTheme="minorHAnsi" w:cstheme="minorHAnsi"/>
                <w:b/>
                <w:sz w:val="22"/>
                <w:szCs w:val="22"/>
              </w:rPr>
              <w:t>Management Tools</w:t>
            </w:r>
          </w:p>
        </w:tc>
        <w:tc>
          <w:tcPr>
            <w:tcW w:w="7588" w:type="dxa"/>
            <w:shd w:val="clear" w:color="auto" w:fill="auto"/>
            <w:tcMar>
              <w:left w:w="83" w:type="dxa"/>
            </w:tcMar>
          </w:tcPr>
          <w:p w:rsidR="00263857" w:rsidRPr="00885C19" w:rsidRDefault="00C14B84" w:rsidP="00722AAE">
            <w:pPr>
              <w:spacing w:before="1"/>
              <w:ind w:left="100"/>
              <w:jc w:val="both"/>
              <w:rPr>
                <w:rFonts w:asciiTheme="minorHAnsi" w:eastAsia="Cambria" w:hAnsiTheme="minorHAnsi" w:cstheme="minorHAnsi"/>
                <w:sz w:val="22"/>
                <w:szCs w:val="22"/>
              </w:rPr>
            </w:pPr>
            <w:r w:rsidRPr="00885C19">
              <w:rPr>
                <w:rFonts w:asciiTheme="minorHAnsi" w:eastAsia="Cambria" w:hAnsiTheme="minorHAnsi" w:cstheme="minorHAnsi"/>
                <w:sz w:val="22"/>
                <w:szCs w:val="22"/>
              </w:rPr>
              <w:t xml:space="preserve">SVN, GIT, vSphere Client, VMWare vCenter, VMWare Player, </w:t>
            </w:r>
            <w:proofErr w:type="spellStart"/>
            <w:r w:rsidRPr="00885C19">
              <w:rPr>
                <w:rFonts w:asciiTheme="minorHAnsi" w:eastAsia="Cambria" w:hAnsiTheme="minorHAnsi" w:cstheme="minorHAnsi"/>
                <w:sz w:val="22"/>
                <w:szCs w:val="22"/>
              </w:rPr>
              <w:t>ESXi</w:t>
            </w:r>
            <w:proofErr w:type="spellEnd"/>
          </w:p>
        </w:tc>
      </w:tr>
      <w:tr w:rsidR="00263857" w:rsidRPr="00885C19">
        <w:trPr>
          <w:trHeight w:val="478"/>
        </w:trPr>
        <w:tc>
          <w:tcPr>
            <w:tcW w:w="2876" w:type="dxa"/>
            <w:shd w:val="clear" w:color="auto" w:fill="auto"/>
            <w:tcMar>
              <w:left w:w="83" w:type="dxa"/>
            </w:tcMar>
          </w:tcPr>
          <w:p w:rsidR="00263857" w:rsidRPr="00885C19" w:rsidRDefault="00C14B84" w:rsidP="00722AAE">
            <w:pPr>
              <w:spacing w:before="1"/>
              <w:ind w:left="100"/>
              <w:jc w:val="both"/>
              <w:rPr>
                <w:rFonts w:asciiTheme="minorHAnsi" w:eastAsia="Cambria" w:hAnsiTheme="minorHAnsi" w:cstheme="minorHAnsi"/>
                <w:b/>
                <w:sz w:val="22"/>
                <w:szCs w:val="22"/>
              </w:rPr>
            </w:pPr>
            <w:r w:rsidRPr="00885C19">
              <w:rPr>
                <w:rFonts w:asciiTheme="minorHAnsi" w:eastAsia="Cambria" w:hAnsiTheme="minorHAnsi" w:cstheme="minorHAnsi"/>
                <w:b/>
                <w:sz w:val="22"/>
                <w:szCs w:val="22"/>
              </w:rPr>
              <w:t>Other Tools</w:t>
            </w:r>
          </w:p>
        </w:tc>
        <w:tc>
          <w:tcPr>
            <w:tcW w:w="7588" w:type="dxa"/>
            <w:shd w:val="clear" w:color="auto" w:fill="auto"/>
            <w:tcMar>
              <w:left w:w="83" w:type="dxa"/>
            </w:tcMar>
          </w:tcPr>
          <w:p w:rsidR="00263857" w:rsidRPr="00885C19" w:rsidRDefault="00C14B84" w:rsidP="00722AAE">
            <w:pPr>
              <w:spacing w:before="1"/>
              <w:ind w:left="100"/>
              <w:jc w:val="both"/>
              <w:rPr>
                <w:rFonts w:asciiTheme="minorHAnsi" w:eastAsia="Cambria" w:hAnsiTheme="minorHAnsi" w:cstheme="minorHAnsi"/>
                <w:sz w:val="22"/>
                <w:szCs w:val="22"/>
              </w:rPr>
            </w:pPr>
            <w:r w:rsidRPr="00885C19">
              <w:rPr>
                <w:rFonts w:asciiTheme="minorHAnsi" w:eastAsia="Cambria" w:hAnsiTheme="minorHAnsi" w:cstheme="minorHAnsi"/>
                <w:sz w:val="22"/>
                <w:szCs w:val="22"/>
              </w:rPr>
              <w:t xml:space="preserve">Eclipse, Advanced Rest Client, Windows Event explorer, </w:t>
            </w:r>
            <w:proofErr w:type="spellStart"/>
            <w:r w:rsidRPr="00885C19">
              <w:rPr>
                <w:rFonts w:asciiTheme="minorHAnsi" w:eastAsia="Cambria" w:hAnsiTheme="minorHAnsi" w:cstheme="minorHAnsi"/>
                <w:sz w:val="22"/>
                <w:szCs w:val="22"/>
              </w:rPr>
              <w:t>mysql</w:t>
            </w:r>
            <w:proofErr w:type="spellEnd"/>
            <w:r w:rsidR="00885C19"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z w:val="22"/>
                <w:szCs w:val="22"/>
              </w:rPr>
              <w:t>client, MS-Office</w:t>
            </w:r>
          </w:p>
        </w:tc>
      </w:tr>
      <w:tr w:rsidR="00263857" w:rsidRPr="00885C19">
        <w:trPr>
          <w:trHeight w:val="478"/>
        </w:trPr>
        <w:tc>
          <w:tcPr>
            <w:tcW w:w="2876" w:type="dxa"/>
            <w:shd w:val="clear" w:color="auto" w:fill="auto"/>
            <w:tcMar>
              <w:left w:w="83" w:type="dxa"/>
            </w:tcMar>
          </w:tcPr>
          <w:p w:rsidR="00263857" w:rsidRPr="00885C19" w:rsidRDefault="00C14B84" w:rsidP="00722AAE">
            <w:pPr>
              <w:spacing w:before="1"/>
              <w:ind w:left="100"/>
              <w:jc w:val="both"/>
              <w:rPr>
                <w:rFonts w:asciiTheme="minorHAnsi" w:eastAsia="Cambria" w:hAnsiTheme="minorHAnsi" w:cstheme="minorHAnsi"/>
                <w:b/>
                <w:sz w:val="22"/>
                <w:szCs w:val="22"/>
              </w:rPr>
            </w:pPr>
            <w:r w:rsidRPr="00885C19">
              <w:rPr>
                <w:rFonts w:asciiTheme="minorHAnsi" w:eastAsia="Cambria" w:hAnsiTheme="minorHAnsi" w:cstheme="minorHAnsi"/>
                <w:b/>
                <w:sz w:val="22"/>
                <w:szCs w:val="22"/>
              </w:rPr>
              <w:t>Management Tools</w:t>
            </w:r>
          </w:p>
        </w:tc>
        <w:tc>
          <w:tcPr>
            <w:tcW w:w="7588" w:type="dxa"/>
            <w:shd w:val="clear" w:color="auto" w:fill="auto"/>
            <w:tcMar>
              <w:left w:w="83" w:type="dxa"/>
            </w:tcMar>
          </w:tcPr>
          <w:p w:rsidR="00263857" w:rsidRPr="00885C19" w:rsidRDefault="00C14B84" w:rsidP="00722AAE">
            <w:pPr>
              <w:spacing w:before="1"/>
              <w:ind w:left="100"/>
              <w:jc w:val="both"/>
              <w:rPr>
                <w:rFonts w:asciiTheme="minorHAnsi" w:eastAsia="Cambria" w:hAnsiTheme="minorHAnsi" w:cstheme="minorHAnsi"/>
                <w:sz w:val="22"/>
                <w:szCs w:val="22"/>
              </w:rPr>
            </w:pPr>
            <w:r w:rsidRPr="00885C19">
              <w:rPr>
                <w:rFonts w:asciiTheme="minorHAnsi" w:eastAsia="Cambria" w:hAnsiTheme="minorHAnsi" w:cstheme="minorHAnsi"/>
                <w:sz w:val="22"/>
                <w:szCs w:val="22"/>
              </w:rPr>
              <w:t>JIRA</w:t>
            </w:r>
            <w:r w:rsidR="00CC131A" w:rsidRPr="00885C19">
              <w:rPr>
                <w:rFonts w:asciiTheme="minorHAnsi" w:eastAsia="Cambria" w:hAnsiTheme="minorHAnsi" w:cstheme="minorHAnsi"/>
                <w:sz w:val="22"/>
                <w:szCs w:val="22"/>
              </w:rPr>
              <w:t>, JAMA, Clear Quest</w:t>
            </w:r>
          </w:p>
        </w:tc>
      </w:tr>
    </w:tbl>
    <w:p w:rsidR="00263857" w:rsidRDefault="00263857" w:rsidP="00722AAE">
      <w:pPr>
        <w:spacing w:line="276" w:lineRule="auto"/>
        <w:ind w:left="360"/>
        <w:jc w:val="both"/>
        <w:rPr>
          <w:rFonts w:asciiTheme="minorHAnsi" w:hAnsiTheme="minorHAnsi" w:cstheme="minorHAnsi"/>
          <w:color w:val="000000"/>
          <w:sz w:val="22"/>
          <w:szCs w:val="22"/>
        </w:rPr>
      </w:pPr>
    </w:p>
    <w:p w:rsidR="00885C19" w:rsidRPr="00885C19" w:rsidRDefault="00885C19" w:rsidP="00722AAE">
      <w:pPr>
        <w:spacing w:line="276" w:lineRule="auto"/>
        <w:ind w:left="360"/>
        <w:jc w:val="both"/>
        <w:rPr>
          <w:rFonts w:asciiTheme="minorHAnsi" w:hAnsiTheme="minorHAnsi" w:cstheme="minorHAnsi"/>
          <w:color w:val="000000"/>
          <w:sz w:val="22"/>
          <w:szCs w:val="22"/>
        </w:rPr>
      </w:pPr>
    </w:p>
    <w:p w:rsidR="00263857" w:rsidRPr="00885C19" w:rsidRDefault="00C14B84" w:rsidP="00722AAE">
      <w:pPr>
        <w:tabs>
          <w:tab w:val="left" w:pos="7290"/>
          <w:tab w:val="left" w:pos="7995"/>
          <w:tab w:val="left" w:pos="8745"/>
          <w:tab w:val="left" w:pos="9450"/>
          <w:tab w:val="right" w:pos="10700"/>
        </w:tabs>
        <w:spacing w:line="360" w:lineRule="exact"/>
        <w:ind w:left="2355"/>
        <w:jc w:val="both"/>
        <w:rPr>
          <w:rFonts w:asciiTheme="minorHAnsi" w:hAnsiTheme="minorHAnsi" w:cstheme="minorHAnsi"/>
          <w:color w:val="000000"/>
          <w:sz w:val="22"/>
          <w:szCs w:val="22"/>
        </w:rPr>
      </w:pPr>
      <w:r w:rsidRPr="00885C19">
        <w:rPr>
          <w:rFonts w:asciiTheme="minorHAnsi" w:eastAsia="Calibri" w:hAnsiTheme="minorHAnsi" w:cstheme="minorHAnsi"/>
          <w:b/>
          <w:spacing w:val="3"/>
          <w:w w:val="99"/>
          <w:sz w:val="22"/>
          <w:szCs w:val="22"/>
        </w:rPr>
        <w:lastRenderedPageBreak/>
        <w:t>I</w:t>
      </w:r>
      <w:r w:rsidRPr="00885C19">
        <w:rPr>
          <w:rFonts w:asciiTheme="minorHAnsi" w:eastAsia="Calibri" w:hAnsiTheme="minorHAnsi" w:cstheme="minorHAnsi"/>
          <w:b/>
          <w:sz w:val="22"/>
          <w:szCs w:val="22"/>
        </w:rPr>
        <w:t xml:space="preserve">NTERNSHIP PROJECT </w:t>
      </w:r>
      <w:r w:rsidRPr="00885C19">
        <w:rPr>
          <w:rFonts w:asciiTheme="minorHAnsi" w:eastAsia="Calibri" w:hAnsiTheme="minorHAnsi" w:cstheme="minorHAnsi"/>
          <w:b/>
          <w:sz w:val="22"/>
          <w:szCs w:val="22"/>
        </w:rPr>
        <w:tab/>
      </w:r>
      <w:r w:rsidRPr="00885C19">
        <w:rPr>
          <w:rFonts w:asciiTheme="minorHAnsi" w:eastAsia="Calibri" w:hAnsiTheme="minorHAnsi" w:cstheme="minorHAnsi"/>
          <w:b/>
          <w:sz w:val="22"/>
          <w:szCs w:val="22"/>
        </w:rPr>
        <w:tab/>
      </w:r>
      <w:r w:rsidRPr="00885C19">
        <w:rPr>
          <w:rFonts w:asciiTheme="minorHAnsi" w:eastAsia="Calibri" w:hAnsiTheme="minorHAnsi" w:cstheme="minorHAnsi"/>
          <w:b/>
          <w:sz w:val="22"/>
          <w:szCs w:val="22"/>
        </w:rPr>
        <w:tab/>
      </w:r>
      <w:r w:rsidRPr="00885C19">
        <w:rPr>
          <w:rFonts w:asciiTheme="minorHAnsi" w:eastAsia="Calibri" w:hAnsiTheme="minorHAnsi" w:cstheme="minorHAnsi"/>
          <w:b/>
          <w:sz w:val="22"/>
          <w:szCs w:val="22"/>
        </w:rPr>
        <w:tab/>
      </w:r>
      <w:r w:rsidRPr="00885C19">
        <w:rPr>
          <w:rFonts w:asciiTheme="minorHAnsi" w:eastAsia="Calibri" w:hAnsiTheme="minorHAnsi" w:cstheme="minorHAnsi"/>
          <w:b/>
          <w:sz w:val="22"/>
          <w:szCs w:val="22"/>
        </w:rPr>
        <w:tab/>
      </w:r>
    </w:p>
    <w:p w:rsidR="00263857" w:rsidRPr="00885C19" w:rsidRDefault="00263857" w:rsidP="00722AAE">
      <w:pPr>
        <w:pStyle w:val="ListParagraph"/>
        <w:rPr>
          <w:rFonts w:asciiTheme="minorHAnsi" w:hAnsiTheme="minorHAnsi" w:cstheme="minorHAnsi"/>
          <w:color w:val="000000"/>
          <w:sz w:val="22"/>
          <w:szCs w:val="22"/>
        </w:rPr>
      </w:pPr>
    </w:p>
    <w:p w:rsidR="00263857" w:rsidRPr="00885C19" w:rsidRDefault="00C14B84" w:rsidP="00722AAE">
      <w:pPr>
        <w:pStyle w:val="ListParagraph"/>
        <w:numPr>
          <w:ilvl w:val="0"/>
          <w:numId w:val="4"/>
        </w:numPr>
        <w:rPr>
          <w:rFonts w:asciiTheme="minorHAnsi" w:hAnsiTheme="minorHAnsi" w:cstheme="minorHAnsi"/>
          <w:color w:val="000000"/>
          <w:sz w:val="22"/>
          <w:szCs w:val="22"/>
        </w:rPr>
      </w:pPr>
      <w:r w:rsidRPr="00885C19">
        <w:rPr>
          <w:rFonts w:asciiTheme="minorHAnsi" w:hAnsiTheme="minorHAnsi" w:cstheme="minorHAnsi"/>
          <w:color w:val="000000"/>
          <w:sz w:val="22"/>
          <w:szCs w:val="22"/>
        </w:rPr>
        <w:t xml:space="preserve">Genetic Algorithm Toolbox similar to </w:t>
      </w:r>
      <w:proofErr w:type="spellStart"/>
      <w:r w:rsidRPr="00885C19">
        <w:rPr>
          <w:rFonts w:asciiTheme="minorHAnsi" w:hAnsiTheme="minorHAnsi" w:cstheme="minorHAnsi"/>
          <w:color w:val="000000"/>
          <w:sz w:val="22"/>
          <w:szCs w:val="22"/>
        </w:rPr>
        <w:t>Matlab</w:t>
      </w:r>
      <w:proofErr w:type="spellEnd"/>
      <w:r w:rsidRPr="00885C19">
        <w:rPr>
          <w:rFonts w:asciiTheme="minorHAnsi" w:hAnsiTheme="minorHAnsi" w:cstheme="minorHAnsi"/>
          <w:color w:val="000000"/>
          <w:sz w:val="22"/>
          <w:szCs w:val="22"/>
        </w:rPr>
        <w:t xml:space="preserve"> GA tool and solving many real world problems like TSP</w:t>
      </w:r>
    </w:p>
    <w:p w:rsidR="00263857" w:rsidRPr="00885C19" w:rsidRDefault="00C14B84" w:rsidP="00722AAE">
      <w:pPr>
        <w:tabs>
          <w:tab w:val="left" w:pos="8505"/>
        </w:tabs>
        <w:spacing w:line="360" w:lineRule="exact"/>
        <w:ind w:left="2355"/>
        <w:jc w:val="both"/>
        <w:rPr>
          <w:rFonts w:asciiTheme="minorHAnsi" w:eastAsia="Calibri" w:hAnsiTheme="minorHAnsi" w:cstheme="minorHAnsi"/>
          <w:sz w:val="22"/>
          <w:szCs w:val="22"/>
        </w:rPr>
      </w:pPr>
      <w:r w:rsidRPr="00885C19">
        <w:rPr>
          <w:rFonts w:asciiTheme="minorHAnsi" w:eastAsia="Calibri" w:hAnsiTheme="minorHAnsi" w:cstheme="minorHAnsi"/>
          <w:b/>
          <w:spacing w:val="6"/>
          <w:w w:val="99"/>
          <w:sz w:val="22"/>
          <w:szCs w:val="22"/>
        </w:rPr>
        <w:t xml:space="preserve">                         O</w:t>
      </w:r>
      <w:r w:rsidRPr="00885C19">
        <w:rPr>
          <w:rFonts w:asciiTheme="minorHAnsi" w:eastAsia="Calibri" w:hAnsiTheme="minorHAnsi" w:cstheme="minorHAnsi"/>
          <w:b/>
          <w:spacing w:val="2"/>
          <w:sz w:val="22"/>
          <w:szCs w:val="22"/>
        </w:rPr>
        <w:t>R</w:t>
      </w:r>
      <w:r w:rsidRPr="00885C19">
        <w:rPr>
          <w:rFonts w:asciiTheme="minorHAnsi" w:eastAsia="Calibri" w:hAnsiTheme="minorHAnsi" w:cstheme="minorHAnsi"/>
          <w:b/>
          <w:spacing w:val="3"/>
          <w:sz w:val="22"/>
          <w:szCs w:val="22"/>
        </w:rPr>
        <w:t>G</w:t>
      </w:r>
      <w:r w:rsidRPr="00885C19">
        <w:rPr>
          <w:rFonts w:asciiTheme="minorHAnsi" w:eastAsia="Calibri" w:hAnsiTheme="minorHAnsi" w:cstheme="minorHAnsi"/>
          <w:b/>
          <w:spacing w:val="1"/>
          <w:sz w:val="22"/>
          <w:szCs w:val="22"/>
        </w:rPr>
        <w:t>AN</w:t>
      </w:r>
      <w:r w:rsidRPr="00885C19">
        <w:rPr>
          <w:rFonts w:asciiTheme="minorHAnsi" w:eastAsia="Calibri" w:hAnsiTheme="minorHAnsi" w:cstheme="minorHAnsi"/>
          <w:b/>
          <w:spacing w:val="2"/>
          <w:sz w:val="22"/>
          <w:szCs w:val="22"/>
        </w:rPr>
        <w:t>I</w:t>
      </w:r>
      <w:r w:rsidRPr="00885C19">
        <w:rPr>
          <w:rFonts w:asciiTheme="minorHAnsi" w:eastAsia="Calibri" w:hAnsiTheme="minorHAnsi" w:cstheme="minorHAnsi"/>
          <w:b/>
          <w:spacing w:val="3"/>
          <w:sz w:val="22"/>
          <w:szCs w:val="22"/>
        </w:rPr>
        <w:t>S</w:t>
      </w:r>
      <w:r w:rsidRPr="00885C19">
        <w:rPr>
          <w:rFonts w:asciiTheme="minorHAnsi" w:eastAsia="Calibri" w:hAnsiTheme="minorHAnsi" w:cstheme="minorHAnsi"/>
          <w:b/>
          <w:spacing w:val="1"/>
          <w:sz w:val="22"/>
          <w:szCs w:val="22"/>
        </w:rPr>
        <w:t>A</w:t>
      </w:r>
      <w:r w:rsidRPr="00885C19">
        <w:rPr>
          <w:rFonts w:asciiTheme="minorHAnsi" w:eastAsia="Calibri" w:hAnsiTheme="minorHAnsi" w:cstheme="minorHAnsi"/>
          <w:b/>
          <w:spacing w:val="2"/>
          <w:sz w:val="22"/>
          <w:szCs w:val="22"/>
        </w:rPr>
        <w:t>TI</w:t>
      </w:r>
      <w:r w:rsidRPr="00885C19">
        <w:rPr>
          <w:rFonts w:asciiTheme="minorHAnsi" w:eastAsia="Calibri" w:hAnsiTheme="minorHAnsi" w:cstheme="minorHAnsi"/>
          <w:b/>
          <w:spacing w:val="3"/>
          <w:sz w:val="22"/>
          <w:szCs w:val="22"/>
        </w:rPr>
        <w:t>O</w:t>
      </w:r>
      <w:r w:rsidRPr="00885C19">
        <w:rPr>
          <w:rFonts w:asciiTheme="minorHAnsi" w:eastAsia="Calibri" w:hAnsiTheme="minorHAnsi" w:cstheme="minorHAnsi"/>
          <w:b/>
          <w:spacing w:val="1"/>
          <w:sz w:val="22"/>
          <w:szCs w:val="22"/>
        </w:rPr>
        <w:t>NA</w:t>
      </w:r>
      <w:r w:rsidRPr="00885C19">
        <w:rPr>
          <w:rFonts w:asciiTheme="minorHAnsi" w:eastAsia="Calibri" w:hAnsiTheme="minorHAnsi" w:cstheme="minorHAnsi"/>
          <w:b/>
          <w:sz w:val="22"/>
          <w:szCs w:val="22"/>
        </w:rPr>
        <w:t>L</w:t>
      </w:r>
      <w:r w:rsidR="00885C19" w:rsidRPr="00885C19">
        <w:rPr>
          <w:rFonts w:asciiTheme="minorHAnsi" w:eastAsia="Calibri" w:hAnsiTheme="minorHAnsi" w:cstheme="minorHAnsi"/>
          <w:b/>
          <w:sz w:val="22"/>
          <w:szCs w:val="22"/>
        </w:rPr>
        <w:t xml:space="preserve"> </w:t>
      </w:r>
      <w:r w:rsidRPr="00885C19">
        <w:rPr>
          <w:rFonts w:asciiTheme="minorHAnsi" w:eastAsia="Calibri" w:hAnsiTheme="minorHAnsi" w:cstheme="minorHAnsi"/>
          <w:b/>
          <w:spacing w:val="3"/>
          <w:w w:val="99"/>
          <w:sz w:val="22"/>
          <w:szCs w:val="22"/>
        </w:rPr>
        <w:t>E</w:t>
      </w:r>
      <w:r w:rsidRPr="00885C19">
        <w:rPr>
          <w:rFonts w:asciiTheme="minorHAnsi" w:eastAsia="Calibri" w:hAnsiTheme="minorHAnsi" w:cstheme="minorHAnsi"/>
          <w:b/>
          <w:spacing w:val="1"/>
          <w:sz w:val="22"/>
          <w:szCs w:val="22"/>
        </w:rPr>
        <w:t>X</w:t>
      </w:r>
      <w:r w:rsidRPr="00885C19">
        <w:rPr>
          <w:rFonts w:asciiTheme="minorHAnsi" w:eastAsia="Calibri" w:hAnsiTheme="minorHAnsi" w:cstheme="minorHAnsi"/>
          <w:b/>
          <w:spacing w:val="2"/>
          <w:sz w:val="22"/>
          <w:szCs w:val="22"/>
        </w:rPr>
        <w:t>P</w:t>
      </w:r>
      <w:r w:rsidRPr="00885C19">
        <w:rPr>
          <w:rFonts w:asciiTheme="minorHAnsi" w:eastAsia="Calibri" w:hAnsiTheme="minorHAnsi" w:cstheme="minorHAnsi"/>
          <w:b/>
          <w:spacing w:val="3"/>
          <w:sz w:val="22"/>
          <w:szCs w:val="22"/>
        </w:rPr>
        <w:t>E</w:t>
      </w:r>
      <w:r w:rsidRPr="00885C19">
        <w:rPr>
          <w:rFonts w:asciiTheme="minorHAnsi" w:eastAsia="Calibri" w:hAnsiTheme="minorHAnsi" w:cstheme="minorHAnsi"/>
          <w:b/>
          <w:spacing w:val="2"/>
          <w:sz w:val="22"/>
          <w:szCs w:val="22"/>
        </w:rPr>
        <w:t>R</w:t>
      </w:r>
      <w:r w:rsidRPr="00885C19">
        <w:rPr>
          <w:rFonts w:asciiTheme="minorHAnsi" w:eastAsia="Calibri" w:hAnsiTheme="minorHAnsi" w:cstheme="minorHAnsi"/>
          <w:b/>
          <w:sz w:val="22"/>
          <w:szCs w:val="22"/>
        </w:rPr>
        <w:t>I</w:t>
      </w:r>
      <w:r w:rsidRPr="00885C19">
        <w:rPr>
          <w:rFonts w:asciiTheme="minorHAnsi" w:eastAsia="Calibri" w:hAnsiTheme="minorHAnsi" w:cstheme="minorHAnsi"/>
          <w:b/>
          <w:spacing w:val="3"/>
          <w:sz w:val="22"/>
          <w:szCs w:val="22"/>
        </w:rPr>
        <w:t>E</w:t>
      </w:r>
      <w:r w:rsidRPr="00885C19">
        <w:rPr>
          <w:rFonts w:asciiTheme="minorHAnsi" w:eastAsia="Calibri" w:hAnsiTheme="minorHAnsi" w:cstheme="minorHAnsi"/>
          <w:b/>
          <w:spacing w:val="1"/>
          <w:sz w:val="22"/>
          <w:szCs w:val="22"/>
        </w:rPr>
        <w:t>N</w:t>
      </w:r>
      <w:r w:rsidRPr="00885C19">
        <w:rPr>
          <w:rFonts w:asciiTheme="minorHAnsi" w:eastAsia="Calibri" w:hAnsiTheme="minorHAnsi" w:cstheme="minorHAnsi"/>
          <w:b/>
          <w:sz w:val="22"/>
          <w:szCs w:val="22"/>
        </w:rPr>
        <w:t>CE</w:t>
      </w:r>
      <w:r w:rsidRPr="00885C19">
        <w:rPr>
          <w:rFonts w:asciiTheme="minorHAnsi" w:eastAsia="Calibri" w:hAnsiTheme="minorHAnsi" w:cstheme="minorHAnsi"/>
          <w:b/>
          <w:sz w:val="22"/>
          <w:szCs w:val="22"/>
        </w:rPr>
        <w:tab/>
      </w:r>
    </w:p>
    <w:p w:rsidR="00263857" w:rsidRPr="00885C19" w:rsidRDefault="00C14B84" w:rsidP="00722AAE">
      <w:pPr>
        <w:tabs>
          <w:tab w:val="left" w:pos="8505"/>
        </w:tabs>
        <w:jc w:val="both"/>
        <w:rPr>
          <w:rFonts w:asciiTheme="minorHAnsi" w:hAnsiTheme="minorHAnsi" w:cstheme="minorHAnsi"/>
          <w:color w:val="000000"/>
          <w:sz w:val="22"/>
          <w:szCs w:val="22"/>
        </w:rPr>
      </w:pPr>
      <w:r w:rsidRPr="00885C19">
        <w:rPr>
          <w:rFonts w:asciiTheme="minorHAnsi" w:hAnsiTheme="minorHAnsi" w:cstheme="minorHAnsi"/>
          <w:color w:val="000000"/>
          <w:sz w:val="22"/>
          <w:szCs w:val="22"/>
        </w:rPr>
        <w:tab/>
      </w:r>
    </w:p>
    <w:p w:rsidR="00263857" w:rsidRPr="00885C19" w:rsidRDefault="00C14B84" w:rsidP="00722AAE">
      <w:pPr>
        <w:spacing w:before="31"/>
        <w:ind w:left="100"/>
        <w:jc w:val="both"/>
        <w:rPr>
          <w:rFonts w:asciiTheme="minorHAnsi" w:eastAsia="Cambria" w:hAnsiTheme="minorHAnsi" w:cstheme="minorHAnsi"/>
          <w:sz w:val="22"/>
          <w:szCs w:val="22"/>
        </w:rPr>
      </w:pPr>
      <w:r w:rsidRPr="00885C19">
        <w:rPr>
          <w:rFonts w:asciiTheme="minorHAnsi" w:eastAsia="Cambria" w:hAnsiTheme="minorHAnsi" w:cstheme="minorHAnsi"/>
          <w:b/>
          <w:spacing w:val="1"/>
          <w:sz w:val="22"/>
          <w:szCs w:val="22"/>
        </w:rPr>
        <w:t>S</w:t>
      </w:r>
      <w:r w:rsidRPr="00885C19">
        <w:rPr>
          <w:rFonts w:asciiTheme="minorHAnsi" w:eastAsia="Cambria" w:hAnsiTheme="minorHAnsi" w:cstheme="minorHAnsi"/>
          <w:b/>
          <w:sz w:val="22"/>
          <w:szCs w:val="22"/>
        </w:rPr>
        <w:t>ince October’</w:t>
      </w:r>
      <w:r w:rsidRPr="00885C19">
        <w:rPr>
          <w:rFonts w:asciiTheme="minorHAnsi" w:eastAsia="Cambria" w:hAnsiTheme="minorHAnsi" w:cstheme="minorHAnsi"/>
          <w:b/>
          <w:spacing w:val="2"/>
          <w:sz w:val="22"/>
          <w:szCs w:val="22"/>
        </w:rPr>
        <w:t>15</w:t>
      </w:r>
      <w:r w:rsidRPr="00885C19">
        <w:rPr>
          <w:rFonts w:asciiTheme="minorHAnsi" w:eastAsia="Cambria" w:hAnsiTheme="minorHAnsi" w:cstheme="minorHAnsi"/>
          <w:b/>
          <w:sz w:val="22"/>
          <w:szCs w:val="22"/>
        </w:rPr>
        <w:t>w</w:t>
      </w:r>
      <w:r w:rsidRPr="00885C19">
        <w:rPr>
          <w:rFonts w:asciiTheme="minorHAnsi" w:eastAsia="Cambria" w:hAnsiTheme="minorHAnsi" w:cstheme="minorHAnsi"/>
          <w:b/>
          <w:spacing w:val="-1"/>
          <w:sz w:val="22"/>
          <w:szCs w:val="22"/>
        </w:rPr>
        <w:t>it</w:t>
      </w:r>
      <w:r w:rsidRPr="00885C19">
        <w:rPr>
          <w:rFonts w:asciiTheme="minorHAnsi" w:eastAsia="Cambria" w:hAnsiTheme="minorHAnsi" w:cstheme="minorHAnsi"/>
          <w:b/>
          <w:sz w:val="22"/>
          <w:szCs w:val="22"/>
        </w:rPr>
        <w:t>h</w:t>
      </w:r>
      <w:r w:rsidR="00885C19" w:rsidRPr="00885C19">
        <w:rPr>
          <w:rFonts w:asciiTheme="minorHAnsi" w:eastAsia="Cambria" w:hAnsiTheme="minorHAnsi" w:cstheme="minorHAnsi"/>
          <w:b/>
          <w:sz w:val="22"/>
          <w:szCs w:val="22"/>
        </w:rPr>
        <w:t xml:space="preserve"> </w:t>
      </w:r>
      <w:proofErr w:type="spellStart"/>
      <w:r w:rsidRPr="00885C19">
        <w:rPr>
          <w:rFonts w:asciiTheme="minorHAnsi" w:eastAsia="Cambria" w:hAnsiTheme="minorHAnsi" w:cstheme="minorHAnsi"/>
          <w:b/>
          <w:spacing w:val="2"/>
          <w:sz w:val="22"/>
          <w:szCs w:val="22"/>
        </w:rPr>
        <w:t>Agiliad</w:t>
      </w:r>
      <w:proofErr w:type="spellEnd"/>
      <w:r w:rsidRPr="00885C19">
        <w:rPr>
          <w:rFonts w:asciiTheme="minorHAnsi" w:eastAsia="Cambria" w:hAnsiTheme="minorHAnsi" w:cstheme="minorHAnsi"/>
          <w:b/>
          <w:spacing w:val="2"/>
          <w:sz w:val="22"/>
          <w:szCs w:val="22"/>
        </w:rPr>
        <w:t xml:space="preserve"> Technologies</w:t>
      </w:r>
      <w:r w:rsidRPr="00885C19">
        <w:rPr>
          <w:rFonts w:asciiTheme="minorHAnsi" w:eastAsia="Cambria" w:hAnsiTheme="minorHAnsi" w:cstheme="minorHAnsi"/>
          <w:b/>
          <w:sz w:val="22"/>
          <w:szCs w:val="22"/>
        </w:rPr>
        <w:t>,</w:t>
      </w:r>
      <w:r w:rsidR="00885C19" w:rsidRPr="00885C19">
        <w:rPr>
          <w:rFonts w:asciiTheme="minorHAnsi" w:eastAsia="Cambria" w:hAnsiTheme="minorHAnsi" w:cstheme="minorHAnsi"/>
          <w:b/>
          <w:sz w:val="22"/>
          <w:szCs w:val="22"/>
        </w:rPr>
        <w:t xml:space="preserve"> </w:t>
      </w:r>
      <w:proofErr w:type="spellStart"/>
      <w:r w:rsidRPr="00885C19">
        <w:rPr>
          <w:rFonts w:asciiTheme="minorHAnsi" w:eastAsia="Cambria" w:hAnsiTheme="minorHAnsi" w:cstheme="minorHAnsi"/>
          <w:b/>
          <w:spacing w:val="2"/>
          <w:sz w:val="22"/>
          <w:szCs w:val="22"/>
        </w:rPr>
        <w:t>Noida</w:t>
      </w:r>
      <w:proofErr w:type="spellEnd"/>
      <w:r w:rsidR="00885C19" w:rsidRPr="00885C19">
        <w:rPr>
          <w:rFonts w:asciiTheme="minorHAnsi" w:eastAsia="Cambria" w:hAnsiTheme="minorHAnsi" w:cstheme="minorHAnsi"/>
          <w:b/>
          <w:spacing w:val="2"/>
          <w:sz w:val="22"/>
          <w:szCs w:val="22"/>
        </w:rPr>
        <w:t xml:space="preserve"> </w:t>
      </w:r>
      <w:r w:rsidRPr="00885C19">
        <w:rPr>
          <w:rFonts w:asciiTheme="minorHAnsi" w:eastAsia="Cambria" w:hAnsiTheme="minorHAnsi" w:cstheme="minorHAnsi"/>
          <w:b/>
          <w:spacing w:val="-1"/>
          <w:sz w:val="22"/>
          <w:szCs w:val="22"/>
        </w:rPr>
        <w:t>a</w:t>
      </w:r>
      <w:r w:rsidRPr="00885C19">
        <w:rPr>
          <w:rFonts w:asciiTheme="minorHAnsi" w:eastAsia="Cambria" w:hAnsiTheme="minorHAnsi" w:cstheme="minorHAnsi"/>
          <w:b/>
          <w:sz w:val="22"/>
          <w:szCs w:val="22"/>
        </w:rPr>
        <w:t>s</w:t>
      </w:r>
      <w:r w:rsidR="00885C19" w:rsidRPr="00885C19">
        <w:rPr>
          <w:rFonts w:asciiTheme="minorHAnsi" w:eastAsia="Cambria" w:hAnsiTheme="minorHAnsi" w:cstheme="minorHAnsi"/>
          <w:b/>
          <w:sz w:val="22"/>
          <w:szCs w:val="22"/>
        </w:rPr>
        <w:t xml:space="preserve"> </w:t>
      </w:r>
      <w:r w:rsidRPr="00885C19">
        <w:rPr>
          <w:rFonts w:asciiTheme="minorHAnsi" w:eastAsia="Cambria" w:hAnsiTheme="minorHAnsi" w:cstheme="minorHAnsi"/>
          <w:b/>
          <w:spacing w:val="3"/>
          <w:sz w:val="22"/>
          <w:szCs w:val="22"/>
        </w:rPr>
        <w:t>Software Engineer</w:t>
      </w:r>
    </w:p>
    <w:p w:rsidR="00263857" w:rsidRPr="00885C19" w:rsidRDefault="00263857" w:rsidP="00722AAE">
      <w:pPr>
        <w:spacing w:before="16" w:line="220" w:lineRule="exact"/>
        <w:jc w:val="both"/>
        <w:rPr>
          <w:rFonts w:asciiTheme="minorHAnsi" w:hAnsiTheme="minorHAnsi" w:cstheme="minorHAnsi"/>
          <w:sz w:val="22"/>
          <w:szCs w:val="22"/>
        </w:rPr>
      </w:pPr>
    </w:p>
    <w:p w:rsidR="00263857" w:rsidRPr="00885C19" w:rsidRDefault="00C14B84" w:rsidP="00722AAE">
      <w:pPr>
        <w:ind w:left="100"/>
        <w:jc w:val="both"/>
        <w:rPr>
          <w:rFonts w:asciiTheme="minorHAnsi" w:eastAsia="Cambria" w:hAnsiTheme="minorHAnsi" w:cstheme="minorHAnsi"/>
          <w:b/>
          <w:sz w:val="22"/>
          <w:szCs w:val="22"/>
        </w:rPr>
      </w:pPr>
      <w:r w:rsidRPr="00885C19">
        <w:rPr>
          <w:rFonts w:asciiTheme="minorHAnsi" w:eastAsia="Cambria" w:hAnsiTheme="minorHAnsi" w:cstheme="minorHAnsi"/>
          <w:b/>
          <w:spacing w:val="1"/>
          <w:sz w:val="22"/>
          <w:szCs w:val="22"/>
        </w:rPr>
        <w:t>S</w:t>
      </w:r>
      <w:r w:rsidRPr="00885C19">
        <w:rPr>
          <w:rFonts w:asciiTheme="minorHAnsi" w:eastAsia="Cambria" w:hAnsiTheme="minorHAnsi" w:cstheme="minorHAnsi"/>
          <w:b/>
          <w:sz w:val="22"/>
          <w:szCs w:val="22"/>
        </w:rPr>
        <w:t>ig</w:t>
      </w:r>
      <w:r w:rsidRPr="00885C19">
        <w:rPr>
          <w:rFonts w:asciiTheme="minorHAnsi" w:eastAsia="Cambria" w:hAnsiTheme="minorHAnsi" w:cstheme="minorHAnsi"/>
          <w:b/>
          <w:spacing w:val="-1"/>
          <w:sz w:val="22"/>
          <w:szCs w:val="22"/>
        </w:rPr>
        <w:t>n</w:t>
      </w:r>
      <w:r w:rsidRPr="00885C19">
        <w:rPr>
          <w:rFonts w:asciiTheme="minorHAnsi" w:eastAsia="Cambria" w:hAnsiTheme="minorHAnsi" w:cstheme="minorHAnsi"/>
          <w:b/>
          <w:sz w:val="22"/>
          <w:szCs w:val="22"/>
        </w:rPr>
        <w:t>ifi</w:t>
      </w:r>
      <w:r w:rsidRPr="00885C19">
        <w:rPr>
          <w:rFonts w:asciiTheme="minorHAnsi" w:eastAsia="Cambria" w:hAnsiTheme="minorHAnsi" w:cstheme="minorHAnsi"/>
          <w:b/>
          <w:spacing w:val="2"/>
          <w:sz w:val="22"/>
          <w:szCs w:val="22"/>
        </w:rPr>
        <w:t>c</w:t>
      </w:r>
      <w:r w:rsidRPr="00885C19">
        <w:rPr>
          <w:rFonts w:asciiTheme="minorHAnsi" w:eastAsia="Cambria" w:hAnsiTheme="minorHAnsi" w:cstheme="minorHAnsi"/>
          <w:b/>
          <w:spacing w:val="-1"/>
          <w:sz w:val="22"/>
          <w:szCs w:val="22"/>
        </w:rPr>
        <w:t>a</w:t>
      </w:r>
      <w:r w:rsidRPr="00885C19">
        <w:rPr>
          <w:rFonts w:asciiTheme="minorHAnsi" w:eastAsia="Cambria" w:hAnsiTheme="minorHAnsi" w:cstheme="minorHAnsi"/>
          <w:b/>
          <w:spacing w:val="2"/>
          <w:sz w:val="22"/>
          <w:szCs w:val="22"/>
        </w:rPr>
        <w:t>n</w:t>
      </w:r>
      <w:r w:rsidRPr="00885C19">
        <w:rPr>
          <w:rFonts w:asciiTheme="minorHAnsi" w:eastAsia="Cambria" w:hAnsiTheme="minorHAnsi" w:cstheme="minorHAnsi"/>
          <w:b/>
          <w:sz w:val="22"/>
          <w:szCs w:val="22"/>
        </w:rPr>
        <w:t>t</w:t>
      </w:r>
      <w:r w:rsidR="00885C19" w:rsidRPr="00885C19">
        <w:rPr>
          <w:rFonts w:asciiTheme="minorHAnsi" w:eastAsia="Cambria" w:hAnsiTheme="minorHAnsi" w:cstheme="minorHAnsi"/>
          <w:b/>
          <w:sz w:val="22"/>
          <w:szCs w:val="22"/>
        </w:rPr>
        <w:t xml:space="preserve"> </w:t>
      </w:r>
      <w:r w:rsidRPr="00885C19">
        <w:rPr>
          <w:rFonts w:asciiTheme="minorHAnsi" w:eastAsia="Cambria" w:hAnsiTheme="minorHAnsi" w:cstheme="minorHAnsi"/>
          <w:b/>
          <w:sz w:val="22"/>
          <w:szCs w:val="22"/>
        </w:rPr>
        <w:t>Ac</w:t>
      </w:r>
      <w:r w:rsidRPr="00885C19">
        <w:rPr>
          <w:rFonts w:asciiTheme="minorHAnsi" w:eastAsia="Cambria" w:hAnsiTheme="minorHAnsi" w:cstheme="minorHAnsi"/>
          <w:b/>
          <w:spacing w:val="2"/>
          <w:sz w:val="22"/>
          <w:szCs w:val="22"/>
        </w:rPr>
        <w:t>c</w:t>
      </w:r>
      <w:r w:rsidRPr="00885C19">
        <w:rPr>
          <w:rFonts w:asciiTheme="minorHAnsi" w:eastAsia="Cambria" w:hAnsiTheme="minorHAnsi" w:cstheme="minorHAnsi"/>
          <w:b/>
          <w:sz w:val="22"/>
          <w:szCs w:val="22"/>
        </w:rPr>
        <w:t>omp</w:t>
      </w:r>
      <w:r w:rsidRPr="00885C19">
        <w:rPr>
          <w:rFonts w:asciiTheme="minorHAnsi" w:eastAsia="Cambria" w:hAnsiTheme="minorHAnsi" w:cstheme="minorHAnsi"/>
          <w:b/>
          <w:spacing w:val="1"/>
          <w:sz w:val="22"/>
          <w:szCs w:val="22"/>
        </w:rPr>
        <w:t>l</w:t>
      </w:r>
      <w:r w:rsidRPr="00885C19">
        <w:rPr>
          <w:rFonts w:asciiTheme="minorHAnsi" w:eastAsia="Cambria" w:hAnsiTheme="minorHAnsi" w:cstheme="minorHAnsi"/>
          <w:b/>
          <w:sz w:val="22"/>
          <w:szCs w:val="22"/>
        </w:rPr>
        <w:t>ishm</w:t>
      </w:r>
      <w:r w:rsidRPr="00885C19">
        <w:rPr>
          <w:rFonts w:asciiTheme="minorHAnsi" w:eastAsia="Cambria" w:hAnsiTheme="minorHAnsi" w:cstheme="minorHAnsi"/>
          <w:b/>
          <w:spacing w:val="2"/>
          <w:sz w:val="22"/>
          <w:szCs w:val="22"/>
        </w:rPr>
        <w:t>e</w:t>
      </w:r>
      <w:r w:rsidRPr="00885C19">
        <w:rPr>
          <w:rFonts w:asciiTheme="minorHAnsi" w:eastAsia="Cambria" w:hAnsiTheme="minorHAnsi" w:cstheme="minorHAnsi"/>
          <w:b/>
          <w:sz w:val="22"/>
          <w:szCs w:val="22"/>
        </w:rPr>
        <w:t>n</w:t>
      </w:r>
      <w:r w:rsidRPr="00885C19">
        <w:rPr>
          <w:rFonts w:asciiTheme="minorHAnsi" w:eastAsia="Cambria" w:hAnsiTheme="minorHAnsi" w:cstheme="minorHAnsi"/>
          <w:b/>
          <w:spacing w:val="-1"/>
          <w:sz w:val="22"/>
          <w:szCs w:val="22"/>
        </w:rPr>
        <w:t>t</w:t>
      </w:r>
      <w:r w:rsidRPr="00885C19">
        <w:rPr>
          <w:rFonts w:asciiTheme="minorHAnsi" w:eastAsia="Cambria" w:hAnsiTheme="minorHAnsi" w:cstheme="minorHAnsi"/>
          <w:b/>
          <w:sz w:val="22"/>
          <w:szCs w:val="22"/>
        </w:rPr>
        <w:t>s and Responsibilities:</w:t>
      </w:r>
    </w:p>
    <w:p w:rsidR="00263857" w:rsidRPr="00885C19" w:rsidRDefault="00263857" w:rsidP="00722AAE">
      <w:pPr>
        <w:ind w:left="100"/>
        <w:jc w:val="both"/>
        <w:rPr>
          <w:rFonts w:asciiTheme="minorHAnsi" w:eastAsia="Cambria" w:hAnsiTheme="minorHAnsi" w:cstheme="minorHAnsi"/>
          <w:sz w:val="22"/>
          <w:szCs w:val="22"/>
        </w:rPr>
      </w:pPr>
    </w:p>
    <w:p w:rsidR="00263857" w:rsidRPr="00885C19" w:rsidRDefault="00C14B84" w:rsidP="00722AAE">
      <w:pPr>
        <w:numPr>
          <w:ilvl w:val="0"/>
          <w:numId w:val="3"/>
        </w:numPr>
        <w:spacing w:line="276" w:lineRule="auto"/>
        <w:jc w:val="both"/>
        <w:rPr>
          <w:rFonts w:asciiTheme="minorHAnsi" w:hAnsiTheme="minorHAnsi" w:cstheme="minorHAnsi"/>
          <w:b/>
          <w:color w:val="000000"/>
          <w:sz w:val="22"/>
          <w:szCs w:val="22"/>
        </w:rPr>
      </w:pPr>
      <w:r w:rsidRPr="00885C19">
        <w:rPr>
          <w:rFonts w:asciiTheme="minorHAnsi" w:hAnsiTheme="minorHAnsi" w:cstheme="minorHAnsi"/>
          <w:b/>
          <w:sz w:val="22"/>
          <w:szCs w:val="22"/>
        </w:rPr>
        <w:t>Development of Service Tool using Java as a platform (Checkpoint Scanner)</w:t>
      </w:r>
    </w:p>
    <w:p w:rsidR="00263857" w:rsidRPr="00885C19" w:rsidRDefault="00263857" w:rsidP="00722AAE">
      <w:pPr>
        <w:spacing w:line="276" w:lineRule="auto"/>
        <w:ind w:left="720"/>
        <w:jc w:val="both"/>
        <w:rPr>
          <w:rFonts w:asciiTheme="minorHAnsi" w:hAnsiTheme="minorHAnsi" w:cstheme="minorHAnsi"/>
          <w:b/>
          <w:color w:val="000000"/>
          <w:sz w:val="22"/>
          <w:szCs w:val="22"/>
        </w:rPr>
      </w:pPr>
    </w:p>
    <w:p w:rsidR="00263857" w:rsidRPr="00885C19" w:rsidRDefault="00C14B84" w:rsidP="00722AAE">
      <w:pPr>
        <w:spacing w:line="276" w:lineRule="auto"/>
        <w:ind w:left="720"/>
        <w:jc w:val="both"/>
        <w:rPr>
          <w:rFonts w:asciiTheme="minorHAnsi" w:hAnsiTheme="minorHAnsi" w:cstheme="minorHAnsi"/>
          <w:sz w:val="22"/>
          <w:szCs w:val="22"/>
        </w:rPr>
      </w:pPr>
      <w:r w:rsidRPr="00885C19">
        <w:rPr>
          <w:rFonts w:asciiTheme="minorHAnsi" w:hAnsiTheme="minorHAnsi" w:cstheme="minorHAnsi"/>
          <w:sz w:val="22"/>
          <w:szCs w:val="22"/>
        </w:rPr>
        <w:t>A service tool for a scanner is required by field service engineers or in house team to configure, test, or monitor a scanner deployed at airport or in lab.  Some of the targeted functionalities of a scanner tool are check the health (state and data values) of different components of a scanner like X-ray, power link etc</w:t>
      </w:r>
    </w:p>
    <w:p w:rsidR="00263857" w:rsidRPr="00885C19" w:rsidRDefault="00C14B84" w:rsidP="00722AAE">
      <w:pPr>
        <w:pStyle w:val="ListParagraph"/>
        <w:numPr>
          <w:ilvl w:val="0"/>
          <w:numId w:val="8"/>
        </w:numPr>
        <w:rPr>
          <w:rFonts w:asciiTheme="minorHAnsi" w:hAnsiTheme="minorHAnsi" w:cstheme="minorHAnsi"/>
          <w:color w:val="000000"/>
          <w:sz w:val="22"/>
          <w:szCs w:val="22"/>
        </w:rPr>
      </w:pPr>
      <w:r w:rsidRPr="00885C19">
        <w:rPr>
          <w:rFonts w:asciiTheme="minorHAnsi" w:hAnsiTheme="minorHAnsi" w:cstheme="minorHAnsi"/>
          <w:sz w:val="22"/>
          <w:szCs w:val="22"/>
        </w:rPr>
        <w:t>Using Java development service tool was made</w:t>
      </w:r>
    </w:p>
    <w:p w:rsidR="00263857" w:rsidRPr="00885C19" w:rsidRDefault="00C14B84" w:rsidP="00722AAE">
      <w:pPr>
        <w:pStyle w:val="ListParagraph"/>
        <w:numPr>
          <w:ilvl w:val="0"/>
          <w:numId w:val="8"/>
        </w:numPr>
        <w:rPr>
          <w:rFonts w:asciiTheme="minorHAnsi" w:hAnsiTheme="minorHAnsi" w:cstheme="minorHAnsi"/>
          <w:color w:val="000000"/>
          <w:sz w:val="22"/>
          <w:szCs w:val="22"/>
        </w:rPr>
      </w:pPr>
      <w:r w:rsidRPr="00885C19">
        <w:rPr>
          <w:rFonts w:asciiTheme="minorHAnsi" w:hAnsiTheme="minorHAnsi" w:cstheme="minorHAnsi"/>
          <w:sz w:val="22"/>
          <w:szCs w:val="22"/>
        </w:rPr>
        <w:t>Learnt concepts and got hands on experience in medical domain</w:t>
      </w:r>
    </w:p>
    <w:p w:rsidR="00263857" w:rsidRPr="00885C19" w:rsidRDefault="00C14B84" w:rsidP="00722AAE">
      <w:pPr>
        <w:numPr>
          <w:ilvl w:val="0"/>
          <w:numId w:val="3"/>
        </w:numPr>
        <w:spacing w:line="276" w:lineRule="auto"/>
        <w:jc w:val="both"/>
        <w:rPr>
          <w:rFonts w:asciiTheme="minorHAnsi" w:hAnsiTheme="minorHAnsi" w:cstheme="minorHAnsi"/>
          <w:b/>
          <w:color w:val="000000"/>
          <w:sz w:val="22"/>
          <w:szCs w:val="22"/>
        </w:rPr>
      </w:pPr>
      <w:r w:rsidRPr="00885C19">
        <w:rPr>
          <w:rFonts w:asciiTheme="minorHAnsi" w:hAnsiTheme="minorHAnsi" w:cstheme="minorHAnsi"/>
          <w:b/>
          <w:sz w:val="22"/>
          <w:szCs w:val="22"/>
        </w:rPr>
        <w:t>Development Support (</w:t>
      </w:r>
      <w:r w:rsidR="00885C19" w:rsidRPr="00885C19">
        <w:rPr>
          <w:rFonts w:asciiTheme="minorHAnsi" w:hAnsiTheme="minorHAnsi" w:cstheme="minorHAnsi"/>
          <w:b/>
          <w:sz w:val="22"/>
          <w:szCs w:val="22"/>
        </w:rPr>
        <w:t>Data gravity</w:t>
      </w:r>
      <w:r w:rsidRPr="00885C19">
        <w:rPr>
          <w:rFonts w:asciiTheme="minorHAnsi" w:hAnsiTheme="minorHAnsi" w:cstheme="minorHAnsi"/>
          <w:b/>
          <w:sz w:val="22"/>
          <w:szCs w:val="22"/>
        </w:rPr>
        <w:t xml:space="preserve"> Middleware Software)</w:t>
      </w:r>
    </w:p>
    <w:p w:rsidR="00263857" w:rsidRPr="00885C19" w:rsidRDefault="00263857" w:rsidP="00722AAE">
      <w:pPr>
        <w:spacing w:line="276" w:lineRule="auto"/>
        <w:ind w:left="720"/>
        <w:jc w:val="both"/>
        <w:rPr>
          <w:rFonts w:asciiTheme="minorHAnsi" w:hAnsiTheme="minorHAnsi" w:cstheme="minorHAnsi"/>
          <w:sz w:val="22"/>
          <w:szCs w:val="22"/>
        </w:rPr>
      </w:pPr>
    </w:p>
    <w:p w:rsidR="00263857" w:rsidRPr="00885C19" w:rsidRDefault="00885C19" w:rsidP="00722AAE">
      <w:pPr>
        <w:spacing w:line="276" w:lineRule="auto"/>
        <w:ind w:left="720"/>
        <w:jc w:val="both"/>
        <w:rPr>
          <w:rFonts w:asciiTheme="minorHAnsi" w:hAnsiTheme="minorHAnsi" w:cstheme="minorHAnsi"/>
          <w:sz w:val="22"/>
          <w:szCs w:val="22"/>
        </w:rPr>
      </w:pPr>
      <w:r w:rsidRPr="00885C19">
        <w:rPr>
          <w:rFonts w:asciiTheme="minorHAnsi" w:hAnsiTheme="minorHAnsi" w:cstheme="minorHAnsi"/>
          <w:sz w:val="22"/>
          <w:szCs w:val="22"/>
        </w:rPr>
        <w:t>Data Gravity</w:t>
      </w:r>
      <w:r w:rsidR="00C14B84" w:rsidRPr="00885C19">
        <w:rPr>
          <w:rFonts w:asciiTheme="minorHAnsi" w:hAnsiTheme="minorHAnsi" w:cstheme="minorHAnsi"/>
          <w:sz w:val="22"/>
          <w:szCs w:val="22"/>
        </w:rPr>
        <w:t xml:space="preserve"> is a storage product company focused at building data aware storage system. </w:t>
      </w:r>
      <w:r w:rsidRPr="00885C19">
        <w:rPr>
          <w:rFonts w:asciiTheme="minorHAnsi" w:hAnsiTheme="minorHAnsi" w:cstheme="minorHAnsi"/>
          <w:sz w:val="22"/>
          <w:szCs w:val="22"/>
        </w:rPr>
        <w:t>Data Gravity</w:t>
      </w:r>
      <w:r w:rsidR="00C14B84" w:rsidRPr="00885C19">
        <w:rPr>
          <w:rFonts w:asciiTheme="minorHAnsi" w:hAnsiTheme="minorHAnsi" w:cstheme="minorHAnsi"/>
          <w:sz w:val="22"/>
          <w:szCs w:val="22"/>
        </w:rPr>
        <w:t xml:space="preserve"> storage system hosts advanced rich graphical data management software for storage data management, search, and data protection. The web based data management software interfaces with proprietary CIM server for getting configuration and relevant data mining data. </w:t>
      </w:r>
    </w:p>
    <w:p w:rsidR="00263857" w:rsidRPr="00885C19" w:rsidRDefault="00885C19" w:rsidP="00722AAE">
      <w:pPr>
        <w:pStyle w:val="ListParagraph"/>
        <w:numPr>
          <w:ilvl w:val="0"/>
          <w:numId w:val="5"/>
        </w:numPr>
        <w:rPr>
          <w:rFonts w:asciiTheme="minorHAnsi" w:hAnsiTheme="minorHAnsi" w:cstheme="minorHAnsi"/>
          <w:b/>
          <w:color w:val="000000"/>
          <w:sz w:val="22"/>
          <w:szCs w:val="22"/>
        </w:rPr>
      </w:pPr>
      <w:r w:rsidRPr="00885C19">
        <w:rPr>
          <w:rFonts w:asciiTheme="minorHAnsi" w:hAnsiTheme="minorHAnsi" w:cstheme="minorHAnsi"/>
          <w:sz w:val="22"/>
          <w:szCs w:val="22"/>
        </w:rPr>
        <w:t>Data Gravity</w:t>
      </w:r>
      <w:r w:rsidR="00C14B84" w:rsidRPr="00885C19">
        <w:rPr>
          <w:rFonts w:asciiTheme="minorHAnsi" w:hAnsiTheme="minorHAnsi" w:cstheme="minorHAnsi"/>
          <w:sz w:val="22"/>
          <w:szCs w:val="22"/>
        </w:rPr>
        <w:t xml:space="preserve"> intends to re-engineer / re-develop the server interface as REST based middleware using </w:t>
      </w:r>
      <w:r w:rsidR="00C14B84" w:rsidRPr="00885C19">
        <w:rPr>
          <w:rFonts w:asciiTheme="minorHAnsi" w:hAnsiTheme="minorHAnsi" w:cstheme="minorHAnsi"/>
          <w:b/>
          <w:sz w:val="22"/>
          <w:szCs w:val="22"/>
        </w:rPr>
        <w:t>Python</w:t>
      </w:r>
      <w:r w:rsidRPr="00885C19">
        <w:rPr>
          <w:rFonts w:asciiTheme="minorHAnsi" w:hAnsiTheme="minorHAnsi" w:cstheme="minorHAnsi"/>
          <w:b/>
          <w:sz w:val="22"/>
          <w:szCs w:val="22"/>
        </w:rPr>
        <w:t xml:space="preserve"> </w:t>
      </w:r>
      <w:proofErr w:type="spellStart"/>
      <w:r w:rsidR="00C14B84" w:rsidRPr="00885C19">
        <w:rPr>
          <w:rFonts w:asciiTheme="minorHAnsi" w:hAnsiTheme="minorHAnsi" w:cstheme="minorHAnsi"/>
          <w:b/>
          <w:sz w:val="22"/>
          <w:szCs w:val="22"/>
        </w:rPr>
        <w:t>Django</w:t>
      </w:r>
      <w:proofErr w:type="spellEnd"/>
      <w:r w:rsidR="00C14B84" w:rsidRPr="00885C19">
        <w:rPr>
          <w:rFonts w:asciiTheme="minorHAnsi" w:hAnsiTheme="minorHAnsi" w:cstheme="minorHAnsi"/>
          <w:b/>
          <w:sz w:val="22"/>
          <w:szCs w:val="22"/>
        </w:rPr>
        <w:t xml:space="preserve"> framework</w:t>
      </w:r>
    </w:p>
    <w:p w:rsidR="00263857" w:rsidRPr="00885C19" w:rsidRDefault="00C14B84" w:rsidP="00722AAE">
      <w:pPr>
        <w:pStyle w:val="ListParagraph"/>
        <w:numPr>
          <w:ilvl w:val="0"/>
          <w:numId w:val="5"/>
        </w:numPr>
        <w:rPr>
          <w:rFonts w:asciiTheme="minorHAnsi" w:hAnsiTheme="minorHAnsi" w:cstheme="minorHAnsi"/>
          <w:color w:val="000000"/>
          <w:sz w:val="22"/>
          <w:szCs w:val="22"/>
        </w:rPr>
      </w:pPr>
      <w:r w:rsidRPr="00885C19">
        <w:rPr>
          <w:rFonts w:asciiTheme="minorHAnsi" w:hAnsiTheme="minorHAnsi" w:cstheme="minorHAnsi"/>
          <w:sz w:val="22"/>
          <w:szCs w:val="22"/>
        </w:rPr>
        <w:t xml:space="preserve">Python development using various python modules – OS, random, time etc and data structures and types available in python </w:t>
      </w:r>
    </w:p>
    <w:p w:rsidR="00885C19" w:rsidRPr="00885C19" w:rsidRDefault="00885C19" w:rsidP="00722AAE">
      <w:pPr>
        <w:pStyle w:val="ListParagraph"/>
        <w:numPr>
          <w:ilvl w:val="0"/>
          <w:numId w:val="5"/>
        </w:numPr>
        <w:rPr>
          <w:rFonts w:asciiTheme="minorHAnsi" w:hAnsiTheme="minorHAnsi" w:cstheme="minorHAnsi"/>
          <w:color w:val="000000"/>
          <w:sz w:val="22"/>
          <w:szCs w:val="22"/>
        </w:rPr>
      </w:pPr>
      <w:r>
        <w:rPr>
          <w:rFonts w:asciiTheme="minorHAnsi" w:hAnsiTheme="minorHAnsi" w:cstheme="minorHAnsi"/>
          <w:sz w:val="22"/>
          <w:szCs w:val="22"/>
        </w:rPr>
        <w:t>Scripting in Angular.</w:t>
      </w:r>
    </w:p>
    <w:p w:rsidR="00263857" w:rsidRPr="00885C19" w:rsidRDefault="00C14B84" w:rsidP="00722AAE">
      <w:pPr>
        <w:numPr>
          <w:ilvl w:val="0"/>
          <w:numId w:val="3"/>
        </w:numPr>
        <w:spacing w:line="276" w:lineRule="auto"/>
        <w:jc w:val="both"/>
        <w:rPr>
          <w:rFonts w:asciiTheme="minorHAnsi" w:hAnsiTheme="minorHAnsi" w:cstheme="minorHAnsi"/>
          <w:b/>
          <w:color w:val="000000"/>
          <w:sz w:val="22"/>
          <w:szCs w:val="22"/>
        </w:rPr>
      </w:pPr>
      <w:r w:rsidRPr="00885C19">
        <w:rPr>
          <w:rFonts w:asciiTheme="minorHAnsi" w:hAnsiTheme="minorHAnsi" w:cstheme="minorHAnsi"/>
          <w:b/>
          <w:color w:val="000000"/>
          <w:sz w:val="22"/>
          <w:szCs w:val="22"/>
        </w:rPr>
        <w:t>Development of PC based IDE (Mitsubishi Electric)</w:t>
      </w:r>
    </w:p>
    <w:p w:rsidR="00263857" w:rsidRPr="00885C19" w:rsidRDefault="00263857" w:rsidP="00722AAE">
      <w:pPr>
        <w:spacing w:line="276" w:lineRule="auto"/>
        <w:ind w:left="720"/>
        <w:jc w:val="both"/>
        <w:rPr>
          <w:rFonts w:asciiTheme="minorHAnsi" w:hAnsiTheme="minorHAnsi" w:cstheme="minorHAnsi"/>
          <w:color w:val="000000"/>
          <w:sz w:val="22"/>
          <w:szCs w:val="22"/>
        </w:rPr>
      </w:pPr>
    </w:p>
    <w:p w:rsidR="00263857" w:rsidRPr="00885C19" w:rsidRDefault="00C14B84" w:rsidP="00722AAE">
      <w:pPr>
        <w:spacing w:line="276" w:lineRule="auto"/>
        <w:ind w:left="720"/>
        <w:jc w:val="both"/>
        <w:rPr>
          <w:rFonts w:asciiTheme="minorHAnsi" w:hAnsiTheme="minorHAnsi" w:cstheme="minorHAnsi"/>
          <w:color w:val="000000"/>
          <w:sz w:val="22"/>
          <w:szCs w:val="22"/>
        </w:rPr>
      </w:pPr>
      <w:r w:rsidRPr="00885C19">
        <w:rPr>
          <w:rFonts w:asciiTheme="minorHAnsi" w:hAnsiTheme="minorHAnsi" w:cstheme="minorHAnsi"/>
          <w:color w:val="000000"/>
          <w:sz w:val="22"/>
          <w:szCs w:val="22"/>
        </w:rPr>
        <w:t>UI and plugins for eclipse had to be created for integration of current workbench with new and reengineered features</w:t>
      </w:r>
    </w:p>
    <w:p w:rsidR="00263857" w:rsidRPr="00885C19" w:rsidRDefault="00C14B84" w:rsidP="00722AAE">
      <w:pPr>
        <w:pStyle w:val="ListParagraph"/>
        <w:numPr>
          <w:ilvl w:val="0"/>
          <w:numId w:val="6"/>
        </w:numPr>
        <w:rPr>
          <w:rFonts w:asciiTheme="minorHAnsi" w:hAnsiTheme="minorHAnsi" w:cstheme="minorHAnsi"/>
          <w:color w:val="000000"/>
          <w:sz w:val="22"/>
          <w:szCs w:val="22"/>
        </w:rPr>
      </w:pPr>
      <w:r w:rsidRPr="00885C19">
        <w:rPr>
          <w:rFonts w:asciiTheme="minorHAnsi" w:hAnsiTheme="minorHAnsi" w:cstheme="minorHAnsi"/>
          <w:color w:val="000000"/>
          <w:sz w:val="22"/>
          <w:szCs w:val="22"/>
        </w:rPr>
        <w:t xml:space="preserve">Developing and creating UI for eclipse. </w:t>
      </w:r>
    </w:p>
    <w:p w:rsidR="00263857" w:rsidRPr="00885C19" w:rsidRDefault="00C14B84" w:rsidP="00722AAE">
      <w:pPr>
        <w:pStyle w:val="ListParagraph"/>
        <w:numPr>
          <w:ilvl w:val="0"/>
          <w:numId w:val="6"/>
        </w:numPr>
        <w:rPr>
          <w:rFonts w:asciiTheme="minorHAnsi" w:hAnsiTheme="minorHAnsi" w:cstheme="minorHAnsi"/>
          <w:color w:val="000000"/>
          <w:sz w:val="22"/>
          <w:szCs w:val="22"/>
        </w:rPr>
      </w:pPr>
      <w:r w:rsidRPr="00885C19">
        <w:rPr>
          <w:rFonts w:asciiTheme="minorHAnsi" w:hAnsiTheme="minorHAnsi" w:cstheme="minorHAnsi"/>
          <w:color w:val="000000"/>
          <w:sz w:val="22"/>
          <w:szCs w:val="22"/>
        </w:rPr>
        <w:t xml:space="preserve">Learnt how to create plugin in eclipse. </w:t>
      </w:r>
    </w:p>
    <w:p w:rsidR="00263857" w:rsidRPr="00885C19" w:rsidRDefault="00C14B84" w:rsidP="00722AAE">
      <w:pPr>
        <w:pStyle w:val="ListParagraph"/>
        <w:numPr>
          <w:ilvl w:val="0"/>
          <w:numId w:val="6"/>
        </w:numPr>
        <w:rPr>
          <w:rFonts w:asciiTheme="minorHAnsi" w:hAnsiTheme="minorHAnsi" w:cstheme="minorHAnsi"/>
          <w:color w:val="000000"/>
          <w:sz w:val="22"/>
          <w:szCs w:val="22"/>
        </w:rPr>
      </w:pPr>
      <w:r w:rsidRPr="00885C19">
        <w:rPr>
          <w:rFonts w:asciiTheme="minorHAnsi" w:hAnsiTheme="minorHAnsi" w:cstheme="minorHAnsi"/>
          <w:color w:val="000000"/>
          <w:sz w:val="22"/>
          <w:szCs w:val="22"/>
        </w:rPr>
        <w:t>Knowledge of CW workbench of Mitsubishi electric.</w:t>
      </w:r>
    </w:p>
    <w:p w:rsidR="00263857" w:rsidRPr="00885C19" w:rsidRDefault="00C14B84" w:rsidP="00722AAE">
      <w:pPr>
        <w:numPr>
          <w:ilvl w:val="0"/>
          <w:numId w:val="3"/>
        </w:numPr>
        <w:spacing w:line="276" w:lineRule="auto"/>
        <w:jc w:val="both"/>
        <w:rPr>
          <w:rFonts w:asciiTheme="minorHAnsi" w:hAnsiTheme="minorHAnsi" w:cstheme="minorHAnsi"/>
          <w:sz w:val="22"/>
          <w:szCs w:val="22"/>
        </w:rPr>
      </w:pPr>
      <w:r w:rsidRPr="00885C19">
        <w:rPr>
          <w:rFonts w:asciiTheme="minorHAnsi" w:hAnsiTheme="minorHAnsi" w:cstheme="minorHAnsi"/>
          <w:b/>
          <w:sz w:val="22"/>
          <w:szCs w:val="22"/>
        </w:rPr>
        <w:t>I/O Library Framing and Testing (Rockwell Automation)</w:t>
      </w:r>
    </w:p>
    <w:p w:rsidR="00263857" w:rsidRPr="00885C19" w:rsidRDefault="00263857" w:rsidP="00722AAE">
      <w:pPr>
        <w:spacing w:line="276" w:lineRule="auto"/>
        <w:ind w:left="720"/>
        <w:jc w:val="both"/>
        <w:rPr>
          <w:rFonts w:asciiTheme="minorHAnsi" w:hAnsiTheme="minorHAnsi" w:cstheme="minorHAnsi"/>
          <w:sz w:val="22"/>
          <w:szCs w:val="22"/>
        </w:rPr>
      </w:pPr>
    </w:p>
    <w:p w:rsidR="00263857" w:rsidRPr="00885C19" w:rsidRDefault="00C14B84" w:rsidP="00722AAE">
      <w:pPr>
        <w:spacing w:line="276" w:lineRule="auto"/>
        <w:ind w:left="720"/>
        <w:jc w:val="both"/>
        <w:rPr>
          <w:rFonts w:asciiTheme="minorHAnsi" w:hAnsiTheme="minorHAnsi" w:cstheme="minorHAnsi"/>
          <w:sz w:val="22"/>
          <w:szCs w:val="22"/>
        </w:rPr>
      </w:pPr>
      <w:r w:rsidRPr="00885C19">
        <w:rPr>
          <w:rFonts w:asciiTheme="minorHAnsi" w:hAnsiTheme="minorHAnsi" w:cstheme="minorHAnsi"/>
          <w:sz w:val="22"/>
          <w:szCs w:val="22"/>
        </w:rPr>
        <w:t xml:space="preserve">Functional and Technological testing for the Analog and Digital IO modules. This project required creation of a generic test automation framework which can be easily extended to test the functionalities of IO modules corresponding to different families in order to get hold </w:t>
      </w:r>
      <w:r w:rsidRPr="00885C19">
        <w:rPr>
          <w:rFonts w:asciiTheme="minorHAnsi" w:hAnsiTheme="minorHAnsi" w:cstheme="minorHAnsi"/>
          <w:sz w:val="22"/>
          <w:szCs w:val="22"/>
        </w:rPr>
        <w:lastRenderedPageBreak/>
        <w:t xml:space="preserve">over on shelf and off the shelf fault in the test flow. All the traceability information is to be stored in the test scripts itself.  </w:t>
      </w:r>
    </w:p>
    <w:p w:rsidR="00263857" w:rsidRPr="00885C19" w:rsidRDefault="00C14B84" w:rsidP="00722AAE">
      <w:pPr>
        <w:pStyle w:val="ListParagraph"/>
        <w:numPr>
          <w:ilvl w:val="0"/>
          <w:numId w:val="7"/>
        </w:numPr>
        <w:rPr>
          <w:rFonts w:asciiTheme="minorHAnsi" w:hAnsiTheme="minorHAnsi" w:cstheme="minorHAnsi"/>
          <w:sz w:val="22"/>
          <w:szCs w:val="22"/>
        </w:rPr>
      </w:pPr>
      <w:r w:rsidRPr="00885C19">
        <w:rPr>
          <w:rFonts w:asciiTheme="minorHAnsi" w:hAnsiTheme="minorHAnsi" w:cstheme="minorHAnsi"/>
          <w:sz w:val="22"/>
          <w:szCs w:val="22"/>
        </w:rPr>
        <w:t xml:space="preserve">Creating </w:t>
      </w:r>
      <w:r w:rsidRPr="004B1A19">
        <w:rPr>
          <w:rFonts w:asciiTheme="minorHAnsi" w:hAnsiTheme="minorHAnsi" w:cstheme="minorHAnsi"/>
          <w:b/>
          <w:sz w:val="22"/>
          <w:szCs w:val="22"/>
        </w:rPr>
        <w:t>python scripts</w:t>
      </w:r>
      <w:r w:rsidRPr="00885C19">
        <w:rPr>
          <w:rFonts w:asciiTheme="minorHAnsi" w:hAnsiTheme="minorHAnsi" w:cstheme="minorHAnsi"/>
          <w:sz w:val="22"/>
          <w:szCs w:val="22"/>
        </w:rPr>
        <w:t xml:space="preserve"> for the test cases to be executed on the controller through Studio Logix 5000. Writing test cases and test procedures for the I/O module as per the functional requirements and mapping them for the types of input and output modules available depending upon their specifications</w:t>
      </w:r>
    </w:p>
    <w:p w:rsidR="00263857" w:rsidRPr="00885C19" w:rsidRDefault="00C14B84" w:rsidP="00722AAE">
      <w:pPr>
        <w:pStyle w:val="ListParagraph"/>
        <w:numPr>
          <w:ilvl w:val="0"/>
          <w:numId w:val="7"/>
        </w:numPr>
        <w:rPr>
          <w:rFonts w:asciiTheme="minorHAnsi" w:hAnsiTheme="minorHAnsi" w:cstheme="minorHAnsi"/>
          <w:color w:val="000000"/>
          <w:sz w:val="22"/>
          <w:szCs w:val="22"/>
        </w:rPr>
      </w:pPr>
      <w:r w:rsidRPr="00885C19">
        <w:rPr>
          <w:rFonts w:asciiTheme="minorHAnsi" w:hAnsiTheme="minorHAnsi" w:cstheme="minorHAnsi"/>
          <w:sz w:val="22"/>
          <w:szCs w:val="22"/>
        </w:rPr>
        <w:t>Executing the scripts to test the functionalities of PLC controller</w:t>
      </w:r>
    </w:p>
    <w:p w:rsidR="00263857" w:rsidRPr="00885C19" w:rsidRDefault="00C14B84" w:rsidP="00722AAE">
      <w:pPr>
        <w:pStyle w:val="ListParagraph"/>
        <w:numPr>
          <w:ilvl w:val="0"/>
          <w:numId w:val="7"/>
        </w:numPr>
        <w:rPr>
          <w:rFonts w:asciiTheme="minorHAnsi" w:hAnsiTheme="minorHAnsi" w:cstheme="minorHAnsi"/>
          <w:color w:val="000000"/>
          <w:sz w:val="22"/>
          <w:szCs w:val="22"/>
        </w:rPr>
      </w:pPr>
      <w:r w:rsidRPr="00885C19">
        <w:rPr>
          <w:rFonts w:asciiTheme="minorHAnsi" w:hAnsiTheme="minorHAnsi" w:cstheme="minorHAnsi"/>
          <w:sz w:val="22"/>
          <w:szCs w:val="22"/>
        </w:rPr>
        <w:t>Usage of decorators, classes etc using the “</w:t>
      </w:r>
      <w:proofErr w:type="spellStart"/>
      <w:r w:rsidRPr="00885C19">
        <w:rPr>
          <w:rFonts w:asciiTheme="minorHAnsi" w:hAnsiTheme="minorHAnsi" w:cstheme="minorHAnsi"/>
          <w:sz w:val="22"/>
          <w:szCs w:val="22"/>
        </w:rPr>
        <w:t>VeriPy</w:t>
      </w:r>
      <w:proofErr w:type="spellEnd"/>
      <w:r w:rsidRPr="00885C19">
        <w:rPr>
          <w:rFonts w:asciiTheme="minorHAnsi" w:hAnsiTheme="minorHAnsi" w:cstheme="minorHAnsi"/>
          <w:sz w:val="22"/>
          <w:szCs w:val="22"/>
        </w:rPr>
        <w:t>” framework</w:t>
      </w:r>
    </w:p>
    <w:p w:rsidR="00263857" w:rsidRPr="00885C19" w:rsidRDefault="00C14B84" w:rsidP="00722AAE">
      <w:pPr>
        <w:numPr>
          <w:ilvl w:val="0"/>
          <w:numId w:val="3"/>
        </w:numPr>
        <w:spacing w:line="276" w:lineRule="auto"/>
        <w:jc w:val="both"/>
        <w:rPr>
          <w:rFonts w:asciiTheme="minorHAnsi" w:hAnsiTheme="minorHAnsi" w:cstheme="minorHAnsi"/>
          <w:sz w:val="22"/>
          <w:szCs w:val="22"/>
        </w:rPr>
      </w:pPr>
      <w:bookmarkStart w:id="0" w:name="__DdeLink__845_2391096538"/>
      <w:r w:rsidRPr="00885C19">
        <w:rPr>
          <w:rFonts w:asciiTheme="minorHAnsi" w:hAnsiTheme="minorHAnsi" w:cstheme="minorHAnsi"/>
          <w:b/>
          <w:sz w:val="22"/>
          <w:szCs w:val="22"/>
        </w:rPr>
        <w:t>RA Metric Web Server (Rockwell Automation - Jenkins)</w:t>
      </w:r>
      <w:bookmarkEnd w:id="0"/>
    </w:p>
    <w:p w:rsidR="00263857" w:rsidRPr="00885C19" w:rsidRDefault="00263857" w:rsidP="00722AAE">
      <w:pPr>
        <w:spacing w:line="276" w:lineRule="auto"/>
        <w:ind w:left="720"/>
        <w:jc w:val="both"/>
        <w:rPr>
          <w:rFonts w:asciiTheme="minorHAnsi" w:hAnsiTheme="minorHAnsi" w:cstheme="minorHAnsi"/>
          <w:sz w:val="22"/>
          <w:szCs w:val="22"/>
        </w:rPr>
      </w:pPr>
    </w:p>
    <w:p w:rsidR="00263857" w:rsidRPr="00885C19" w:rsidRDefault="00C14B84" w:rsidP="00722AAE">
      <w:pPr>
        <w:spacing w:line="276" w:lineRule="auto"/>
        <w:ind w:left="720"/>
        <w:jc w:val="both"/>
        <w:rPr>
          <w:rFonts w:asciiTheme="minorHAnsi" w:hAnsiTheme="minorHAnsi" w:cstheme="minorHAnsi"/>
          <w:sz w:val="22"/>
          <w:szCs w:val="22"/>
        </w:rPr>
      </w:pPr>
      <w:r w:rsidRPr="00885C19">
        <w:rPr>
          <w:rFonts w:asciiTheme="minorHAnsi" w:hAnsiTheme="minorHAnsi" w:cstheme="minorHAnsi"/>
          <w:sz w:val="22"/>
          <w:szCs w:val="22"/>
        </w:rPr>
        <w:t>An integrated application that will have front end and backend support for fetching the test reports placed at some location and reflecting the final work graph as per the results</w:t>
      </w:r>
    </w:p>
    <w:p w:rsidR="00263857" w:rsidRPr="00885C19" w:rsidRDefault="00C14B84" w:rsidP="00722AAE">
      <w:pPr>
        <w:pStyle w:val="ListParagraph"/>
        <w:numPr>
          <w:ilvl w:val="0"/>
          <w:numId w:val="9"/>
        </w:numPr>
        <w:rPr>
          <w:rFonts w:asciiTheme="minorHAnsi" w:hAnsiTheme="minorHAnsi" w:cstheme="minorHAnsi"/>
          <w:color w:val="000000"/>
          <w:sz w:val="22"/>
          <w:szCs w:val="22"/>
        </w:rPr>
      </w:pPr>
      <w:r w:rsidRPr="00885C19">
        <w:rPr>
          <w:rFonts w:asciiTheme="minorHAnsi" w:hAnsiTheme="minorHAnsi" w:cstheme="minorHAnsi"/>
          <w:b/>
          <w:sz w:val="22"/>
          <w:szCs w:val="22"/>
        </w:rPr>
        <w:t>Python development</w:t>
      </w:r>
      <w:r w:rsidRPr="00885C19">
        <w:rPr>
          <w:rFonts w:asciiTheme="minorHAnsi" w:hAnsiTheme="minorHAnsi" w:cstheme="minorHAnsi"/>
          <w:sz w:val="22"/>
          <w:szCs w:val="22"/>
        </w:rPr>
        <w:t xml:space="preserve"> using Xml parsing through </w:t>
      </w:r>
      <w:r w:rsidRPr="00885C19">
        <w:rPr>
          <w:rFonts w:asciiTheme="minorHAnsi" w:hAnsiTheme="minorHAnsi" w:cstheme="minorHAnsi"/>
          <w:b/>
          <w:sz w:val="22"/>
          <w:szCs w:val="22"/>
        </w:rPr>
        <w:t>Python</w:t>
      </w:r>
      <w:r w:rsidRPr="00885C19">
        <w:rPr>
          <w:rFonts w:asciiTheme="minorHAnsi" w:hAnsiTheme="minorHAnsi" w:cstheme="minorHAnsi"/>
          <w:sz w:val="22"/>
          <w:szCs w:val="22"/>
        </w:rPr>
        <w:t xml:space="preserve"> and creating a new </w:t>
      </w:r>
      <w:r w:rsidRPr="00885C19">
        <w:rPr>
          <w:rFonts w:asciiTheme="minorHAnsi" w:hAnsiTheme="minorHAnsi" w:cstheme="minorHAnsi"/>
          <w:b/>
          <w:sz w:val="22"/>
          <w:szCs w:val="22"/>
        </w:rPr>
        <w:t>XML</w:t>
      </w:r>
      <w:r w:rsidRPr="00885C19">
        <w:rPr>
          <w:rFonts w:asciiTheme="minorHAnsi" w:hAnsiTheme="minorHAnsi" w:cstheme="minorHAnsi"/>
          <w:sz w:val="22"/>
          <w:szCs w:val="22"/>
        </w:rPr>
        <w:t xml:space="preserve"> out of it (File operation on python, </w:t>
      </w:r>
      <w:proofErr w:type="spellStart"/>
      <w:r w:rsidRPr="00885C19">
        <w:rPr>
          <w:rFonts w:asciiTheme="minorHAnsi" w:hAnsiTheme="minorHAnsi" w:cstheme="minorHAnsi"/>
          <w:sz w:val="22"/>
          <w:szCs w:val="22"/>
        </w:rPr>
        <w:t>etree</w:t>
      </w:r>
      <w:proofErr w:type="spellEnd"/>
      <w:r w:rsidRPr="00885C19">
        <w:rPr>
          <w:rFonts w:asciiTheme="minorHAnsi" w:hAnsiTheme="minorHAnsi" w:cstheme="minorHAnsi"/>
          <w:sz w:val="22"/>
          <w:szCs w:val="22"/>
        </w:rPr>
        <w:t>, decorators usage, Data structures in python- list, tuples, dictionaries, etc used).</w:t>
      </w:r>
    </w:p>
    <w:p w:rsidR="00263857" w:rsidRPr="00885C19" w:rsidRDefault="00C14B84" w:rsidP="00722AAE">
      <w:pPr>
        <w:pStyle w:val="ListParagraph"/>
        <w:numPr>
          <w:ilvl w:val="0"/>
          <w:numId w:val="9"/>
        </w:numPr>
        <w:rPr>
          <w:rFonts w:asciiTheme="minorHAnsi" w:hAnsiTheme="minorHAnsi" w:cstheme="minorHAnsi"/>
          <w:sz w:val="22"/>
          <w:szCs w:val="22"/>
        </w:rPr>
      </w:pPr>
      <w:r w:rsidRPr="00885C19">
        <w:rPr>
          <w:rFonts w:asciiTheme="minorHAnsi" w:hAnsiTheme="minorHAnsi" w:cstheme="minorHAnsi"/>
          <w:sz w:val="22"/>
          <w:szCs w:val="22"/>
        </w:rPr>
        <w:t>Development using Python as a platform to facilitate the data inflow and outflow from the</w:t>
      </w:r>
      <w:r w:rsidR="004B1A19">
        <w:rPr>
          <w:rFonts w:asciiTheme="minorHAnsi" w:hAnsiTheme="minorHAnsi" w:cstheme="minorHAnsi"/>
          <w:sz w:val="22"/>
          <w:szCs w:val="22"/>
        </w:rPr>
        <w:t xml:space="preserve"> webserver, backend development with </w:t>
      </w:r>
      <w:r w:rsidR="004B1A19" w:rsidRPr="004B1A19">
        <w:rPr>
          <w:rFonts w:asciiTheme="minorHAnsi" w:hAnsiTheme="minorHAnsi" w:cstheme="minorHAnsi"/>
          <w:b/>
          <w:sz w:val="22"/>
          <w:szCs w:val="22"/>
        </w:rPr>
        <w:t>Angular.</w:t>
      </w:r>
    </w:p>
    <w:p w:rsidR="00263857" w:rsidRPr="00885C19" w:rsidRDefault="00C14B84" w:rsidP="00722AAE">
      <w:pPr>
        <w:pStyle w:val="ListParagraph"/>
        <w:numPr>
          <w:ilvl w:val="0"/>
          <w:numId w:val="9"/>
        </w:numPr>
        <w:rPr>
          <w:rFonts w:asciiTheme="minorHAnsi" w:hAnsiTheme="minorHAnsi" w:cstheme="minorHAnsi"/>
          <w:sz w:val="22"/>
          <w:szCs w:val="22"/>
        </w:rPr>
      </w:pPr>
      <w:r w:rsidRPr="00885C19">
        <w:rPr>
          <w:rFonts w:asciiTheme="minorHAnsi" w:hAnsiTheme="minorHAnsi" w:cstheme="minorHAnsi"/>
          <w:sz w:val="22"/>
          <w:szCs w:val="22"/>
        </w:rPr>
        <w:t>Developed a random number generation without using random library.</w:t>
      </w:r>
      <w:r w:rsidRPr="00885C19">
        <w:rPr>
          <w:rFonts w:asciiTheme="minorHAnsi" w:hAnsiTheme="minorHAnsi" w:cstheme="minorHAnsi"/>
          <w:sz w:val="22"/>
          <w:szCs w:val="22"/>
        </w:rPr>
        <w:br/>
      </w:r>
    </w:p>
    <w:p w:rsidR="00263857" w:rsidRPr="00885C19" w:rsidRDefault="00C14B84" w:rsidP="00722AAE">
      <w:pPr>
        <w:pStyle w:val="ListParagraph"/>
        <w:numPr>
          <w:ilvl w:val="0"/>
          <w:numId w:val="11"/>
        </w:numPr>
        <w:rPr>
          <w:rFonts w:asciiTheme="minorHAnsi" w:hAnsiTheme="minorHAnsi" w:cstheme="minorHAnsi"/>
          <w:sz w:val="22"/>
          <w:szCs w:val="22"/>
        </w:rPr>
      </w:pPr>
      <w:r w:rsidRPr="00885C19">
        <w:rPr>
          <w:rFonts w:asciiTheme="minorHAnsi" w:hAnsiTheme="minorHAnsi" w:cstheme="minorHAnsi"/>
          <w:b/>
          <w:sz w:val="22"/>
          <w:szCs w:val="22"/>
        </w:rPr>
        <w:t>Hologic Mammography Testing(Automation- DICOM Medical Domain)</w:t>
      </w:r>
    </w:p>
    <w:p w:rsidR="00263857" w:rsidRPr="00885C19" w:rsidRDefault="00C14B84" w:rsidP="00722AAE">
      <w:pPr>
        <w:numPr>
          <w:ilvl w:val="0"/>
          <w:numId w:val="10"/>
        </w:numPr>
        <w:spacing w:line="276" w:lineRule="auto"/>
        <w:jc w:val="both"/>
        <w:rPr>
          <w:rFonts w:asciiTheme="minorHAnsi" w:hAnsiTheme="minorHAnsi" w:cstheme="minorHAnsi"/>
          <w:sz w:val="22"/>
          <w:szCs w:val="22"/>
        </w:rPr>
      </w:pPr>
      <w:r w:rsidRPr="00885C19">
        <w:rPr>
          <w:rFonts w:asciiTheme="minorHAnsi" w:hAnsiTheme="minorHAnsi" w:cstheme="minorHAnsi"/>
          <w:sz w:val="22"/>
          <w:szCs w:val="22"/>
        </w:rPr>
        <w:t>DICOM scripting and understanding of DICOM related connectivity.</w:t>
      </w:r>
    </w:p>
    <w:p w:rsidR="00263857" w:rsidRPr="00885C19" w:rsidRDefault="00C14B84" w:rsidP="00722AAE">
      <w:pPr>
        <w:numPr>
          <w:ilvl w:val="0"/>
          <w:numId w:val="10"/>
        </w:numPr>
        <w:spacing w:line="276" w:lineRule="auto"/>
        <w:jc w:val="both"/>
        <w:rPr>
          <w:rFonts w:asciiTheme="minorHAnsi" w:hAnsiTheme="minorHAnsi" w:cstheme="minorHAnsi"/>
          <w:sz w:val="22"/>
          <w:szCs w:val="22"/>
        </w:rPr>
      </w:pPr>
      <w:r w:rsidRPr="00885C19">
        <w:rPr>
          <w:rFonts w:asciiTheme="minorHAnsi" w:hAnsiTheme="minorHAnsi" w:cstheme="minorHAnsi"/>
          <w:sz w:val="22"/>
          <w:szCs w:val="22"/>
        </w:rPr>
        <w:t xml:space="preserve">Studied Various Terms and SOP Classes Used in DICOM and Testing them through </w:t>
      </w:r>
      <w:proofErr w:type="spellStart"/>
      <w:r w:rsidRPr="00885C19">
        <w:rPr>
          <w:rFonts w:asciiTheme="minorHAnsi" w:hAnsiTheme="minorHAnsi" w:cstheme="minorHAnsi"/>
          <w:sz w:val="22"/>
          <w:szCs w:val="22"/>
        </w:rPr>
        <w:t>DVTk</w:t>
      </w:r>
      <w:proofErr w:type="spellEnd"/>
      <w:r w:rsidRPr="00885C19">
        <w:rPr>
          <w:rFonts w:asciiTheme="minorHAnsi" w:hAnsiTheme="minorHAnsi" w:cstheme="minorHAnsi"/>
          <w:sz w:val="22"/>
          <w:szCs w:val="22"/>
        </w:rPr>
        <w:t xml:space="preserve"> scripts and emulators.</w:t>
      </w:r>
    </w:p>
    <w:p w:rsidR="00263857" w:rsidRPr="00885C19" w:rsidRDefault="00C14B84" w:rsidP="00722AAE">
      <w:pPr>
        <w:numPr>
          <w:ilvl w:val="0"/>
          <w:numId w:val="10"/>
        </w:numPr>
        <w:spacing w:line="276" w:lineRule="auto"/>
        <w:jc w:val="both"/>
        <w:rPr>
          <w:rFonts w:asciiTheme="minorHAnsi" w:hAnsiTheme="minorHAnsi" w:cstheme="minorHAnsi"/>
          <w:sz w:val="22"/>
          <w:szCs w:val="22"/>
        </w:rPr>
      </w:pPr>
      <w:r w:rsidRPr="00885C19">
        <w:rPr>
          <w:rFonts w:asciiTheme="minorHAnsi" w:hAnsiTheme="minorHAnsi" w:cstheme="minorHAnsi"/>
          <w:sz w:val="22"/>
          <w:szCs w:val="22"/>
        </w:rPr>
        <w:t xml:space="preserve">Connectivity of UI with </w:t>
      </w:r>
      <w:proofErr w:type="spellStart"/>
      <w:r w:rsidRPr="00885C19">
        <w:rPr>
          <w:rFonts w:asciiTheme="minorHAnsi" w:hAnsiTheme="minorHAnsi" w:cstheme="minorHAnsi"/>
          <w:sz w:val="22"/>
          <w:szCs w:val="22"/>
        </w:rPr>
        <w:t>DVTk</w:t>
      </w:r>
      <w:proofErr w:type="spellEnd"/>
      <w:r w:rsidRPr="00885C19">
        <w:rPr>
          <w:rFonts w:asciiTheme="minorHAnsi" w:hAnsiTheme="minorHAnsi" w:cstheme="minorHAnsi"/>
          <w:sz w:val="22"/>
          <w:szCs w:val="22"/>
        </w:rPr>
        <w:t xml:space="preserve"> emulators.</w:t>
      </w:r>
    </w:p>
    <w:p w:rsidR="00C14B84" w:rsidRPr="00885C19" w:rsidRDefault="00C14B84" w:rsidP="00722AAE">
      <w:pPr>
        <w:numPr>
          <w:ilvl w:val="0"/>
          <w:numId w:val="10"/>
        </w:numPr>
        <w:spacing w:line="276" w:lineRule="auto"/>
        <w:jc w:val="both"/>
        <w:rPr>
          <w:rFonts w:asciiTheme="minorHAnsi" w:hAnsiTheme="minorHAnsi" w:cstheme="minorHAnsi"/>
          <w:sz w:val="22"/>
          <w:szCs w:val="22"/>
        </w:rPr>
      </w:pPr>
      <w:r w:rsidRPr="00885C19">
        <w:rPr>
          <w:rFonts w:asciiTheme="minorHAnsi" w:hAnsiTheme="minorHAnsi" w:cstheme="minorHAnsi"/>
          <w:sz w:val="22"/>
          <w:szCs w:val="22"/>
        </w:rPr>
        <w:t>Writing Scripts to automate Medical appliance.</w:t>
      </w:r>
    </w:p>
    <w:p w:rsidR="000664FB" w:rsidRPr="00885C19" w:rsidRDefault="000664FB" w:rsidP="00722AAE">
      <w:pPr>
        <w:numPr>
          <w:ilvl w:val="0"/>
          <w:numId w:val="10"/>
        </w:numPr>
        <w:spacing w:line="276" w:lineRule="auto"/>
        <w:jc w:val="both"/>
        <w:rPr>
          <w:rFonts w:asciiTheme="minorHAnsi" w:hAnsiTheme="minorHAnsi" w:cstheme="minorHAnsi"/>
          <w:sz w:val="22"/>
          <w:szCs w:val="22"/>
        </w:rPr>
      </w:pPr>
      <w:r w:rsidRPr="00885C19">
        <w:rPr>
          <w:rFonts w:asciiTheme="minorHAnsi" w:hAnsiTheme="minorHAnsi" w:cstheme="minorHAnsi"/>
          <w:sz w:val="22"/>
          <w:szCs w:val="22"/>
        </w:rPr>
        <w:t>Automation of Medical device following all standard of IEEE and NEMA</w:t>
      </w:r>
      <w:bookmarkStart w:id="1" w:name="_GoBack"/>
      <w:bookmarkEnd w:id="1"/>
    </w:p>
    <w:p w:rsidR="00263857" w:rsidRPr="00885C19" w:rsidRDefault="00263857" w:rsidP="00722AAE">
      <w:pPr>
        <w:spacing w:line="276" w:lineRule="auto"/>
        <w:jc w:val="both"/>
        <w:rPr>
          <w:rFonts w:asciiTheme="minorHAnsi" w:hAnsiTheme="minorHAnsi" w:cstheme="minorHAnsi"/>
          <w:color w:val="000000"/>
          <w:sz w:val="22"/>
          <w:szCs w:val="22"/>
        </w:rPr>
      </w:pPr>
    </w:p>
    <w:p w:rsidR="00263857" w:rsidRPr="00885C19" w:rsidRDefault="00C14B84" w:rsidP="00722AAE">
      <w:pPr>
        <w:spacing w:before="4" w:line="240" w:lineRule="exact"/>
        <w:jc w:val="both"/>
        <w:rPr>
          <w:rFonts w:asciiTheme="minorHAnsi" w:hAnsiTheme="minorHAnsi" w:cstheme="minorHAnsi"/>
          <w:sz w:val="22"/>
          <w:szCs w:val="22"/>
        </w:rPr>
      </w:pPr>
      <w:r w:rsidRPr="00885C19">
        <w:rPr>
          <w:rFonts w:asciiTheme="minorHAnsi" w:eastAsia="Calibri" w:hAnsiTheme="minorHAnsi" w:cstheme="minorHAnsi"/>
          <w:b/>
          <w:spacing w:val="14"/>
          <w:w w:val="99"/>
          <w:sz w:val="22"/>
          <w:szCs w:val="22"/>
        </w:rPr>
        <w:t xml:space="preserve">                                                        E</w:t>
      </w:r>
      <w:r w:rsidRPr="00885C19">
        <w:rPr>
          <w:rFonts w:asciiTheme="minorHAnsi" w:eastAsia="Calibri" w:hAnsiTheme="minorHAnsi" w:cstheme="minorHAnsi"/>
          <w:b/>
          <w:spacing w:val="2"/>
          <w:sz w:val="22"/>
          <w:szCs w:val="22"/>
        </w:rPr>
        <w:t>DU</w:t>
      </w:r>
      <w:r w:rsidRPr="00885C19">
        <w:rPr>
          <w:rFonts w:asciiTheme="minorHAnsi" w:eastAsia="Calibri" w:hAnsiTheme="minorHAnsi" w:cstheme="minorHAnsi"/>
          <w:b/>
          <w:spacing w:val="3"/>
          <w:sz w:val="22"/>
          <w:szCs w:val="22"/>
        </w:rPr>
        <w:t>C</w:t>
      </w:r>
      <w:r w:rsidRPr="00885C19">
        <w:rPr>
          <w:rFonts w:asciiTheme="minorHAnsi" w:eastAsia="Calibri" w:hAnsiTheme="minorHAnsi" w:cstheme="minorHAnsi"/>
          <w:b/>
          <w:spacing w:val="1"/>
          <w:sz w:val="22"/>
          <w:szCs w:val="22"/>
        </w:rPr>
        <w:t>A</w:t>
      </w:r>
      <w:r w:rsidRPr="00885C19">
        <w:rPr>
          <w:rFonts w:asciiTheme="minorHAnsi" w:eastAsia="Calibri" w:hAnsiTheme="minorHAnsi" w:cstheme="minorHAnsi"/>
          <w:b/>
          <w:spacing w:val="2"/>
          <w:sz w:val="22"/>
          <w:szCs w:val="22"/>
        </w:rPr>
        <w:t>TI</w:t>
      </w:r>
      <w:r w:rsidRPr="00885C19">
        <w:rPr>
          <w:rFonts w:asciiTheme="minorHAnsi" w:eastAsia="Calibri" w:hAnsiTheme="minorHAnsi" w:cstheme="minorHAnsi"/>
          <w:b/>
          <w:spacing w:val="3"/>
          <w:sz w:val="22"/>
          <w:szCs w:val="22"/>
        </w:rPr>
        <w:t>O</w:t>
      </w:r>
      <w:r w:rsidRPr="00885C19">
        <w:rPr>
          <w:rFonts w:asciiTheme="minorHAnsi" w:eastAsia="Calibri" w:hAnsiTheme="minorHAnsi" w:cstheme="minorHAnsi"/>
          <w:b/>
          <w:sz w:val="22"/>
          <w:szCs w:val="22"/>
        </w:rPr>
        <w:t xml:space="preserve">N  </w:t>
      </w:r>
    </w:p>
    <w:p w:rsidR="00263857" w:rsidRPr="00885C19" w:rsidRDefault="00263857" w:rsidP="00722AAE">
      <w:pPr>
        <w:spacing w:before="20" w:line="200" w:lineRule="exact"/>
        <w:jc w:val="both"/>
        <w:rPr>
          <w:rFonts w:asciiTheme="minorHAnsi" w:hAnsiTheme="minorHAnsi" w:cstheme="minorHAnsi"/>
          <w:sz w:val="22"/>
          <w:szCs w:val="22"/>
        </w:rPr>
      </w:pPr>
    </w:p>
    <w:p w:rsidR="00263857" w:rsidRPr="00885C19" w:rsidRDefault="00C14B84" w:rsidP="00722AAE">
      <w:pPr>
        <w:spacing w:before="22" w:line="220" w:lineRule="exact"/>
        <w:ind w:left="100"/>
        <w:jc w:val="both"/>
        <w:rPr>
          <w:rFonts w:asciiTheme="minorHAnsi" w:eastAsia="Cambria" w:hAnsiTheme="minorHAnsi" w:cstheme="minorHAnsi"/>
          <w:sz w:val="22"/>
          <w:szCs w:val="22"/>
        </w:rPr>
      </w:pPr>
      <w:proofErr w:type="spellStart"/>
      <w:r w:rsidRPr="00885C19">
        <w:rPr>
          <w:rFonts w:asciiTheme="minorHAnsi" w:eastAsia="Cambria" w:hAnsiTheme="minorHAnsi" w:cstheme="minorHAnsi"/>
          <w:sz w:val="22"/>
          <w:szCs w:val="22"/>
        </w:rPr>
        <w:t>B.Tech</w:t>
      </w:r>
      <w:proofErr w:type="spellEnd"/>
      <w:r w:rsidR="00885C19"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pacing w:val="1"/>
          <w:sz w:val="22"/>
          <w:szCs w:val="22"/>
        </w:rPr>
        <w:t>(65% computer science engineering</w:t>
      </w:r>
      <w:r w:rsidRPr="00885C19">
        <w:rPr>
          <w:rFonts w:asciiTheme="minorHAnsi" w:eastAsia="Cambria" w:hAnsiTheme="minorHAnsi" w:cstheme="minorHAnsi"/>
          <w:sz w:val="22"/>
          <w:szCs w:val="22"/>
        </w:rPr>
        <w:t>)f</w:t>
      </w:r>
      <w:r w:rsidRPr="00885C19">
        <w:rPr>
          <w:rFonts w:asciiTheme="minorHAnsi" w:eastAsia="Cambria" w:hAnsiTheme="minorHAnsi" w:cstheme="minorHAnsi"/>
          <w:spacing w:val="-1"/>
          <w:sz w:val="22"/>
          <w:szCs w:val="22"/>
        </w:rPr>
        <w:t>r</w:t>
      </w:r>
      <w:r w:rsidRPr="00885C19">
        <w:rPr>
          <w:rFonts w:asciiTheme="minorHAnsi" w:eastAsia="Cambria" w:hAnsiTheme="minorHAnsi" w:cstheme="minorHAnsi"/>
          <w:spacing w:val="2"/>
          <w:sz w:val="22"/>
          <w:szCs w:val="22"/>
        </w:rPr>
        <w:t>o</w:t>
      </w:r>
      <w:r w:rsidRPr="00885C19">
        <w:rPr>
          <w:rFonts w:asciiTheme="minorHAnsi" w:eastAsia="Cambria" w:hAnsiTheme="minorHAnsi" w:cstheme="minorHAnsi"/>
          <w:sz w:val="22"/>
          <w:szCs w:val="22"/>
        </w:rPr>
        <w:t xml:space="preserve">m UPTU, </w:t>
      </w:r>
      <w:r w:rsidRPr="00885C19">
        <w:rPr>
          <w:rFonts w:asciiTheme="minorHAnsi" w:eastAsia="Cambria" w:hAnsiTheme="minorHAnsi" w:cstheme="minorHAnsi"/>
          <w:spacing w:val="3"/>
          <w:sz w:val="22"/>
          <w:szCs w:val="22"/>
        </w:rPr>
        <w:t>Ghaziabad (2011-2015)</w:t>
      </w:r>
    </w:p>
    <w:p w:rsidR="00263857" w:rsidRPr="00885C19" w:rsidRDefault="00263857" w:rsidP="00722AAE">
      <w:pPr>
        <w:spacing w:before="4" w:line="240" w:lineRule="exact"/>
        <w:jc w:val="both"/>
        <w:rPr>
          <w:rFonts w:asciiTheme="minorHAnsi" w:hAnsiTheme="minorHAnsi" w:cstheme="minorHAnsi"/>
          <w:sz w:val="22"/>
          <w:szCs w:val="22"/>
        </w:rPr>
      </w:pPr>
    </w:p>
    <w:p w:rsidR="00263857" w:rsidRPr="00885C19" w:rsidRDefault="00C14B84" w:rsidP="00722AAE">
      <w:pPr>
        <w:tabs>
          <w:tab w:val="left" w:pos="10480"/>
        </w:tabs>
        <w:spacing w:line="360" w:lineRule="exact"/>
        <w:jc w:val="both"/>
        <w:rPr>
          <w:rFonts w:asciiTheme="minorHAnsi" w:eastAsia="Calibri" w:hAnsiTheme="minorHAnsi" w:cstheme="minorHAnsi"/>
          <w:sz w:val="22"/>
          <w:szCs w:val="22"/>
        </w:rPr>
      </w:pPr>
      <w:r w:rsidRPr="00885C19">
        <w:rPr>
          <w:rFonts w:asciiTheme="minorHAnsi" w:eastAsia="Calibri" w:hAnsiTheme="minorHAnsi" w:cstheme="minorHAnsi"/>
          <w:b/>
          <w:spacing w:val="3"/>
          <w:w w:val="99"/>
          <w:sz w:val="22"/>
          <w:szCs w:val="22"/>
        </w:rPr>
        <w:t xml:space="preserve">                                                               P</w:t>
      </w:r>
      <w:r w:rsidRPr="00885C19">
        <w:rPr>
          <w:rFonts w:asciiTheme="minorHAnsi" w:eastAsia="Calibri" w:hAnsiTheme="minorHAnsi" w:cstheme="minorHAnsi"/>
          <w:b/>
          <w:spacing w:val="3"/>
          <w:sz w:val="22"/>
          <w:szCs w:val="22"/>
        </w:rPr>
        <w:t>E</w:t>
      </w:r>
      <w:r w:rsidRPr="00885C19">
        <w:rPr>
          <w:rFonts w:asciiTheme="minorHAnsi" w:eastAsia="Calibri" w:hAnsiTheme="minorHAnsi" w:cstheme="minorHAnsi"/>
          <w:b/>
          <w:spacing w:val="2"/>
          <w:sz w:val="22"/>
          <w:szCs w:val="22"/>
        </w:rPr>
        <w:t>R</w:t>
      </w:r>
      <w:r w:rsidRPr="00885C19">
        <w:rPr>
          <w:rFonts w:asciiTheme="minorHAnsi" w:eastAsia="Calibri" w:hAnsiTheme="minorHAnsi" w:cstheme="minorHAnsi"/>
          <w:b/>
          <w:spacing w:val="1"/>
          <w:sz w:val="22"/>
          <w:szCs w:val="22"/>
        </w:rPr>
        <w:t>S</w:t>
      </w:r>
      <w:r w:rsidRPr="00885C19">
        <w:rPr>
          <w:rFonts w:asciiTheme="minorHAnsi" w:eastAsia="Calibri" w:hAnsiTheme="minorHAnsi" w:cstheme="minorHAnsi"/>
          <w:b/>
          <w:spacing w:val="3"/>
          <w:sz w:val="22"/>
          <w:szCs w:val="22"/>
        </w:rPr>
        <w:t>O</w:t>
      </w:r>
      <w:r w:rsidRPr="00885C19">
        <w:rPr>
          <w:rFonts w:asciiTheme="minorHAnsi" w:eastAsia="Calibri" w:hAnsiTheme="minorHAnsi" w:cstheme="minorHAnsi"/>
          <w:b/>
          <w:spacing w:val="1"/>
          <w:sz w:val="22"/>
          <w:szCs w:val="22"/>
        </w:rPr>
        <w:t>NA</w:t>
      </w:r>
      <w:r w:rsidRPr="00885C19">
        <w:rPr>
          <w:rFonts w:asciiTheme="minorHAnsi" w:eastAsia="Calibri" w:hAnsiTheme="minorHAnsi" w:cstheme="minorHAnsi"/>
          <w:b/>
          <w:sz w:val="22"/>
          <w:szCs w:val="22"/>
        </w:rPr>
        <w:t>L</w:t>
      </w:r>
      <w:r w:rsidRPr="00885C19">
        <w:rPr>
          <w:rFonts w:asciiTheme="minorHAnsi" w:eastAsia="Calibri" w:hAnsiTheme="minorHAnsi" w:cstheme="minorHAnsi"/>
          <w:b/>
          <w:spacing w:val="3"/>
          <w:w w:val="99"/>
          <w:sz w:val="22"/>
          <w:szCs w:val="22"/>
        </w:rPr>
        <w:t>D</w:t>
      </w:r>
      <w:r w:rsidRPr="00885C19">
        <w:rPr>
          <w:rFonts w:asciiTheme="minorHAnsi" w:eastAsia="Calibri" w:hAnsiTheme="minorHAnsi" w:cstheme="minorHAnsi"/>
          <w:b/>
          <w:spacing w:val="3"/>
          <w:sz w:val="22"/>
          <w:szCs w:val="22"/>
        </w:rPr>
        <w:t>E</w:t>
      </w:r>
      <w:r w:rsidRPr="00885C19">
        <w:rPr>
          <w:rFonts w:asciiTheme="minorHAnsi" w:eastAsia="Calibri" w:hAnsiTheme="minorHAnsi" w:cstheme="minorHAnsi"/>
          <w:b/>
          <w:spacing w:val="2"/>
          <w:sz w:val="22"/>
          <w:szCs w:val="22"/>
        </w:rPr>
        <w:t>T</w:t>
      </w:r>
      <w:r w:rsidRPr="00885C19">
        <w:rPr>
          <w:rFonts w:asciiTheme="minorHAnsi" w:eastAsia="Calibri" w:hAnsiTheme="minorHAnsi" w:cstheme="minorHAnsi"/>
          <w:b/>
          <w:spacing w:val="1"/>
          <w:sz w:val="22"/>
          <w:szCs w:val="22"/>
        </w:rPr>
        <w:t>A</w:t>
      </w:r>
      <w:r w:rsidRPr="00885C19">
        <w:rPr>
          <w:rFonts w:asciiTheme="minorHAnsi" w:eastAsia="Calibri" w:hAnsiTheme="minorHAnsi" w:cstheme="minorHAnsi"/>
          <w:b/>
          <w:sz w:val="22"/>
          <w:szCs w:val="22"/>
        </w:rPr>
        <w:t>I</w:t>
      </w:r>
      <w:r w:rsidRPr="00885C19">
        <w:rPr>
          <w:rFonts w:asciiTheme="minorHAnsi" w:eastAsia="Calibri" w:hAnsiTheme="minorHAnsi" w:cstheme="minorHAnsi"/>
          <w:b/>
          <w:spacing w:val="3"/>
          <w:sz w:val="22"/>
          <w:szCs w:val="22"/>
        </w:rPr>
        <w:t>L</w:t>
      </w:r>
      <w:r w:rsidRPr="00885C19">
        <w:rPr>
          <w:rFonts w:asciiTheme="minorHAnsi" w:eastAsia="Calibri" w:hAnsiTheme="minorHAnsi" w:cstheme="minorHAnsi"/>
          <w:b/>
          <w:sz w:val="22"/>
          <w:szCs w:val="22"/>
        </w:rPr>
        <w:t xml:space="preserve">S                                                                      </w:t>
      </w:r>
    </w:p>
    <w:p w:rsidR="00263857" w:rsidRPr="00885C19" w:rsidRDefault="00263857" w:rsidP="00722AAE">
      <w:pPr>
        <w:spacing w:before="12" w:line="200" w:lineRule="exact"/>
        <w:jc w:val="both"/>
        <w:rPr>
          <w:rFonts w:asciiTheme="minorHAnsi" w:hAnsiTheme="minorHAnsi" w:cstheme="minorHAnsi"/>
          <w:sz w:val="22"/>
          <w:szCs w:val="22"/>
        </w:rPr>
      </w:pPr>
    </w:p>
    <w:p w:rsidR="00263857" w:rsidRPr="00885C19" w:rsidRDefault="00C14B84" w:rsidP="00722AAE">
      <w:pPr>
        <w:spacing w:before="31"/>
        <w:ind w:left="100"/>
        <w:jc w:val="both"/>
        <w:rPr>
          <w:rFonts w:asciiTheme="minorHAnsi" w:eastAsia="Cambria" w:hAnsiTheme="minorHAnsi" w:cstheme="minorHAnsi"/>
          <w:sz w:val="22"/>
          <w:szCs w:val="22"/>
        </w:rPr>
      </w:pPr>
      <w:r w:rsidRPr="00885C19">
        <w:rPr>
          <w:rFonts w:asciiTheme="minorHAnsi" w:eastAsia="Cambria" w:hAnsiTheme="minorHAnsi" w:cstheme="minorHAnsi"/>
          <w:b/>
          <w:sz w:val="22"/>
          <w:szCs w:val="22"/>
        </w:rPr>
        <w:t>D</w:t>
      </w:r>
      <w:r w:rsidRPr="00885C19">
        <w:rPr>
          <w:rFonts w:asciiTheme="minorHAnsi" w:eastAsia="Cambria" w:hAnsiTheme="minorHAnsi" w:cstheme="minorHAnsi"/>
          <w:b/>
          <w:spacing w:val="1"/>
          <w:sz w:val="22"/>
          <w:szCs w:val="22"/>
        </w:rPr>
        <w:t>a</w:t>
      </w:r>
      <w:r w:rsidRPr="00885C19">
        <w:rPr>
          <w:rFonts w:asciiTheme="minorHAnsi" w:eastAsia="Cambria" w:hAnsiTheme="minorHAnsi" w:cstheme="minorHAnsi"/>
          <w:b/>
          <w:sz w:val="22"/>
          <w:szCs w:val="22"/>
        </w:rPr>
        <w:t>te</w:t>
      </w:r>
      <w:r w:rsidR="00885C19" w:rsidRPr="00885C19">
        <w:rPr>
          <w:rFonts w:asciiTheme="minorHAnsi" w:eastAsia="Cambria" w:hAnsiTheme="minorHAnsi" w:cstheme="minorHAnsi"/>
          <w:b/>
          <w:sz w:val="22"/>
          <w:szCs w:val="22"/>
        </w:rPr>
        <w:t xml:space="preserve"> </w:t>
      </w:r>
      <w:r w:rsidRPr="00885C19">
        <w:rPr>
          <w:rFonts w:asciiTheme="minorHAnsi" w:eastAsia="Cambria" w:hAnsiTheme="minorHAnsi" w:cstheme="minorHAnsi"/>
          <w:b/>
          <w:spacing w:val="2"/>
          <w:sz w:val="22"/>
          <w:szCs w:val="22"/>
        </w:rPr>
        <w:t>o</w:t>
      </w:r>
      <w:r w:rsidRPr="00885C19">
        <w:rPr>
          <w:rFonts w:asciiTheme="minorHAnsi" w:eastAsia="Cambria" w:hAnsiTheme="minorHAnsi" w:cstheme="minorHAnsi"/>
          <w:b/>
          <w:sz w:val="22"/>
          <w:szCs w:val="22"/>
        </w:rPr>
        <w:t>f</w:t>
      </w:r>
      <w:r w:rsidR="00885C19" w:rsidRPr="00885C19">
        <w:rPr>
          <w:rFonts w:asciiTheme="minorHAnsi" w:eastAsia="Cambria" w:hAnsiTheme="minorHAnsi" w:cstheme="minorHAnsi"/>
          <w:b/>
          <w:sz w:val="22"/>
          <w:szCs w:val="22"/>
        </w:rPr>
        <w:t xml:space="preserve"> </w:t>
      </w:r>
      <w:r w:rsidRPr="00885C19">
        <w:rPr>
          <w:rFonts w:asciiTheme="minorHAnsi" w:eastAsia="Cambria" w:hAnsiTheme="minorHAnsi" w:cstheme="minorHAnsi"/>
          <w:b/>
          <w:sz w:val="22"/>
          <w:szCs w:val="22"/>
        </w:rPr>
        <w:t>Bi</w:t>
      </w:r>
      <w:r w:rsidRPr="00885C19">
        <w:rPr>
          <w:rFonts w:asciiTheme="minorHAnsi" w:eastAsia="Cambria" w:hAnsiTheme="minorHAnsi" w:cstheme="minorHAnsi"/>
          <w:b/>
          <w:spacing w:val="1"/>
          <w:sz w:val="22"/>
          <w:szCs w:val="22"/>
        </w:rPr>
        <w:t>r</w:t>
      </w:r>
      <w:r w:rsidRPr="00885C19">
        <w:rPr>
          <w:rFonts w:asciiTheme="minorHAnsi" w:eastAsia="Cambria" w:hAnsiTheme="minorHAnsi" w:cstheme="minorHAnsi"/>
          <w:b/>
          <w:sz w:val="22"/>
          <w:szCs w:val="22"/>
        </w:rPr>
        <w:t>th:</w:t>
      </w:r>
      <w:r w:rsidRPr="00885C19">
        <w:rPr>
          <w:rFonts w:asciiTheme="minorHAnsi" w:eastAsia="Cambria" w:hAnsiTheme="minorHAnsi" w:cstheme="minorHAnsi"/>
          <w:sz w:val="22"/>
          <w:szCs w:val="22"/>
        </w:rPr>
        <w:t xml:space="preserve">   </w:t>
      </w:r>
      <w:r w:rsidR="00885C19" w:rsidRPr="00885C19">
        <w:rPr>
          <w:rFonts w:asciiTheme="minorHAnsi" w:eastAsia="Cambria" w:hAnsiTheme="minorHAnsi" w:cstheme="minorHAnsi"/>
          <w:sz w:val="22"/>
          <w:szCs w:val="22"/>
        </w:rPr>
        <w:t xml:space="preserve">                               </w:t>
      </w:r>
      <w:r w:rsidRPr="00885C19">
        <w:rPr>
          <w:rFonts w:asciiTheme="minorHAnsi" w:eastAsia="Cambria" w:hAnsiTheme="minorHAnsi" w:cstheme="minorHAnsi"/>
          <w:sz w:val="22"/>
          <w:szCs w:val="22"/>
        </w:rPr>
        <w:t xml:space="preserve"> </w:t>
      </w:r>
      <w:r w:rsidR="00885C19">
        <w:rPr>
          <w:rFonts w:asciiTheme="minorHAnsi" w:eastAsia="Cambria" w:hAnsiTheme="minorHAnsi" w:cstheme="minorHAnsi"/>
          <w:sz w:val="22"/>
          <w:szCs w:val="22"/>
        </w:rPr>
        <w:tab/>
      </w:r>
      <w:r w:rsidRPr="00885C19">
        <w:rPr>
          <w:rFonts w:asciiTheme="minorHAnsi" w:eastAsia="Cambria" w:hAnsiTheme="minorHAnsi" w:cstheme="minorHAnsi"/>
          <w:sz w:val="22"/>
          <w:szCs w:val="22"/>
        </w:rPr>
        <w:t xml:space="preserve"> 13</w:t>
      </w:r>
      <w:r w:rsidR="00885C19" w:rsidRPr="00885C19">
        <w:rPr>
          <w:rFonts w:asciiTheme="minorHAnsi" w:eastAsia="Cambria" w:hAnsiTheme="minorHAnsi" w:cstheme="minorHAnsi"/>
          <w:sz w:val="22"/>
          <w:szCs w:val="22"/>
          <w:vertAlign w:val="superscript"/>
        </w:rPr>
        <w:t>th</w:t>
      </w:r>
      <w:r w:rsidRPr="00885C19">
        <w:rPr>
          <w:rFonts w:asciiTheme="minorHAnsi" w:eastAsia="Cambria" w:hAnsiTheme="minorHAnsi" w:cstheme="minorHAnsi"/>
          <w:spacing w:val="2"/>
          <w:sz w:val="22"/>
          <w:szCs w:val="22"/>
        </w:rPr>
        <w:t>April</w:t>
      </w:r>
      <w:r w:rsidR="00885C19" w:rsidRPr="00885C19">
        <w:rPr>
          <w:rFonts w:asciiTheme="minorHAnsi" w:eastAsia="Cambria" w:hAnsiTheme="minorHAnsi" w:cstheme="minorHAnsi"/>
          <w:spacing w:val="2"/>
          <w:sz w:val="22"/>
          <w:szCs w:val="22"/>
        </w:rPr>
        <w:t xml:space="preserve"> </w:t>
      </w:r>
      <w:r w:rsidRPr="00885C19">
        <w:rPr>
          <w:rFonts w:asciiTheme="minorHAnsi" w:eastAsia="Cambria" w:hAnsiTheme="minorHAnsi" w:cstheme="minorHAnsi"/>
          <w:spacing w:val="2"/>
          <w:sz w:val="22"/>
          <w:szCs w:val="22"/>
        </w:rPr>
        <w:t>1</w:t>
      </w:r>
      <w:r w:rsidRPr="00885C19">
        <w:rPr>
          <w:rFonts w:asciiTheme="minorHAnsi" w:eastAsia="Cambria" w:hAnsiTheme="minorHAnsi" w:cstheme="minorHAnsi"/>
          <w:sz w:val="22"/>
          <w:szCs w:val="22"/>
        </w:rPr>
        <w:t>993</w:t>
      </w:r>
    </w:p>
    <w:p w:rsidR="00263857" w:rsidRPr="00885C19" w:rsidRDefault="00C14B84" w:rsidP="00722AAE">
      <w:pPr>
        <w:spacing w:line="220" w:lineRule="exact"/>
        <w:ind w:left="100"/>
        <w:jc w:val="both"/>
        <w:rPr>
          <w:rFonts w:asciiTheme="minorHAnsi" w:hAnsiTheme="minorHAnsi" w:cstheme="minorHAnsi"/>
          <w:sz w:val="22"/>
          <w:szCs w:val="22"/>
        </w:rPr>
      </w:pPr>
      <w:r w:rsidRPr="00885C19">
        <w:rPr>
          <w:rFonts w:asciiTheme="minorHAnsi" w:eastAsia="Cambria" w:hAnsiTheme="minorHAnsi" w:cstheme="minorHAnsi"/>
          <w:b/>
          <w:spacing w:val="1"/>
          <w:sz w:val="22"/>
          <w:szCs w:val="22"/>
        </w:rPr>
        <w:t>A</w:t>
      </w:r>
      <w:r w:rsidRPr="00885C19">
        <w:rPr>
          <w:rFonts w:asciiTheme="minorHAnsi" w:eastAsia="Cambria" w:hAnsiTheme="minorHAnsi" w:cstheme="minorHAnsi"/>
          <w:b/>
          <w:sz w:val="22"/>
          <w:szCs w:val="22"/>
        </w:rPr>
        <w:t>dd</w:t>
      </w:r>
      <w:r w:rsidRPr="00885C19">
        <w:rPr>
          <w:rFonts w:asciiTheme="minorHAnsi" w:eastAsia="Cambria" w:hAnsiTheme="minorHAnsi" w:cstheme="minorHAnsi"/>
          <w:b/>
          <w:spacing w:val="-1"/>
          <w:sz w:val="22"/>
          <w:szCs w:val="22"/>
        </w:rPr>
        <w:t>re</w:t>
      </w:r>
      <w:r w:rsidRPr="00885C19">
        <w:rPr>
          <w:rFonts w:asciiTheme="minorHAnsi" w:eastAsia="Cambria" w:hAnsiTheme="minorHAnsi" w:cstheme="minorHAnsi"/>
          <w:b/>
          <w:spacing w:val="1"/>
          <w:sz w:val="22"/>
          <w:szCs w:val="22"/>
        </w:rPr>
        <w:t>ss</w:t>
      </w:r>
      <w:r w:rsidRPr="00885C19">
        <w:rPr>
          <w:rFonts w:asciiTheme="minorHAnsi" w:eastAsia="Cambria" w:hAnsiTheme="minorHAnsi" w:cstheme="minorHAnsi"/>
          <w:b/>
          <w:sz w:val="22"/>
          <w:szCs w:val="22"/>
        </w:rPr>
        <w:t>:</w:t>
      </w:r>
      <w:r w:rsidRPr="00885C19">
        <w:rPr>
          <w:rFonts w:asciiTheme="minorHAnsi" w:eastAsia="Cambria" w:hAnsiTheme="minorHAnsi" w:cstheme="minorHAnsi"/>
          <w:sz w:val="22"/>
          <w:szCs w:val="22"/>
        </w:rPr>
        <w:t xml:space="preserve">               </w:t>
      </w:r>
      <w:r w:rsidR="00885C19" w:rsidRPr="00885C19">
        <w:rPr>
          <w:rFonts w:asciiTheme="minorHAnsi" w:eastAsia="Cambria" w:hAnsiTheme="minorHAnsi" w:cstheme="minorHAnsi"/>
          <w:sz w:val="22"/>
          <w:szCs w:val="22"/>
        </w:rPr>
        <w:t xml:space="preserve">                              </w:t>
      </w:r>
      <w:r w:rsidR="00885C19">
        <w:rPr>
          <w:rFonts w:asciiTheme="minorHAnsi" w:eastAsia="Cambria" w:hAnsiTheme="minorHAnsi" w:cstheme="minorHAnsi"/>
          <w:sz w:val="22"/>
          <w:szCs w:val="22"/>
        </w:rPr>
        <w:tab/>
        <w:t xml:space="preserve"> </w:t>
      </w:r>
      <w:r w:rsidRPr="00885C19">
        <w:rPr>
          <w:rFonts w:asciiTheme="minorHAnsi" w:eastAsia="Cambria" w:hAnsiTheme="minorHAnsi" w:cstheme="minorHAnsi"/>
          <w:sz w:val="22"/>
          <w:szCs w:val="22"/>
        </w:rPr>
        <w:t>Ghaziabad</w:t>
      </w:r>
    </w:p>
    <w:sectPr w:rsidR="00263857" w:rsidRPr="00885C19" w:rsidSect="00722AAE">
      <w:pgSz w:w="11920" w:h="16838"/>
      <w:pgMar w:top="1440" w:right="1440" w:bottom="1440" w:left="1440" w:header="0" w:footer="0" w:gutter="0"/>
      <w:cols w:space="720"/>
      <w:formProt w:val="0"/>
      <w:docGrid w:linePitch="272" w:charSpace="819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PMinch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F7559"/>
    <w:multiLevelType w:val="multilevel"/>
    <w:tmpl w:val="3CB08AAA"/>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nsid w:val="05071058"/>
    <w:multiLevelType w:val="hybridMultilevel"/>
    <w:tmpl w:val="44CCD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C67626"/>
    <w:multiLevelType w:val="multilevel"/>
    <w:tmpl w:val="D03ADFF8"/>
    <w:lvl w:ilvl="0">
      <w:start w:val="1"/>
      <w:numFmt w:val="bullet"/>
      <w:lvlText w:val=""/>
      <w:lvlJc w:val="left"/>
      <w:pPr>
        <w:ind w:left="820" w:hanging="360"/>
      </w:pPr>
      <w:rPr>
        <w:rFonts w:ascii="Symbol" w:hAnsi="Symbol" w:cs="Symbol" w:hint="default"/>
      </w:rPr>
    </w:lvl>
    <w:lvl w:ilvl="1">
      <w:start w:val="1"/>
      <w:numFmt w:val="bullet"/>
      <w:lvlText w:val="o"/>
      <w:lvlJc w:val="left"/>
      <w:pPr>
        <w:ind w:left="1540" w:hanging="360"/>
      </w:pPr>
      <w:rPr>
        <w:rFonts w:ascii="Courier New" w:hAnsi="Courier New" w:cs="Courier New" w:hint="default"/>
      </w:rPr>
    </w:lvl>
    <w:lvl w:ilvl="2">
      <w:start w:val="1"/>
      <w:numFmt w:val="bullet"/>
      <w:lvlText w:val=""/>
      <w:lvlJc w:val="left"/>
      <w:pPr>
        <w:ind w:left="2260" w:hanging="360"/>
      </w:pPr>
      <w:rPr>
        <w:rFonts w:ascii="Wingdings" w:hAnsi="Wingdings" w:cs="Wingdings" w:hint="default"/>
      </w:rPr>
    </w:lvl>
    <w:lvl w:ilvl="3">
      <w:start w:val="1"/>
      <w:numFmt w:val="bullet"/>
      <w:lvlText w:val=""/>
      <w:lvlJc w:val="left"/>
      <w:pPr>
        <w:ind w:left="2980" w:hanging="360"/>
      </w:pPr>
      <w:rPr>
        <w:rFonts w:ascii="Symbol" w:hAnsi="Symbol" w:cs="Symbol" w:hint="default"/>
      </w:rPr>
    </w:lvl>
    <w:lvl w:ilvl="4">
      <w:start w:val="1"/>
      <w:numFmt w:val="bullet"/>
      <w:lvlText w:val="o"/>
      <w:lvlJc w:val="left"/>
      <w:pPr>
        <w:ind w:left="3700" w:hanging="360"/>
      </w:pPr>
      <w:rPr>
        <w:rFonts w:ascii="Courier New" w:hAnsi="Courier New" w:cs="Courier New" w:hint="default"/>
      </w:rPr>
    </w:lvl>
    <w:lvl w:ilvl="5">
      <w:start w:val="1"/>
      <w:numFmt w:val="bullet"/>
      <w:lvlText w:val=""/>
      <w:lvlJc w:val="left"/>
      <w:pPr>
        <w:ind w:left="4420" w:hanging="360"/>
      </w:pPr>
      <w:rPr>
        <w:rFonts w:ascii="Wingdings" w:hAnsi="Wingdings" w:cs="Wingdings" w:hint="default"/>
      </w:rPr>
    </w:lvl>
    <w:lvl w:ilvl="6">
      <w:start w:val="1"/>
      <w:numFmt w:val="bullet"/>
      <w:lvlText w:val=""/>
      <w:lvlJc w:val="left"/>
      <w:pPr>
        <w:ind w:left="5140" w:hanging="360"/>
      </w:pPr>
      <w:rPr>
        <w:rFonts w:ascii="Symbol" w:hAnsi="Symbol" w:cs="Symbol" w:hint="default"/>
      </w:rPr>
    </w:lvl>
    <w:lvl w:ilvl="7">
      <w:start w:val="1"/>
      <w:numFmt w:val="bullet"/>
      <w:lvlText w:val="o"/>
      <w:lvlJc w:val="left"/>
      <w:pPr>
        <w:ind w:left="5860" w:hanging="360"/>
      </w:pPr>
      <w:rPr>
        <w:rFonts w:ascii="Courier New" w:hAnsi="Courier New" w:cs="Courier New" w:hint="default"/>
      </w:rPr>
    </w:lvl>
    <w:lvl w:ilvl="8">
      <w:start w:val="1"/>
      <w:numFmt w:val="bullet"/>
      <w:lvlText w:val=""/>
      <w:lvlJc w:val="left"/>
      <w:pPr>
        <w:ind w:left="6580" w:hanging="360"/>
      </w:pPr>
      <w:rPr>
        <w:rFonts w:ascii="Wingdings" w:hAnsi="Wingdings" w:cs="Wingdings" w:hint="default"/>
      </w:rPr>
    </w:lvl>
  </w:abstractNum>
  <w:abstractNum w:abstractNumId="3">
    <w:nsid w:val="0BC65872"/>
    <w:multiLevelType w:val="multilevel"/>
    <w:tmpl w:val="B8B0E10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nsid w:val="11B21570"/>
    <w:multiLevelType w:val="multilevel"/>
    <w:tmpl w:val="32044930"/>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18D30009"/>
    <w:multiLevelType w:val="multilevel"/>
    <w:tmpl w:val="263C35B6"/>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24E924CF"/>
    <w:multiLevelType w:val="multilevel"/>
    <w:tmpl w:val="C6F65094"/>
    <w:lvl w:ilvl="0">
      <w:start w:val="1"/>
      <w:numFmt w:val="bullet"/>
      <w:lvlText w:val=""/>
      <w:lvlJc w:val="left"/>
      <w:pPr>
        <w:tabs>
          <w:tab w:val="num" w:pos="977"/>
        </w:tabs>
        <w:ind w:left="977" w:hanging="360"/>
      </w:pPr>
      <w:rPr>
        <w:rFonts w:ascii="Symbol" w:hAnsi="Symbol" w:cs="OpenSymbol" w:hint="default"/>
        <w:b/>
        <w:bCs/>
      </w:rPr>
    </w:lvl>
    <w:lvl w:ilvl="1">
      <w:start w:val="1"/>
      <w:numFmt w:val="bullet"/>
      <w:lvlText w:val="◦"/>
      <w:lvlJc w:val="left"/>
      <w:pPr>
        <w:tabs>
          <w:tab w:val="num" w:pos="1337"/>
        </w:tabs>
        <w:ind w:left="1337" w:hanging="360"/>
      </w:pPr>
      <w:rPr>
        <w:rFonts w:ascii="OpenSymbol" w:hAnsi="OpenSymbol" w:cs="OpenSymbol" w:hint="default"/>
        <w:b/>
        <w:bCs/>
      </w:rPr>
    </w:lvl>
    <w:lvl w:ilvl="2">
      <w:start w:val="1"/>
      <w:numFmt w:val="bullet"/>
      <w:lvlText w:val="▪"/>
      <w:lvlJc w:val="left"/>
      <w:pPr>
        <w:tabs>
          <w:tab w:val="num" w:pos="1697"/>
        </w:tabs>
        <w:ind w:left="1697" w:hanging="360"/>
      </w:pPr>
      <w:rPr>
        <w:rFonts w:ascii="OpenSymbol" w:hAnsi="OpenSymbol" w:cs="OpenSymbol" w:hint="default"/>
        <w:b/>
        <w:bCs/>
      </w:rPr>
    </w:lvl>
    <w:lvl w:ilvl="3">
      <w:start w:val="1"/>
      <w:numFmt w:val="bullet"/>
      <w:lvlText w:val=""/>
      <w:lvlJc w:val="left"/>
      <w:pPr>
        <w:tabs>
          <w:tab w:val="num" w:pos="2057"/>
        </w:tabs>
        <w:ind w:left="2057" w:hanging="360"/>
      </w:pPr>
      <w:rPr>
        <w:rFonts w:ascii="Symbol" w:hAnsi="Symbol" w:cs="OpenSymbol" w:hint="default"/>
        <w:b/>
        <w:bCs/>
      </w:rPr>
    </w:lvl>
    <w:lvl w:ilvl="4">
      <w:start w:val="1"/>
      <w:numFmt w:val="bullet"/>
      <w:lvlText w:val="◦"/>
      <w:lvlJc w:val="left"/>
      <w:pPr>
        <w:tabs>
          <w:tab w:val="num" w:pos="2417"/>
        </w:tabs>
        <w:ind w:left="2417" w:hanging="360"/>
      </w:pPr>
      <w:rPr>
        <w:rFonts w:ascii="OpenSymbol" w:hAnsi="OpenSymbol" w:cs="OpenSymbol" w:hint="default"/>
        <w:b/>
        <w:bCs/>
      </w:rPr>
    </w:lvl>
    <w:lvl w:ilvl="5">
      <w:start w:val="1"/>
      <w:numFmt w:val="bullet"/>
      <w:lvlText w:val="▪"/>
      <w:lvlJc w:val="left"/>
      <w:pPr>
        <w:tabs>
          <w:tab w:val="num" w:pos="2777"/>
        </w:tabs>
        <w:ind w:left="2777" w:hanging="360"/>
      </w:pPr>
      <w:rPr>
        <w:rFonts w:ascii="OpenSymbol" w:hAnsi="OpenSymbol" w:cs="OpenSymbol" w:hint="default"/>
        <w:b/>
        <w:bCs/>
      </w:rPr>
    </w:lvl>
    <w:lvl w:ilvl="6">
      <w:start w:val="1"/>
      <w:numFmt w:val="bullet"/>
      <w:lvlText w:val=""/>
      <w:lvlJc w:val="left"/>
      <w:pPr>
        <w:tabs>
          <w:tab w:val="num" w:pos="3137"/>
        </w:tabs>
        <w:ind w:left="3137" w:hanging="360"/>
      </w:pPr>
      <w:rPr>
        <w:rFonts w:ascii="Symbol" w:hAnsi="Symbol" w:cs="OpenSymbol" w:hint="default"/>
        <w:b/>
        <w:bCs/>
      </w:rPr>
    </w:lvl>
    <w:lvl w:ilvl="7">
      <w:start w:val="1"/>
      <w:numFmt w:val="bullet"/>
      <w:lvlText w:val="◦"/>
      <w:lvlJc w:val="left"/>
      <w:pPr>
        <w:tabs>
          <w:tab w:val="num" w:pos="3497"/>
        </w:tabs>
        <w:ind w:left="3497" w:hanging="360"/>
      </w:pPr>
      <w:rPr>
        <w:rFonts w:ascii="OpenSymbol" w:hAnsi="OpenSymbol" w:cs="OpenSymbol" w:hint="default"/>
        <w:b/>
        <w:bCs/>
      </w:rPr>
    </w:lvl>
    <w:lvl w:ilvl="8">
      <w:start w:val="1"/>
      <w:numFmt w:val="bullet"/>
      <w:lvlText w:val="▪"/>
      <w:lvlJc w:val="left"/>
      <w:pPr>
        <w:tabs>
          <w:tab w:val="num" w:pos="3857"/>
        </w:tabs>
        <w:ind w:left="3857" w:hanging="360"/>
      </w:pPr>
      <w:rPr>
        <w:rFonts w:ascii="OpenSymbol" w:hAnsi="OpenSymbol" w:cs="OpenSymbol" w:hint="default"/>
        <w:b/>
        <w:bCs/>
      </w:rPr>
    </w:lvl>
  </w:abstractNum>
  <w:abstractNum w:abstractNumId="7">
    <w:nsid w:val="2679361D"/>
    <w:multiLevelType w:val="multilevel"/>
    <w:tmpl w:val="845052D6"/>
    <w:lvl w:ilvl="0">
      <w:start w:val="1"/>
      <w:numFmt w:val="lowerRoman"/>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Open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Open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8">
    <w:nsid w:val="32814EAC"/>
    <w:multiLevelType w:val="multilevel"/>
    <w:tmpl w:val="D3FE3D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38C47A57"/>
    <w:multiLevelType w:val="multilevel"/>
    <w:tmpl w:val="3E1AF858"/>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nsid w:val="57E7070F"/>
    <w:multiLevelType w:val="hybridMultilevel"/>
    <w:tmpl w:val="D340C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45258A9"/>
    <w:multiLevelType w:val="multilevel"/>
    <w:tmpl w:val="07024EDA"/>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FAE3F42"/>
    <w:multiLevelType w:val="multilevel"/>
    <w:tmpl w:val="F4564400"/>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3"/>
  </w:num>
  <w:num w:numId="2">
    <w:abstractNumId w:val="2"/>
  </w:num>
  <w:num w:numId="3">
    <w:abstractNumId w:val="11"/>
  </w:num>
  <w:num w:numId="4">
    <w:abstractNumId w:val="8"/>
  </w:num>
  <w:num w:numId="5">
    <w:abstractNumId w:val="9"/>
  </w:num>
  <w:num w:numId="6">
    <w:abstractNumId w:val="12"/>
  </w:num>
  <w:num w:numId="7">
    <w:abstractNumId w:val="5"/>
  </w:num>
  <w:num w:numId="8">
    <w:abstractNumId w:val="0"/>
  </w:num>
  <w:num w:numId="9">
    <w:abstractNumId w:val="4"/>
  </w:num>
  <w:num w:numId="10">
    <w:abstractNumId w:val="7"/>
  </w:num>
  <w:num w:numId="11">
    <w:abstractNumId w:val="6"/>
  </w:num>
  <w:num w:numId="12">
    <w:abstractNumId w:val="1"/>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characterSpacingControl w:val="doNotCompress"/>
  <w:compat/>
  <w:rsids>
    <w:rsidRoot w:val="00263857"/>
    <w:rsid w:val="000664FB"/>
    <w:rsid w:val="00263857"/>
    <w:rsid w:val="004B1A19"/>
    <w:rsid w:val="006F12E7"/>
    <w:rsid w:val="00722AAE"/>
    <w:rsid w:val="00885C19"/>
    <w:rsid w:val="00BD24B1"/>
    <w:rsid w:val="00C14B84"/>
    <w:rsid w:val="00CC131A"/>
    <w:rsid w:val="00E2669E"/>
    <w:rsid w:val="00F93B1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rPr>
      <w:color w:val="00000A"/>
    </w:rPr>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B3490"/>
    <w:rPr>
      <w:rFonts w:asciiTheme="majorHAnsi" w:eastAsiaTheme="majorEastAsia" w:hAnsiTheme="majorHAnsi" w:cstheme="majorBidi"/>
      <w:b/>
      <w:bCs/>
      <w:kern w:val="2"/>
      <w:sz w:val="32"/>
      <w:szCs w:val="32"/>
    </w:rPr>
  </w:style>
  <w:style w:type="character" w:customStyle="1" w:styleId="Heading2Char">
    <w:name w:val="Heading 2 Char"/>
    <w:basedOn w:val="DefaultParagraphFont"/>
    <w:link w:val="Heading2"/>
    <w:uiPriority w:val="9"/>
    <w:semiHidden/>
    <w:qFormat/>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qFormat/>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qFormat/>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qFormat/>
    <w:rsid w:val="001B3490"/>
    <w:rPr>
      <w:b/>
      <w:bCs/>
      <w:sz w:val="22"/>
      <w:szCs w:val="22"/>
    </w:rPr>
  </w:style>
  <w:style w:type="character" w:customStyle="1" w:styleId="Heading7Char">
    <w:name w:val="Heading 7 Char"/>
    <w:basedOn w:val="DefaultParagraphFont"/>
    <w:link w:val="Heading7"/>
    <w:uiPriority w:val="9"/>
    <w:semiHidden/>
    <w:qFormat/>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sid w:val="001B3490"/>
    <w:rPr>
      <w:rFonts w:asciiTheme="majorHAnsi" w:eastAsiaTheme="majorEastAsia" w:hAnsiTheme="majorHAnsi" w:cstheme="majorBidi"/>
      <w:sz w:val="22"/>
      <w:szCs w:val="22"/>
    </w:rPr>
  </w:style>
  <w:style w:type="character" w:customStyle="1" w:styleId="InternetLink">
    <w:name w:val="Internet Link"/>
    <w:basedOn w:val="DefaultParagraphFont"/>
    <w:uiPriority w:val="99"/>
    <w:unhideWhenUsed/>
    <w:rsid w:val="002F31B7"/>
    <w:rPr>
      <w:color w:val="0000FF" w:themeColor="hyperlink"/>
      <w:u w:val="single"/>
    </w:rPr>
  </w:style>
  <w:style w:type="character" w:customStyle="1" w:styleId="HeaderChar">
    <w:name w:val="Header Char"/>
    <w:basedOn w:val="DefaultParagraphFont"/>
    <w:link w:val="Header"/>
    <w:uiPriority w:val="99"/>
    <w:qFormat/>
    <w:rsid w:val="002F31B7"/>
  </w:style>
  <w:style w:type="character" w:customStyle="1" w:styleId="FooterChar">
    <w:name w:val="Footer Char"/>
    <w:basedOn w:val="DefaultParagraphFont"/>
    <w:link w:val="Footer"/>
    <w:uiPriority w:val="99"/>
    <w:qFormat/>
    <w:rsid w:val="002F31B7"/>
  </w:style>
  <w:style w:type="character" w:customStyle="1" w:styleId="apple-style-span">
    <w:name w:val="apple-style-span"/>
    <w:basedOn w:val="DefaultParagraphFont"/>
    <w:qFormat/>
    <w:rsid w:val="00B15B97"/>
  </w:style>
  <w:style w:type="character" w:customStyle="1" w:styleId="ListLabel1">
    <w:name w:val="ListLabel 1"/>
    <w:qFormat/>
    <w:rsid w:val="00BD24B1"/>
    <w:rPr>
      <w:rFonts w:cs="Courier New"/>
    </w:rPr>
  </w:style>
  <w:style w:type="character" w:customStyle="1" w:styleId="ListLabel2">
    <w:name w:val="ListLabel 2"/>
    <w:qFormat/>
    <w:rsid w:val="00BD24B1"/>
    <w:rPr>
      <w:rFonts w:cs="Courier New"/>
    </w:rPr>
  </w:style>
  <w:style w:type="character" w:customStyle="1" w:styleId="ListLabel3">
    <w:name w:val="ListLabel 3"/>
    <w:qFormat/>
    <w:rsid w:val="00BD24B1"/>
    <w:rPr>
      <w:rFonts w:cs="Courier New"/>
    </w:rPr>
  </w:style>
  <w:style w:type="character" w:customStyle="1" w:styleId="ListLabel4">
    <w:name w:val="ListLabel 4"/>
    <w:qFormat/>
    <w:rsid w:val="00BD24B1"/>
    <w:rPr>
      <w:b w:val="0"/>
    </w:rPr>
  </w:style>
  <w:style w:type="character" w:customStyle="1" w:styleId="ListLabel5">
    <w:name w:val="ListLabel 5"/>
    <w:qFormat/>
    <w:rsid w:val="00BD24B1"/>
    <w:rPr>
      <w:rFonts w:cs="Courier New"/>
    </w:rPr>
  </w:style>
  <w:style w:type="character" w:customStyle="1" w:styleId="ListLabel6">
    <w:name w:val="ListLabel 6"/>
    <w:qFormat/>
    <w:rsid w:val="00BD24B1"/>
    <w:rPr>
      <w:rFonts w:cs="Courier New"/>
    </w:rPr>
  </w:style>
  <w:style w:type="character" w:customStyle="1" w:styleId="ListLabel7">
    <w:name w:val="ListLabel 7"/>
    <w:qFormat/>
    <w:rsid w:val="00BD24B1"/>
    <w:rPr>
      <w:rFonts w:cs="Courier New"/>
    </w:rPr>
  </w:style>
  <w:style w:type="character" w:customStyle="1" w:styleId="ListLabel8">
    <w:name w:val="ListLabel 8"/>
    <w:qFormat/>
    <w:rsid w:val="00BD24B1"/>
    <w:rPr>
      <w:rFonts w:cs="Courier New"/>
    </w:rPr>
  </w:style>
  <w:style w:type="character" w:customStyle="1" w:styleId="ListLabel9">
    <w:name w:val="ListLabel 9"/>
    <w:qFormat/>
    <w:rsid w:val="00BD24B1"/>
    <w:rPr>
      <w:rFonts w:cs="Courier New"/>
    </w:rPr>
  </w:style>
  <w:style w:type="character" w:customStyle="1" w:styleId="ListLabel10">
    <w:name w:val="ListLabel 10"/>
    <w:qFormat/>
    <w:rsid w:val="00BD24B1"/>
    <w:rPr>
      <w:rFonts w:cs="Courier New"/>
    </w:rPr>
  </w:style>
  <w:style w:type="character" w:customStyle="1" w:styleId="ListLabel11">
    <w:name w:val="ListLabel 11"/>
    <w:qFormat/>
    <w:rsid w:val="00BD24B1"/>
    <w:rPr>
      <w:rFonts w:cs="Courier New"/>
    </w:rPr>
  </w:style>
  <w:style w:type="character" w:customStyle="1" w:styleId="ListLabel12">
    <w:name w:val="ListLabel 12"/>
    <w:qFormat/>
    <w:rsid w:val="00BD24B1"/>
    <w:rPr>
      <w:rFonts w:cs="Courier New"/>
    </w:rPr>
  </w:style>
  <w:style w:type="character" w:customStyle="1" w:styleId="ListLabel13">
    <w:name w:val="ListLabel 13"/>
    <w:qFormat/>
    <w:rsid w:val="00BD24B1"/>
    <w:rPr>
      <w:rFonts w:cs="Courier New"/>
    </w:rPr>
  </w:style>
  <w:style w:type="character" w:customStyle="1" w:styleId="ListLabel14">
    <w:name w:val="ListLabel 14"/>
    <w:qFormat/>
    <w:rsid w:val="00BD24B1"/>
    <w:rPr>
      <w:rFonts w:cs="Courier New"/>
    </w:rPr>
  </w:style>
  <w:style w:type="character" w:customStyle="1" w:styleId="ListLabel15">
    <w:name w:val="ListLabel 15"/>
    <w:qFormat/>
    <w:rsid w:val="00BD24B1"/>
    <w:rPr>
      <w:rFonts w:cs="Courier New"/>
    </w:rPr>
  </w:style>
  <w:style w:type="character" w:customStyle="1" w:styleId="ListLabel16">
    <w:name w:val="ListLabel 16"/>
    <w:qFormat/>
    <w:rsid w:val="00BD24B1"/>
    <w:rPr>
      <w:rFonts w:cs="Courier New"/>
    </w:rPr>
  </w:style>
  <w:style w:type="character" w:customStyle="1" w:styleId="ListLabel17">
    <w:name w:val="ListLabel 17"/>
    <w:qFormat/>
    <w:rsid w:val="00BD24B1"/>
    <w:rPr>
      <w:rFonts w:cs="Courier New"/>
    </w:rPr>
  </w:style>
  <w:style w:type="character" w:customStyle="1" w:styleId="ListLabel18">
    <w:name w:val="ListLabel 18"/>
    <w:qFormat/>
    <w:rsid w:val="00BD24B1"/>
    <w:rPr>
      <w:rFonts w:cs="Courier New"/>
    </w:rPr>
  </w:style>
  <w:style w:type="character" w:customStyle="1" w:styleId="ListLabel19">
    <w:name w:val="ListLabel 19"/>
    <w:qFormat/>
    <w:rsid w:val="00BD24B1"/>
    <w:rPr>
      <w:rFonts w:cs="Courier New"/>
    </w:rPr>
  </w:style>
  <w:style w:type="character" w:customStyle="1" w:styleId="Bullets">
    <w:name w:val="Bullets"/>
    <w:qFormat/>
    <w:rsid w:val="00BD24B1"/>
    <w:rPr>
      <w:rFonts w:ascii="OpenSymbol" w:eastAsia="OpenSymbol" w:hAnsi="OpenSymbol" w:cs="OpenSymbol"/>
      <w:b/>
      <w:bCs/>
    </w:rPr>
  </w:style>
  <w:style w:type="character" w:customStyle="1" w:styleId="NumberingSymbols">
    <w:name w:val="Numbering Symbols"/>
    <w:qFormat/>
    <w:rsid w:val="00BD24B1"/>
  </w:style>
  <w:style w:type="character" w:customStyle="1" w:styleId="ListLabel20">
    <w:name w:val="ListLabel 20"/>
    <w:qFormat/>
    <w:rsid w:val="00BD24B1"/>
    <w:rPr>
      <w:rFonts w:ascii="Cambria" w:hAnsi="Cambria" w:cs="Symbol"/>
    </w:rPr>
  </w:style>
  <w:style w:type="character" w:customStyle="1" w:styleId="ListLabel21">
    <w:name w:val="ListLabel 21"/>
    <w:qFormat/>
    <w:rsid w:val="00BD24B1"/>
    <w:rPr>
      <w:rFonts w:cs="Courier New"/>
    </w:rPr>
  </w:style>
  <w:style w:type="character" w:customStyle="1" w:styleId="ListLabel22">
    <w:name w:val="ListLabel 22"/>
    <w:qFormat/>
    <w:rsid w:val="00BD24B1"/>
    <w:rPr>
      <w:rFonts w:cs="Wingdings"/>
    </w:rPr>
  </w:style>
  <w:style w:type="character" w:customStyle="1" w:styleId="ListLabel23">
    <w:name w:val="ListLabel 23"/>
    <w:qFormat/>
    <w:rsid w:val="00BD24B1"/>
    <w:rPr>
      <w:rFonts w:cs="Symbol"/>
    </w:rPr>
  </w:style>
  <w:style w:type="character" w:customStyle="1" w:styleId="ListLabel24">
    <w:name w:val="ListLabel 24"/>
    <w:qFormat/>
    <w:rsid w:val="00BD24B1"/>
    <w:rPr>
      <w:rFonts w:cs="Courier New"/>
    </w:rPr>
  </w:style>
  <w:style w:type="character" w:customStyle="1" w:styleId="ListLabel25">
    <w:name w:val="ListLabel 25"/>
    <w:qFormat/>
    <w:rsid w:val="00BD24B1"/>
    <w:rPr>
      <w:rFonts w:cs="Wingdings"/>
    </w:rPr>
  </w:style>
  <w:style w:type="character" w:customStyle="1" w:styleId="ListLabel26">
    <w:name w:val="ListLabel 26"/>
    <w:qFormat/>
    <w:rsid w:val="00BD24B1"/>
    <w:rPr>
      <w:rFonts w:cs="Symbol"/>
    </w:rPr>
  </w:style>
  <w:style w:type="character" w:customStyle="1" w:styleId="ListLabel27">
    <w:name w:val="ListLabel 27"/>
    <w:qFormat/>
    <w:rsid w:val="00BD24B1"/>
    <w:rPr>
      <w:rFonts w:cs="Courier New"/>
    </w:rPr>
  </w:style>
  <w:style w:type="character" w:customStyle="1" w:styleId="ListLabel28">
    <w:name w:val="ListLabel 28"/>
    <w:qFormat/>
    <w:rsid w:val="00BD24B1"/>
    <w:rPr>
      <w:rFonts w:cs="Wingdings"/>
    </w:rPr>
  </w:style>
  <w:style w:type="character" w:customStyle="1" w:styleId="ListLabel29">
    <w:name w:val="ListLabel 29"/>
    <w:qFormat/>
    <w:rsid w:val="00BD24B1"/>
    <w:rPr>
      <w:rFonts w:ascii="Cambria" w:hAnsi="Cambria" w:cs="Symbol"/>
      <w:b/>
    </w:rPr>
  </w:style>
  <w:style w:type="character" w:customStyle="1" w:styleId="ListLabel30">
    <w:name w:val="ListLabel 30"/>
    <w:qFormat/>
    <w:rsid w:val="00BD24B1"/>
    <w:rPr>
      <w:rFonts w:cs="Courier New"/>
    </w:rPr>
  </w:style>
  <w:style w:type="character" w:customStyle="1" w:styleId="ListLabel31">
    <w:name w:val="ListLabel 31"/>
    <w:qFormat/>
    <w:rsid w:val="00BD24B1"/>
    <w:rPr>
      <w:rFonts w:cs="Wingdings"/>
    </w:rPr>
  </w:style>
  <w:style w:type="character" w:customStyle="1" w:styleId="ListLabel32">
    <w:name w:val="ListLabel 32"/>
    <w:qFormat/>
    <w:rsid w:val="00BD24B1"/>
    <w:rPr>
      <w:rFonts w:cs="Symbol"/>
    </w:rPr>
  </w:style>
  <w:style w:type="character" w:customStyle="1" w:styleId="ListLabel33">
    <w:name w:val="ListLabel 33"/>
    <w:qFormat/>
    <w:rsid w:val="00BD24B1"/>
    <w:rPr>
      <w:rFonts w:cs="Courier New"/>
    </w:rPr>
  </w:style>
  <w:style w:type="character" w:customStyle="1" w:styleId="ListLabel34">
    <w:name w:val="ListLabel 34"/>
    <w:qFormat/>
    <w:rsid w:val="00BD24B1"/>
    <w:rPr>
      <w:rFonts w:cs="Wingdings"/>
    </w:rPr>
  </w:style>
  <w:style w:type="character" w:customStyle="1" w:styleId="ListLabel35">
    <w:name w:val="ListLabel 35"/>
    <w:qFormat/>
    <w:rsid w:val="00BD24B1"/>
    <w:rPr>
      <w:rFonts w:cs="Symbol"/>
    </w:rPr>
  </w:style>
  <w:style w:type="character" w:customStyle="1" w:styleId="ListLabel36">
    <w:name w:val="ListLabel 36"/>
    <w:qFormat/>
    <w:rsid w:val="00BD24B1"/>
    <w:rPr>
      <w:rFonts w:cs="Courier New"/>
    </w:rPr>
  </w:style>
  <w:style w:type="character" w:customStyle="1" w:styleId="ListLabel37">
    <w:name w:val="ListLabel 37"/>
    <w:qFormat/>
    <w:rsid w:val="00BD24B1"/>
    <w:rPr>
      <w:rFonts w:cs="Wingdings"/>
    </w:rPr>
  </w:style>
  <w:style w:type="character" w:customStyle="1" w:styleId="ListLabel38">
    <w:name w:val="ListLabel 38"/>
    <w:qFormat/>
    <w:rsid w:val="00BD24B1"/>
    <w:rPr>
      <w:rFonts w:ascii="Cambria" w:hAnsi="Cambria" w:cs="Symbol"/>
    </w:rPr>
  </w:style>
  <w:style w:type="character" w:customStyle="1" w:styleId="ListLabel39">
    <w:name w:val="ListLabel 39"/>
    <w:qFormat/>
    <w:rsid w:val="00BD24B1"/>
    <w:rPr>
      <w:rFonts w:cs="Courier New"/>
    </w:rPr>
  </w:style>
  <w:style w:type="character" w:customStyle="1" w:styleId="ListLabel40">
    <w:name w:val="ListLabel 40"/>
    <w:qFormat/>
    <w:rsid w:val="00BD24B1"/>
    <w:rPr>
      <w:rFonts w:cs="Wingdings"/>
    </w:rPr>
  </w:style>
  <w:style w:type="character" w:customStyle="1" w:styleId="ListLabel41">
    <w:name w:val="ListLabel 41"/>
    <w:qFormat/>
    <w:rsid w:val="00BD24B1"/>
    <w:rPr>
      <w:rFonts w:cs="Symbol"/>
    </w:rPr>
  </w:style>
  <w:style w:type="character" w:customStyle="1" w:styleId="ListLabel42">
    <w:name w:val="ListLabel 42"/>
    <w:qFormat/>
    <w:rsid w:val="00BD24B1"/>
    <w:rPr>
      <w:rFonts w:cs="Courier New"/>
    </w:rPr>
  </w:style>
  <w:style w:type="character" w:customStyle="1" w:styleId="ListLabel43">
    <w:name w:val="ListLabel 43"/>
    <w:qFormat/>
    <w:rsid w:val="00BD24B1"/>
    <w:rPr>
      <w:rFonts w:cs="Wingdings"/>
    </w:rPr>
  </w:style>
  <w:style w:type="character" w:customStyle="1" w:styleId="ListLabel44">
    <w:name w:val="ListLabel 44"/>
    <w:qFormat/>
    <w:rsid w:val="00BD24B1"/>
    <w:rPr>
      <w:rFonts w:cs="Symbol"/>
    </w:rPr>
  </w:style>
  <w:style w:type="character" w:customStyle="1" w:styleId="ListLabel45">
    <w:name w:val="ListLabel 45"/>
    <w:qFormat/>
    <w:rsid w:val="00BD24B1"/>
    <w:rPr>
      <w:rFonts w:cs="Courier New"/>
    </w:rPr>
  </w:style>
  <w:style w:type="character" w:customStyle="1" w:styleId="ListLabel46">
    <w:name w:val="ListLabel 46"/>
    <w:qFormat/>
    <w:rsid w:val="00BD24B1"/>
    <w:rPr>
      <w:rFonts w:cs="Wingdings"/>
    </w:rPr>
  </w:style>
  <w:style w:type="character" w:customStyle="1" w:styleId="ListLabel47">
    <w:name w:val="ListLabel 47"/>
    <w:qFormat/>
    <w:rsid w:val="00BD24B1"/>
    <w:rPr>
      <w:rFonts w:cs="OpenSymbol"/>
      <w:b/>
      <w:bCs/>
    </w:rPr>
  </w:style>
  <w:style w:type="character" w:customStyle="1" w:styleId="ListLabel48">
    <w:name w:val="ListLabel 48"/>
    <w:qFormat/>
    <w:rsid w:val="00BD24B1"/>
    <w:rPr>
      <w:rFonts w:cs="OpenSymbol"/>
      <w:b/>
      <w:bCs/>
    </w:rPr>
  </w:style>
  <w:style w:type="character" w:customStyle="1" w:styleId="ListLabel49">
    <w:name w:val="ListLabel 49"/>
    <w:qFormat/>
    <w:rsid w:val="00BD24B1"/>
    <w:rPr>
      <w:rFonts w:cs="OpenSymbol"/>
      <w:b/>
      <w:bCs/>
    </w:rPr>
  </w:style>
  <w:style w:type="character" w:customStyle="1" w:styleId="ListLabel50">
    <w:name w:val="ListLabel 50"/>
    <w:qFormat/>
    <w:rsid w:val="00BD24B1"/>
    <w:rPr>
      <w:rFonts w:cs="OpenSymbol"/>
      <w:b/>
      <w:bCs/>
    </w:rPr>
  </w:style>
  <w:style w:type="character" w:customStyle="1" w:styleId="ListLabel51">
    <w:name w:val="ListLabel 51"/>
    <w:qFormat/>
    <w:rsid w:val="00BD24B1"/>
    <w:rPr>
      <w:rFonts w:cs="OpenSymbol"/>
      <w:b/>
      <w:bCs/>
    </w:rPr>
  </w:style>
  <w:style w:type="character" w:customStyle="1" w:styleId="ListLabel52">
    <w:name w:val="ListLabel 52"/>
    <w:qFormat/>
    <w:rsid w:val="00BD24B1"/>
    <w:rPr>
      <w:rFonts w:cs="OpenSymbol"/>
      <w:b/>
      <w:bCs/>
    </w:rPr>
  </w:style>
  <w:style w:type="character" w:customStyle="1" w:styleId="ListLabel53">
    <w:name w:val="ListLabel 53"/>
    <w:qFormat/>
    <w:rsid w:val="00BD24B1"/>
    <w:rPr>
      <w:rFonts w:cs="OpenSymbol"/>
      <w:b/>
      <w:bCs/>
    </w:rPr>
  </w:style>
  <w:style w:type="character" w:customStyle="1" w:styleId="ListLabel54">
    <w:name w:val="ListLabel 54"/>
    <w:qFormat/>
    <w:rsid w:val="00BD24B1"/>
    <w:rPr>
      <w:rFonts w:cs="OpenSymbol"/>
      <w:b/>
      <w:bCs/>
    </w:rPr>
  </w:style>
  <w:style w:type="character" w:customStyle="1" w:styleId="ListLabel55">
    <w:name w:val="ListLabel 55"/>
    <w:qFormat/>
    <w:rsid w:val="00BD24B1"/>
    <w:rPr>
      <w:rFonts w:cs="OpenSymbol"/>
      <w:b/>
      <w:bCs/>
    </w:rPr>
  </w:style>
  <w:style w:type="character" w:customStyle="1" w:styleId="ListLabel56">
    <w:name w:val="ListLabel 56"/>
    <w:qFormat/>
    <w:rsid w:val="00BD24B1"/>
    <w:rPr>
      <w:rFonts w:cs="OpenSymbol"/>
      <w:b/>
      <w:bCs/>
    </w:rPr>
  </w:style>
  <w:style w:type="character" w:customStyle="1" w:styleId="ListLabel57">
    <w:name w:val="ListLabel 57"/>
    <w:qFormat/>
    <w:rsid w:val="00BD24B1"/>
    <w:rPr>
      <w:rFonts w:cs="OpenSymbol"/>
      <w:b/>
      <w:bCs/>
    </w:rPr>
  </w:style>
  <w:style w:type="character" w:customStyle="1" w:styleId="ListLabel58">
    <w:name w:val="ListLabel 58"/>
    <w:qFormat/>
    <w:rsid w:val="00BD24B1"/>
    <w:rPr>
      <w:rFonts w:cs="OpenSymbol"/>
      <w:b/>
      <w:bCs/>
    </w:rPr>
  </w:style>
  <w:style w:type="character" w:customStyle="1" w:styleId="ListLabel59">
    <w:name w:val="ListLabel 59"/>
    <w:qFormat/>
    <w:rsid w:val="00BD24B1"/>
    <w:rPr>
      <w:rFonts w:cs="OpenSymbol"/>
      <w:b/>
      <w:bCs/>
    </w:rPr>
  </w:style>
  <w:style w:type="character" w:customStyle="1" w:styleId="ListLabel60">
    <w:name w:val="ListLabel 60"/>
    <w:qFormat/>
    <w:rsid w:val="00BD24B1"/>
    <w:rPr>
      <w:rFonts w:cs="OpenSymbol"/>
      <w:b/>
      <w:bCs/>
    </w:rPr>
  </w:style>
  <w:style w:type="character" w:customStyle="1" w:styleId="ListLabel61">
    <w:name w:val="ListLabel 61"/>
    <w:qFormat/>
    <w:rsid w:val="00BD24B1"/>
    <w:rPr>
      <w:rFonts w:cs="OpenSymbol"/>
      <w:b/>
      <w:bCs/>
    </w:rPr>
  </w:style>
  <w:style w:type="character" w:customStyle="1" w:styleId="ListLabel62">
    <w:name w:val="ListLabel 62"/>
    <w:qFormat/>
    <w:rsid w:val="00BD24B1"/>
    <w:rPr>
      <w:rFonts w:cs="OpenSymbol"/>
      <w:b/>
      <w:bCs/>
    </w:rPr>
  </w:style>
  <w:style w:type="character" w:customStyle="1" w:styleId="ListLabel63">
    <w:name w:val="ListLabel 63"/>
    <w:qFormat/>
    <w:rsid w:val="00BD24B1"/>
    <w:rPr>
      <w:rFonts w:cs="OpenSymbol"/>
      <w:b/>
      <w:bCs/>
    </w:rPr>
  </w:style>
  <w:style w:type="character" w:customStyle="1" w:styleId="ListLabel64">
    <w:name w:val="ListLabel 64"/>
    <w:qFormat/>
    <w:rsid w:val="00BD24B1"/>
    <w:rPr>
      <w:rFonts w:cs="OpenSymbol"/>
      <w:b/>
      <w:bCs/>
    </w:rPr>
  </w:style>
  <w:style w:type="character" w:customStyle="1" w:styleId="ListLabel65">
    <w:name w:val="ListLabel 65"/>
    <w:qFormat/>
    <w:rsid w:val="00BD24B1"/>
    <w:rPr>
      <w:rFonts w:cs="OpenSymbol"/>
      <w:b/>
      <w:bCs/>
    </w:rPr>
  </w:style>
  <w:style w:type="character" w:customStyle="1" w:styleId="ListLabel66">
    <w:name w:val="ListLabel 66"/>
    <w:qFormat/>
    <w:rsid w:val="00BD24B1"/>
    <w:rPr>
      <w:rFonts w:cs="OpenSymbol"/>
      <w:b/>
      <w:bCs/>
    </w:rPr>
  </w:style>
  <w:style w:type="character" w:customStyle="1" w:styleId="ListLabel67">
    <w:name w:val="ListLabel 67"/>
    <w:qFormat/>
    <w:rsid w:val="00BD24B1"/>
    <w:rPr>
      <w:rFonts w:cs="OpenSymbol"/>
      <w:b/>
      <w:bCs/>
    </w:rPr>
  </w:style>
  <w:style w:type="character" w:customStyle="1" w:styleId="ListLabel68">
    <w:name w:val="ListLabel 68"/>
    <w:qFormat/>
    <w:rsid w:val="00BD24B1"/>
    <w:rPr>
      <w:rFonts w:cs="OpenSymbol"/>
      <w:b/>
      <w:bCs/>
    </w:rPr>
  </w:style>
  <w:style w:type="character" w:customStyle="1" w:styleId="ListLabel69">
    <w:name w:val="ListLabel 69"/>
    <w:qFormat/>
    <w:rsid w:val="00BD24B1"/>
    <w:rPr>
      <w:rFonts w:cs="OpenSymbol"/>
      <w:b/>
      <w:bCs/>
    </w:rPr>
  </w:style>
  <w:style w:type="character" w:customStyle="1" w:styleId="ListLabel70">
    <w:name w:val="ListLabel 70"/>
    <w:qFormat/>
    <w:rsid w:val="00BD24B1"/>
    <w:rPr>
      <w:rFonts w:cs="OpenSymbol"/>
      <w:b/>
      <w:bCs/>
    </w:rPr>
  </w:style>
  <w:style w:type="character" w:customStyle="1" w:styleId="ListLabel71">
    <w:name w:val="ListLabel 71"/>
    <w:qFormat/>
    <w:rsid w:val="00BD24B1"/>
    <w:rPr>
      <w:rFonts w:cs="OpenSymbol"/>
      <w:b/>
      <w:bCs/>
    </w:rPr>
  </w:style>
  <w:style w:type="character" w:customStyle="1" w:styleId="ListLabel72">
    <w:name w:val="ListLabel 72"/>
    <w:qFormat/>
    <w:rsid w:val="00BD24B1"/>
    <w:rPr>
      <w:rFonts w:cs="OpenSymbol"/>
      <w:b/>
      <w:bCs/>
    </w:rPr>
  </w:style>
  <w:style w:type="paragraph" w:customStyle="1" w:styleId="Heading">
    <w:name w:val="Heading"/>
    <w:basedOn w:val="Normal"/>
    <w:next w:val="BodyText"/>
    <w:qFormat/>
    <w:rsid w:val="00BD24B1"/>
    <w:pPr>
      <w:keepNext/>
      <w:spacing w:before="240" w:after="120"/>
    </w:pPr>
    <w:rPr>
      <w:rFonts w:ascii="Liberation Sans" w:eastAsia="Microsoft YaHei" w:hAnsi="Liberation Sans" w:cs="Arial"/>
      <w:sz w:val="28"/>
      <w:szCs w:val="28"/>
    </w:rPr>
  </w:style>
  <w:style w:type="paragraph" w:styleId="BodyText">
    <w:name w:val="Body Text"/>
    <w:basedOn w:val="Normal"/>
    <w:rsid w:val="00BD24B1"/>
    <w:pPr>
      <w:spacing w:after="140" w:line="288" w:lineRule="auto"/>
    </w:pPr>
  </w:style>
  <w:style w:type="paragraph" w:styleId="List">
    <w:name w:val="List"/>
    <w:basedOn w:val="BodyText"/>
    <w:rsid w:val="00BD24B1"/>
    <w:rPr>
      <w:rFonts w:cs="Arial"/>
    </w:rPr>
  </w:style>
  <w:style w:type="paragraph" w:styleId="Caption">
    <w:name w:val="caption"/>
    <w:basedOn w:val="Normal"/>
    <w:qFormat/>
    <w:rsid w:val="00BD24B1"/>
    <w:pPr>
      <w:suppressLineNumbers/>
      <w:spacing w:before="120" w:after="120"/>
    </w:pPr>
    <w:rPr>
      <w:rFonts w:cs="Arial"/>
      <w:i/>
      <w:iCs/>
      <w:sz w:val="24"/>
      <w:szCs w:val="24"/>
    </w:rPr>
  </w:style>
  <w:style w:type="paragraph" w:customStyle="1" w:styleId="Index">
    <w:name w:val="Index"/>
    <w:basedOn w:val="Normal"/>
    <w:qFormat/>
    <w:rsid w:val="00BD24B1"/>
    <w:pPr>
      <w:suppressLineNumbers/>
    </w:pPr>
    <w:rPr>
      <w:rFonts w:cs="Arial"/>
    </w:rPr>
  </w:style>
  <w:style w:type="paragraph" w:styleId="Header">
    <w:name w:val="header"/>
    <w:basedOn w:val="Normal"/>
    <w:link w:val="HeaderChar"/>
    <w:uiPriority w:val="99"/>
    <w:unhideWhenUsed/>
    <w:rsid w:val="002F31B7"/>
    <w:pPr>
      <w:tabs>
        <w:tab w:val="center" w:pos="4680"/>
        <w:tab w:val="right" w:pos="9360"/>
      </w:tabs>
    </w:pPr>
  </w:style>
  <w:style w:type="paragraph" w:styleId="Footer">
    <w:name w:val="footer"/>
    <w:basedOn w:val="Normal"/>
    <w:link w:val="FooterChar"/>
    <w:uiPriority w:val="99"/>
    <w:unhideWhenUsed/>
    <w:rsid w:val="002F31B7"/>
    <w:pPr>
      <w:tabs>
        <w:tab w:val="center" w:pos="4680"/>
        <w:tab w:val="right" w:pos="9360"/>
      </w:tabs>
    </w:pPr>
  </w:style>
  <w:style w:type="paragraph" w:styleId="ListParagraph">
    <w:name w:val="List Paragraph"/>
    <w:basedOn w:val="Normal"/>
    <w:uiPriority w:val="34"/>
    <w:qFormat/>
    <w:rsid w:val="00D5350E"/>
    <w:pPr>
      <w:spacing w:before="40" w:after="200" w:line="276" w:lineRule="auto"/>
      <w:ind w:left="720"/>
      <w:contextualSpacing/>
      <w:jc w:val="both"/>
    </w:pPr>
    <w:rPr>
      <w:rFonts w:ascii="Century Schoolbook" w:eastAsia="MS PMincho" w:hAnsi="Century Schoolbook"/>
      <w:lang w:bidi="en-US"/>
    </w:rPr>
  </w:style>
  <w:style w:type="table" w:styleId="TableGrid">
    <w:name w:val="Table Grid"/>
    <w:basedOn w:val="TableNormal"/>
    <w:rsid w:val="00A91C8B"/>
    <w:rPr>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22AAE"/>
    <w:rPr>
      <w:color w:val="00000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nchit761@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E4924-3BE3-43B0-A5CC-AE4A0431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Ishani Jaswal</dc:creator>
  <dc:description/>
  <cp:lastModifiedBy>divya.dubey</cp:lastModifiedBy>
  <cp:revision>18</cp:revision>
  <dcterms:created xsi:type="dcterms:W3CDTF">2017-12-20T04:36:00Z</dcterms:created>
  <dcterms:modified xsi:type="dcterms:W3CDTF">2018-07-26T10:42:00Z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