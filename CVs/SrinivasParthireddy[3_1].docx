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D11527" w:rsidRPr="00680DC9" w:rsidP="0008641C">
      <w:pPr>
        <w:spacing w:after="0" w:line="240" w:lineRule="auto"/>
        <w:rPr>
          <w:rFonts w:asciiTheme="minorHAnsi" w:hAnsiTheme="minorHAnsi" w:cstheme="minorHAnsi"/>
          <w:b/>
          <w:sz w:val="24"/>
          <w:szCs w:val="24"/>
        </w:rPr>
      </w:pPr>
    </w:p>
    <w:p w:rsidR="005906AD" w:rsidP="0008641C">
      <w:pPr>
        <w:spacing w:after="0" w:line="240" w:lineRule="auto"/>
        <w:rPr>
          <w:rFonts w:asciiTheme="minorHAnsi" w:hAnsiTheme="minorHAnsi" w:cstheme="minorHAnsi"/>
          <w:b/>
          <w:sz w:val="24"/>
          <w:szCs w:val="24"/>
        </w:rPr>
      </w:pPr>
      <w:r w:rsidRPr="00680DC9">
        <w:rPr>
          <w:rFonts w:asciiTheme="minorHAnsi" w:hAnsiTheme="minorHAnsi" w:cstheme="minorHAnsi"/>
          <w:b/>
          <w:sz w:val="24"/>
          <w:szCs w:val="24"/>
        </w:rPr>
        <w:t xml:space="preserve">Email: </w:t>
      </w:r>
      <w:r w:rsidR="009B7CFF">
        <w:rPr>
          <w:rFonts w:asciiTheme="minorHAnsi" w:hAnsiTheme="minorHAnsi" w:cstheme="minorHAnsi"/>
          <w:b/>
          <w:sz w:val="24"/>
          <w:szCs w:val="24"/>
        </w:rPr>
        <w:t>parthireddy54</w:t>
      </w:r>
      <w:r w:rsidR="00593C4F">
        <w:rPr>
          <w:rFonts w:asciiTheme="minorHAnsi" w:hAnsiTheme="minorHAnsi" w:cstheme="minorHAnsi"/>
          <w:b/>
          <w:sz w:val="24"/>
          <w:szCs w:val="24"/>
        </w:rPr>
        <w:t>9</w:t>
      </w:r>
      <w:r w:rsidRPr="00680DC9" w:rsidR="00AC4D81">
        <w:rPr>
          <w:rFonts w:asciiTheme="minorHAnsi" w:hAnsiTheme="minorHAnsi" w:cstheme="minorHAnsi"/>
          <w:b/>
          <w:sz w:val="24"/>
          <w:szCs w:val="24"/>
        </w:rPr>
        <w:t>@gmail.com</w:t>
      </w:r>
      <w:r w:rsidRPr="00680DC9" w:rsidR="00364BD0">
        <w:rPr>
          <w:rFonts w:asciiTheme="minorHAnsi" w:hAnsiTheme="minorHAnsi" w:cstheme="minorHAnsi"/>
          <w:b/>
          <w:sz w:val="24"/>
          <w:szCs w:val="24"/>
        </w:rPr>
        <w:tab/>
      </w:r>
      <w:r w:rsidRPr="00680DC9" w:rsidR="00364BD0">
        <w:rPr>
          <w:rFonts w:asciiTheme="minorHAnsi" w:hAnsiTheme="minorHAnsi" w:cstheme="minorHAnsi"/>
          <w:b/>
          <w:sz w:val="24"/>
          <w:szCs w:val="24"/>
        </w:rPr>
        <w:tab/>
      </w:r>
      <w:r w:rsidRPr="00680DC9" w:rsidR="00364BD0">
        <w:rPr>
          <w:rFonts w:asciiTheme="minorHAnsi" w:hAnsiTheme="minorHAnsi" w:cstheme="minorHAnsi"/>
          <w:b/>
          <w:sz w:val="24"/>
          <w:szCs w:val="24"/>
        </w:rPr>
        <w:tab/>
      </w:r>
      <w:r w:rsidRPr="00680DC9" w:rsidR="00364BD0">
        <w:rPr>
          <w:rFonts w:asciiTheme="minorHAnsi" w:hAnsiTheme="minorHAnsi" w:cstheme="minorHAnsi"/>
          <w:b/>
          <w:sz w:val="24"/>
          <w:szCs w:val="24"/>
        </w:rPr>
        <w:tab/>
      </w:r>
      <w:r w:rsidRPr="00680DC9" w:rsidR="00364BD0">
        <w:rPr>
          <w:rFonts w:asciiTheme="minorHAnsi" w:hAnsiTheme="minorHAnsi" w:cstheme="minorHAnsi"/>
          <w:b/>
          <w:sz w:val="24"/>
          <w:szCs w:val="24"/>
        </w:rPr>
        <w:tab/>
      </w:r>
      <w:r w:rsidRPr="00680DC9" w:rsidR="00364BD0">
        <w:rPr>
          <w:rFonts w:asciiTheme="minorHAnsi" w:hAnsiTheme="minorHAnsi" w:cstheme="minorHAnsi"/>
          <w:b/>
          <w:sz w:val="24"/>
          <w:szCs w:val="24"/>
        </w:rPr>
        <w:tab/>
      </w:r>
      <w:r w:rsidRPr="00680DC9" w:rsidR="00364BD0">
        <w:rPr>
          <w:rFonts w:asciiTheme="minorHAnsi" w:hAnsiTheme="minorHAnsi" w:cstheme="minorHAnsi"/>
          <w:b/>
          <w:sz w:val="24"/>
          <w:szCs w:val="24"/>
        </w:rPr>
        <w:tab/>
      </w:r>
    </w:p>
    <w:p w:rsidR="005906AD" w:rsidRPr="00680DC9" w:rsidP="005906AD">
      <w:pPr>
        <w:spacing w:after="0" w:line="240" w:lineRule="auto"/>
        <w:rPr>
          <w:rFonts w:asciiTheme="minorHAnsi" w:hAnsiTheme="minorHAnsi" w:cstheme="minorHAnsi"/>
          <w:b/>
          <w:sz w:val="24"/>
          <w:szCs w:val="24"/>
        </w:rPr>
      </w:pPr>
      <w:r w:rsidRPr="00680DC9">
        <w:rPr>
          <w:rFonts w:asciiTheme="minorHAnsi" w:hAnsiTheme="minorHAnsi" w:cstheme="minorHAnsi"/>
          <w:b/>
          <w:sz w:val="24"/>
          <w:szCs w:val="24"/>
        </w:rPr>
        <w:t>Phone: +91-</w:t>
      </w:r>
      <w:r w:rsidR="00593C4F">
        <w:rPr>
          <w:rFonts w:asciiTheme="minorHAnsi" w:hAnsiTheme="minorHAnsi" w:cstheme="minorHAnsi"/>
          <w:b/>
          <w:sz w:val="24"/>
          <w:szCs w:val="24"/>
        </w:rPr>
        <w:t>8686580631</w:t>
      </w:r>
      <w:r w:rsidR="00593C4F">
        <w:rPr>
          <w:rFonts w:asciiTheme="minorHAnsi" w:hAnsiTheme="minorHAnsi" w:cstheme="minorHAnsi"/>
          <w:b/>
          <w:sz w:val="24"/>
          <w:szCs w:val="24"/>
        </w:rPr>
        <w:tab/>
      </w:r>
      <w:r w:rsidR="00593C4F">
        <w:rPr>
          <w:rFonts w:asciiTheme="minorHAnsi" w:hAnsiTheme="minorHAnsi" w:cstheme="minorHAnsi"/>
          <w:b/>
          <w:sz w:val="24"/>
          <w:szCs w:val="24"/>
        </w:rPr>
        <w:tab/>
      </w:r>
      <w:r w:rsidR="00593C4F">
        <w:rPr>
          <w:rFonts w:asciiTheme="minorHAnsi" w:hAnsiTheme="minorHAnsi" w:cstheme="minorHAnsi"/>
          <w:b/>
          <w:sz w:val="24"/>
          <w:szCs w:val="24"/>
        </w:rPr>
        <w:tab/>
      </w:r>
      <w:r w:rsidRPr="00680DC9">
        <w:rPr>
          <w:rFonts w:asciiTheme="minorHAnsi" w:hAnsiTheme="minorHAnsi" w:cstheme="minorHAnsi"/>
          <w:b/>
          <w:sz w:val="24"/>
          <w:szCs w:val="24"/>
        </w:rPr>
        <w:tab/>
      </w:r>
      <w:r w:rsidRPr="00680DC9" w:rsidR="00BF7AD8">
        <w:rPr>
          <w:rFonts w:asciiTheme="minorHAnsi" w:hAnsiTheme="minorHAnsi" w:cstheme="minorHAnsi"/>
          <w:b/>
          <w:sz w:val="24"/>
          <w:szCs w:val="24"/>
        </w:rPr>
        <w:tab/>
      </w:r>
      <w:r w:rsidRPr="00680DC9" w:rsidR="00BF7AD8">
        <w:rPr>
          <w:rFonts w:asciiTheme="minorHAnsi" w:hAnsiTheme="minorHAnsi" w:cstheme="minorHAnsi"/>
          <w:b/>
          <w:sz w:val="24"/>
          <w:szCs w:val="24"/>
        </w:rPr>
        <w:tab/>
      </w:r>
      <w:r w:rsidRPr="00680DC9" w:rsidR="00BF7AD8">
        <w:rPr>
          <w:rFonts w:asciiTheme="minorHAnsi" w:hAnsiTheme="minorHAnsi" w:cstheme="minorHAnsi"/>
          <w:b/>
          <w:sz w:val="24"/>
          <w:szCs w:val="24"/>
        </w:rPr>
        <w:tab/>
      </w:r>
      <w:r w:rsidRPr="00680DC9" w:rsidR="00BF7AD8">
        <w:rPr>
          <w:rFonts w:asciiTheme="minorHAnsi" w:hAnsiTheme="minorHAnsi" w:cstheme="minorHAnsi"/>
          <w:b/>
          <w:sz w:val="24"/>
          <w:szCs w:val="24"/>
        </w:rPr>
        <w:tab/>
      </w:r>
      <w:r w:rsidRPr="00680DC9" w:rsidR="009E7312">
        <w:rPr>
          <w:rFonts w:asciiTheme="minorHAnsi" w:hAnsiTheme="minorHAnsi" w:cstheme="minorHAnsi"/>
          <w:b/>
          <w:sz w:val="24"/>
          <w:szCs w:val="24"/>
        </w:rPr>
        <w:tab/>
      </w:r>
      <w:r w:rsidRPr="00680DC9">
        <w:rPr>
          <w:rFonts w:asciiTheme="minorHAnsi" w:hAnsiTheme="minorHAnsi" w:cstheme="minorHAnsi"/>
          <w:b/>
          <w:sz w:val="24"/>
          <w:szCs w:val="24"/>
        </w:rPr>
        <w:t xml:space="preserve">        </w:t>
      </w:r>
      <w:r w:rsidR="0090624F">
        <w:rPr>
          <w:rFonts w:asciiTheme="minorHAnsi" w:hAnsiTheme="minorHAnsi" w:cstheme="minorHAnsi"/>
          <w:b/>
          <w:sz w:val="24"/>
          <w:szCs w:val="24"/>
        </w:rPr>
        <w:tab/>
      </w:r>
      <w:r w:rsidRPr="00680DC9">
        <w:rPr>
          <w:rFonts w:asciiTheme="minorHAnsi" w:hAnsiTheme="minorHAnsi" w:cstheme="minorHAnsi"/>
          <w:b/>
          <w:sz w:val="24"/>
          <w:szCs w:val="24"/>
        </w:rPr>
        <w:t>Srinivas P</w:t>
      </w:r>
    </w:p>
    <w:p w:rsidR="00AD40A2" w:rsidRPr="00680DC9" w:rsidP="0008641C">
      <w:pPr>
        <w:spacing w:after="0" w:line="240" w:lineRule="auto"/>
        <w:rPr>
          <w:rFonts w:asciiTheme="minorHAnsi" w:hAnsiTheme="minorHAnsi" w:cstheme="minorHAnsi"/>
          <w:sz w:val="24"/>
          <w:szCs w:val="24"/>
        </w:rPr>
      </w:pPr>
      <w:r>
        <w:rPr>
          <w:rFonts w:asciiTheme="minorHAnsi" w:hAnsiTheme="minorHAnsi"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34.95pt;height:5pt" o:hrpct="0" o:hr="t">
            <v:imagedata r:id="rId5" o:title="j0115855"/>
          </v:shape>
        </w:pict>
      </w:r>
    </w:p>
    <w:p w:rsidR="00364BD0" w:rsidRPr="00680DC9" w:rsidP="00BA3BB7">
      <w:pPr>
        <w:spacing w:before="100" w:beforeAutospacing="1" w:after="120" w:line="240" w:lineRule="auto"/>
        <w:rPr>
          <w:rFonts w:asciiTheme="minorHAnsi" w:hAnsiTheme="minorHAnsi" w:cstheme="minorHAnsi"/>
          <w:b/>
          <w:sz w:val="24"/>
          <w:szCs w:val="24"/>
        </w:rPr>
      </w:pPr>
      <w:r w:rsidRPr="00680DC9">
        <w:rPr>
          <w:rFonts w:asciiTheme="minorHAnsi" w:hAnsiTheme="minorHAnsi" w:cstheme="minorHAnsi"/>
          <w:b/>
          <w:sz w:val="24"/>
          <w:szCs w:val="24"/>
        </w:rPr>
        <w:t>CAREER OBJECTIVE</w:t>
      </w:r>
    </w:p>
    <w:p w:rsidR="0052767B" w:rsidRPr="00680DC9" w:rsidP="0008641C">
      <w:pPr>
        <w:spacing w:after="120" w:line="240" w:lineRule="auto"/>
        <w:ind w:left="720" w:right="29"/>
        <w:jc w:val="both"/>
        <w:rPr>
          <w:rFonts w:eastAsia="Times New Roman" w:asciiTheme="minorHAnsi" w:hAnsiTheme="minorHAnsi" w:cs="Arial"/>
          <w:bCs/>
          <w:color w:val="000000"/>
          <w:sz w:val="24"/>
          <w:szCs w:val="24"/>
        </w:rPr>
      </w:pPr>
      <w:r w:rsidRPr="00680DC9">
        <w:rPr>
          <w:rFonts w:eastAsia="Times New Roman" w:asciiTheme="minorHAnsi" w:hAnsiTheme="minorHAnsi" w:cs="Arial"/>
          <w:bCs/>
          <w:color w:val="000000"/>
          <w:sz w:val="24"/>
          <w:szCs w:val="24"/>
        </w:rPr>
        <w:t>To implement my knowledge and skills in a way that would be beneficial for me, enhance my future prospects, help my entire team and would lead our organization to profound success and advancement wile having a positive impact on society large.</w:t>
      </w:r>
    </w:p>
    <w:p w:rsidR="00AD40A2" w:rsidRPr="00680DC9" w:rsidP="0008641C">
      <w:pPr>
        <w:pStyle w:val="Heading2"/>
        <w:spacing w:before="0" w:after="120" w:line="240" w:lineRule="auto"/>
        <w:ind w:left="0" w:firstLine="0"/>
        <w:rPr>
          <w:rFonts w:asciiTheme="minorHAnsi" w:hAnsiTheme="minorHAnsi" w:cstheme="minorHAnsi"/>
          <w:color w:val="auto"/>
          <w:sz w:val="24"/>
          <w:szCs w:val="24"/>
        </w:rPr>
      </w:pPr>
      <w:r w:rsidRPr="00680DC9">
        <w:rPr>
          <w:rFonts w:asciiTheme="minorHAnsi" w:hAnsiTheme="minorHAnsi" w:cstheme="minorHAnsi"/>
          <w:color w:val="auto"/>
          <w:sz w:val="24"/>
          <w:szCs w:val="24"/>
        </w:rPr>
        <w:t>SUMMARY</w:t>
      </w:r>
    </w:p>
    <w:p w:rsidR="00494E5F" w:rsidRPr="00680DC9" w:rsidP="0008641C">
      <w:pPr>
        <w:pStyle w:val="ListParagraph"/>
        <w:numPr>
          <w:ilvl w:val="2"/>
          <w:numId w:val="3"/>
        </w:numPr>
        <w:tabs>
          <w:tab w:val="left" w:pos="1080"/>
        </w:tabs>
        <w:spacing w:after="0" w:line="240" w:lineRule="auto"/>
        <w:ind w:hanging="1800"/>
        <w:rPr>
          <w:rFonts w:asciiTheme="minorHAnsi" w:hAnsiTheme="minorHAnsi" w:cstheme="minorHAnsi"/>
          <w:sz w:val="24"/>
          <w:szCs w:val="24"/>
        </w:rPr>
      </w:pPr>
      <w:r>
        <w:rPr>
          <w:rFonts w:asciiTheme="minorHAnsi" w:hAnsiTheme="minorHAnsi" w:cstheme="minorHAnsi"/>
          <w:sz w:val="24"/>
          <w:szCs w:val="24"/>
        </w:rPr>
        <w:t>Arround</w:t>
      </w:r>
      <w:r w:rsidRPr="00680DC9" w:rsidR="00495AA0">
        <w:rPr>
          <w:rFonts w:asciiTheme="minorHAnsi" w:hAnsiTheme="minorHAnsi" w:cstheme="minorHAnsi"/>
          <w:sz w:val="24"/>
          <w:szCs w:val="24"/>
        </w:rPr>
        <w:t xml:space="preserve"> </w:t>
      </w:r>
      <w:r w:rsidR="00562456">
        <w:rPr>
          <w:rFonts w:asciiTheme="minorHAnsi" w:hAnsiTheme="minorHAnsi" w:cstheme="minorHAnsi"/>
          <w:sz w:val="24"/>
          <w:szCs w:val="24"/>
        </w:rPr>
        <w:t xml:space="preserve"> </w:t>
      </w:r>
      <w:r>
        <w:rPr>
          <w:rFonts w:asciiTheme="minorHAnsi" w:hAnsiTheme="minorHAnsi" w:cstheme="minorHAnsi"/>
          <w:sz w:val="24"/>
          <w:szCs w:val="24"/>
        </w:rPr>
        <w:t>3</w:t>
      </w:r>
      <w:r w:rsidR="00F32F56">
        <w:rPr>
          <w:rFonts w:asciiTheme="minorHAnsi" w:hAnsiTheme="minorHAnsi" w:cstheme="minorHAnsi"/>
          <w:sz w:val="24"/>
          <w:szCs w:val="24"/>
        </w:rPr>
        <w:t xml:space="preserve"> </w:t>
      </w:r>
      <w:r w:rsidRPr="00680DC9" w:rsidR="00181B14">
        <w:rPr>
          <w:rFonts w:asciiTheme="minorHAnsi" w:hAnsiTheme="minorHAnsi" w:cstheme="minorHAnsi"/>
          <w:sz w:val="24"/>
          <w:szCs w:val="24"/>
        </w:rPr>
        <w:t xml:space="preserve"> years</w:t>
      </w:r>
      <w:r w:rsidRPr="00680DC9" w:rsidR="00D35547">
        <w:rPr>
          <w:rFonts w:asciiTheme="minorHAnsi" w:hAnsiTheme="minorHAnsi" w:cstheme="minorHAnsi"/>
          <w:sz w:val="24"/>
          <w:szCs w:val="24"/>
        </w:rPr>
        <w:t xml:space="preserve"> of relevant</w:t>
      </w:r>
      <w:r w:rsidRPr="00680DC9" w:rsidR="00261A85">
        <w:rPr>
          <w:rFonts w:asciiTheme="minorHAnsi" w:hAnsiTheme="minorHAnsi" w:cstheme="minorHAnsi"/>
          <w:sz w:val="24"/>
          <w:szCs w:val="24"/>
        </w:rPr>
        <w:t xml:space="preserve"> </w:t>
      </w:r>
      <w:r w:rsidRPr="00680DC9" w:rsidR="00D35547">
        <w:rPr>
          <w:rFonts w:asciiTheme="minorHAnsi" w:hAnsiTheme="minorHAnsi" w:cstheme="minorHAnsi"/>
          <w:sz w:val="24"/>
          <w:szCs w:val="24"/>
        </w:rPr>
        <w:t>experience</w:t>
      </w:r>
      <w:r w:rsidRPr="00680DC9" w:rsidR="00261A85">
        <w:rPr>
          <w:rFonts w:asciiTheme="minorHAnsi" w:hAnsiTheme="minorHAnsi" w:cstheme="minorHAnsi"/>
          <w:sz w:val="24"/>
          <w:szCs w:val="24"/>
        </w:rPr>
        <w:t xml:space="preserve"> as </w:t>
      </w:r>
      <w:r w:rsidRPr="00680DC9" w:rsidR="00364BD0">
        <w:rPr>
          <w:rFonts w:asciiTheme="minorHAnsi" w:hAnsiTheme="minorHAnsi" w:cstheme="minorHAnsi"/>
          <w:sz w:val="24"/>
          <w:szCs w:val="24"/>
        </w:rPr>
        <w:t>Java</w:t>
      </w:r>
      <w:r w:rsidRPr="00680DC9" w:rsidR="00261A85">
        <w:rPr>
          <w:rFonts w:asciiTheme="minorHAnsi" w:hAnsiTheme="minorHAnsi" w:cstheme="minorHAnsi"/>
          <w:sz w:val="24"/>
          <w:szCs w:val="24"/>
        </w:rPr>
        <w:t xml:space="preserve"> </w:t>
      </w:r>
      <w:r w:rsidRPr="00680DC9" w:rsidR="00981BCF">
        <w:rPr>
          <w:rFonts w:asciiTheme="minorHAnsi" w:hAnsiTheme="minorHAnsi" w:cstheme="minorHAnsi"/>
          <w:sz w:val="24"/>
          <w:szCs w:val="24"/>
        </w:rPr>
        <w:t>Developer</w:t>
      </w:r>
      <w:r w:rsidRPr="00680DC9" w:rsidR="00364BD0">
        <w:rPr>
          <w:rFonts w:asciiTheme="minorHAnsi" w:hAnsiTheme="minorHAnsi" w:cstheme="minorHAnsi"/>
          <w:sz w:val="24"/>
          <w:szCs w:val="24"/>
        </w:rPr>
        <w:t>.</w:t>
      </w:r>
      <w:r w:rsidRPr="00680DC9">
        <w:rPr>
          <w:rFonts w:asciiTheme="minorHAnsi" w:hAnsiTheme="minorHAnsi" w:cstheme="minorHAnsi"/>
          <w:sz w:val="24"/>
          <w:szCs w:val="24"/>
        </w:rPr>
        <w:t xml:space="preserve"> </w:t>
      </w:r>
    </w:p>
    <w:p w:rsidR="00364BD0" w:rsidP="0008641C">
      <w:pPr>
        <w:pStyle w:val="ListParagraph"/>
        <w:numPr>
          <w:ilvl w:val="2"/>
          <w:numId w:val="3"/>
        </w:numPr>
        <w:tabs>
          <w:tab w:val="left" w:pos="1080"/>
        </w:tabs>
        <w:spacing w:after="0" w:line="240" w:lineRule="auto"/>
        <w:ind w:left="1080"/>
        <w:rPr>
          <w:rFonts w:asciiTheme="minorHAnsi" w:hAnsiTheme="minorHAnsi" w:cstheme="minorHAnsi"/>
          <w:sz w:val="24"/>
          <w:szCs w:val="24"/>
        </w:rPr>
      </w:pPr>
      <w:r w:rsidRPr="00680DC9">
        <w:rPr>
          <w:rFonts w:asciiTheme="minorHAnsi" w:hAnsiTheme="minorHAnsi" w:cstheme="minorHAnsi"/>
          <w:sz w:val="24"/>
          <w:szCs w:val="24"/>
        </w:rPr>
        <w:t>Extensively worke</w:t>
      </w:r>
      <w:r w:rsidRPr="00680DC9">
        <w:rPr>
          <w:rFonts w:asciiTheme="minorHAnsi" w:hAnsiTheme="minorHAnsi" w:cstheme="minorHAnsi"/>
          <w:sz w:val="24"/>
          <w:szCs w:val="24"/>
        </w:rPr>
        <w:t xml:space="preserve">d on various </w:t>
      </w:r>
      <w:r w:rsidRPr="00680DC9" w:rsidR="00C6477B">
        <w:rPr>
          <w:rFonts w:asciiTheme="minorHAnsi" w:hAnsiTheme="minorHAnsi" w:cstheme="minorHAnsi"/>
          <w:sz w:val="24"/>
          <w:szCs w:val="24"/>
        </w:rPr>
        <w:t>technologies</w:t>
      </w:r>
      <w:r w:rsidRPr="00680DC9">
        <w:rPr>
          <w:rFonts w:asciiTheme="minorHAnsi" w:hAnsiTheme="minorHAnsi" w:cstheme="minorHAnsi"/>
          <w:sz w:val="24"/>
          <w:szCs w:val="24"/>
        </w:rPr>
        <w:t xml:space="preserve"> such as</w:t>
      </w:r>
      <w:r w:rsidRPr="00680DC9">
        <w:rPr>
          <w:rFonts w:asciiTheme="minorHAnsi" w:hAnsiTheme="minorHAnsi" w:cstheme="minorHAnsi"/>
          <w:sz w:val="24"/>
          <w:szCs w:val="24"/>
        </w:rPr>
        <w:t xml:space="preserve"> Java, J2EE, J</w:t>
      </w:r>
      <w:r w:rsidR="00AF714F">
        <w:rPr>
          <w:rFonts w:asciiTheme="minorHAnsi" w:hAnsiTheme="minorHAnsi" w:cstheme="minorHAnsi"/>
          <w:sz w:val="24"/>
          <w:szCs w:val="24"/>
        </w:rPr>
        <w:t xml:space="preserve">SP, SQL Server, Struts, </w:t>
      </w:r>
      <w:r w:rsidR="00AF714F">
        <w:rPr>
          <w:rFonts w:asciiTheme="minorHAnsi" w:hAnsiTheme="minorHAnsi" w:cstheme="minorHAnsi"/>
          <w:sz w:val="24"/>
          <w:szCs w:val="24"/>
        </w:rPr>
        <w:t>Spring</w:t>
      </w:r>
      <w:r w:rsidR="00AF714F">
        <w:rPr>
          <w:rFonts w:asciiTheme="minorHAnsi" w:hAnsiTheme="minorHAnsi" w:cstheme="minorHAnsi"/>
          <w:sz w:val="24"/>
          <w:szCs w:val="24"/>
        </w:rPr>
        <w:t xml:space="preserve"> and </w:t>
      </w:r>
      <w:r w:rsidRPr="00680DC9">
        <w:rPr>
          <w:rFonts w:asciiTheme="minorHAnsi" w:hAnsiTheme="minorHAnsi" w:cstheme="minorHAnsi"/>
          <w:sz w:val="24"/>
          <w:szCs w:val="24"/>
        </w:rPr>
        <w:t>Hibernate.</w:t>
      </w:r>
    </w:p>
    <w:p w:rsidR="008D5D65" w:rsidRPr="00CE4FE5" w:rsidP="008D5D65">
      <w:pPr>
        <w:numPr>
          <w:ilvl w:val="0"/>
          <w:numId w:val="3"/>
        </w:numPr>
        <w:spacing w:after="0" w:line="240" w:lineRule="auto"/>
        <w:rPr>
          <w:rFonts w:cs="Calibri"/>
        </w:rPr>
      </w:pPr>
      <w:r w:rsidRPr="00CE4FE5">
        <w:rPr>
          <w:rFonts w:cs="Calibri"/>
          <w:sz w:val="24"/>
          <w:szCs w:val="24"/>
        </w:rPr>
        <w:t xml:space="preserve">Having good knowledge in MVC architecture Struts frame work and </w:t>
      </w:r>
      <w:r w:rsidRPr="00CE4FE5">
        <w:rPr>
          <w:rFonts w:cs="Calibri"/>
          <w:sz w:val="24"/>
          <w:szCs w:val="24"/>
        </w:rPr>
        <w:t>Spring</w:t>
      </w:r>
      <w:r w:rsidRPr="00CE4FE5">
        <w:rPr>
          <w:rFonts w:cs="Calibri"/>
          <w:sz w:val="24"/>
          <w:szCs w:val="24"/>
        </w:rPr>
        <w:t xml:space="preserve"> framework</w:t>
      </w:r>
      <w:r w:rsidRPr="00CE4FE5">
        <w:rPr>
          <w:rFonts w:cs="Calibri"/>
        </w:rPr>
        <w:t>.</w:t>
      </w:r>
    </w:p>
    <w:p w:rsidR="009119E6" w:rsidRPr="00680DC9" w:rsidP="0008641C">
      <w:pPr>
        <w:pStyle w:val="ListParagraph"/>
        <w:numPr>
          <w:ilvl w:val="2"/>
          <w:numId w:val="3"/>
        </w:numPr>
        <w:tabs>
          <w:tab w:val="left" w:pos="1080"/>
        </w:tabs>
        <w:spacing w:after="0" w:line="240" w:lineRule="auto"/>
        <w:ind w:left="1080"/>
        <w:rPr>
          <w:rFonts w:asciiTheme="minorHAnsi" w:hAnsiTheme="minorHAnsi" w:cstheme="minorHAnsi"/>
          <w:sz w:val="24"/>
          <w:szCs w:val="24"/>
        </w:rPr>
      </w:pPr>
      <w:r w:rsidRPr="00680DC9">
        <w:rPr>
          <w:rFonts w:asciiTheme="minorHAnsi" w:hAnsiTheme="minorHAnsi" w:cstheme="minorHAnsi"/>
          <w:sz w:val="24"/>
          <w:szCs w:val="24"/>
        </w:rPr>
        <w:t xml:space="preserve">Experienced in </w:t>
      </w:r>
      <w:r w:rsidRPr="00680DC9" w:rsidR="00072E64">
        <w:rPr>
          <w:rFonts w:asciiTheme="minorHAnsi" w:hAnsiTheme="minorHAnsi" w:cstheme="minorHAnsi"/>
          <w:sz w:val="24"/>
          <w:szCs w:val="24"/>
        </w:rPr>
        <w:t>JavaScript, Ajax, JSON, Bootstrap</w:t>
      </w:r>
      <w:r w:rsidRPr="00680DC9" w:rsidR="00494E5F">
        <w:rPr>
          <w:rFonts w:asciiTheme="minorHAnsi" w:hAnsiTheme="minorHAnsi" w:cstheme="minorHAnsi"/>
          <w:sz w:val="24"/>
          <w:szCs w:val="24"/>
        </w:rPr>
        <w:t xml:space="preserve"> </w:t>
      </w:r>
      <w:r w:rsidRPr="00680DC9" w:rsidR="00392F7E">
        <w:rPr>
          <w:rFonts w:asciiTheme="minorHAnsi" w:hAnsiTheme="minorHAnsi" w:cstheme="minorHAnsi"/>
          <w:sz w:val="24"/>
          <w:szCs w:val="24"/>
        </w:rPr>
        <w:t xml:space="preserve">and </w:t>
      </w:r>
      <w:r w:rsidRPr="00680DC9" w:rsidR="00C6477B">
        <w:rPr>
          <w:rFonts w:asciiTheme="minorHAnsi" w:hAnsiTheme="minorHAnsi" w:cstheme="minorHAnsi"/>
          <w:sz w:val="24"/>
          <w:szCs w:val="24"/>
        </w:rPr>
        <w:t>CSS</w:t>
      </w:r>
      <w:r w:rsidRPr="00680DC9" w:rsidR="00494E5F">
        <w:rPr>
          <w:rFonts w:asciiTheme="minorHAnsi" w:hAnsiTheme="minorHAnsi" w:cstheme="minorHAnsi"/>
          <w:sz w:val="24"/>
          <w:szCs w:val="24"/>
        </w:rPr>
        <w:t>.</w:t>
      </w:r>
    </w:p>
    <w:p w:rsidR="00D90A0D" w:rsidRPr="00680DC9" w:rsidP="0008641C">
      <w:pPr>
        <w:pStyle w:val="ListParagraph"/>
        <w:numPr>
          <w:ilvl w:val="2"/>
          <w:numId w:val="3"/>
        </w:numPr>
        <w:tabs>
          <w:tab w:val="left" w:pos="1080"/>
        </w:tabs>
        <w:spacing w:after="0" w:line="240" w:lineRule="auto"/>
        <w:ind w:left="1080"/>
        <w:rPr>
          <w:rFonts w:asciiTheme="minorHAnsi" w:hAnsiTheme="minorHAnsi" w:cstheme="minorHAnsi"/>
          <w:sz w:val="24"/>
          <w:szCs w:val="24"/>
        </w:rPr>
      </w:pPr>
      <w:r w:rsidRPr="00680DC9">
        <w:rPr>
          <w:rFonts w:asciiTheme="minorHAnsi" w:hAnsiTheme="minorHAnsi" w:cstheme="minorHAnsi"/>
          <w:sz w:val="24"/>
          <w:szCs w:val="24"/>
        </w:rPr>
        <w:t xml:space="preserve">Strong Knowledge in </w:t>
      </w:r>
      <w:r w:rsidRPr="00680DC9" w:rsidR="006B6DE5">
        <w:rPr>
          <w:rFonts w:asciiTheme="minorHAnsi" w:hAnsiTheme="minorHAnsi" w:cstheme="minorHAnsi"/>
          <w:sz w:val="24"/>
          <w:szCs w:val="24"/>
        </w:rPr>
        <w:t>SVN, Maven, Apache tomcat, Log4j</w:t>
      </w:r>
      <w:r w:rsidRPr="00680DC9" w:rsidR="00494E5F">
        <w:rPr>
          <w:rFonts w:asciiTheme="minorHAnsi" w:hAnsiTheme="minorHAnsi" w:cstheme="minorHAnsi"/>
          <w:sz w:val="24"/>
          <w:szCs w:val="24"/>
        </w:rPr>
        <w:t>.</w:t>
      </w:r>
    </w:p>
    <w:p w:rsidR="007636AD" w:rsidRPr="00680DC9" w:rsidP="007636AD">
      <w:pPr>
        <w:pStyle w:val="ListParagraph"/>
        <w:numPr>
          <w:ilvl w:val="2"/>
          <w:numId w:val="3"/>
        </w:numPr>
        <w:tabs>
          <w:tab w:val="left" w:pos="1080"/>
        </w:tabs>
        <w:spacing w:after="0" w:line="240" w:lineRule="auto"/>
        <w:ind w:left="1080"/>
        <w:rPr>
          <w:rFonts w:asciiTheme="minorHAnsi" w:hAnsiTheme="minorHAnsi" w:cstheme="minorHAnsi"/>
          <w:sz w:val="24"/>
          <w:szCs w:val="24"/>
        </w:rPr>
      </w:pPr>
      <w:r w:rsidRPr="00680DC9">
        <w:rPr>
          <w:rFonts w:asciiTheme="minorHAnsi" w:hAnsiTheme="minorHAnsi" w:cstheme="minorHAnsi"/>
          <w:sz w:val="24"/>
          <w:szCs w:val="24"/>
        </w:rPr>
        <w:t>Strong knowledge in Restfull webservices.</w:t>
      </w:r>
    </w:p>
    <w:p w:rsidR="00620FAD" w:rsidRPr="00680DC9" w:rsidP="00620FAD">
      <w:pPr>
        <w:pStyle w:val="ListParagraph"/>
        <w:numPr>
          <w:ilvl w:val="2"/>
          <w:numId w:val="3"/>
        </w:numPr>
        <w:tabs>
          <w:tab w:val="left" w:pos="1080"/>
        </w:tabs>
        <w:spacing w:after="0" w:line="240" w:lineRule="auto"/>
        <w:ind w:left="1080"/>
        <w:rPr>
          <w:rFonts w:asciiTheme="minorHAnsi" w:hAnsiTheme="minorHAnsi" w:cstheme="minorHAnsi"/>
          <w:sz w:val="24"/>
          <w:szCs w:val="24"/>
        </w:rPr>
      </w:pPr>
      <w:r w:rsidRPr="00680DC9">
        <w:rPr>
          <w:rFonts w:asciiTheme="minorHAnsi" w:hAnsiTheme="minorHAnsi" w:cstheme="minorHAnsi"/>
          <w:sz w:val="24"/>
          <w:szCs w:val="24"/>
        </w:rPr>
        <w:t>Having good knowledge in Angular Js.</w:t>
      </w:r>
    </w:p>
    <w:p w:rsidR="00DF763F" w:rsidRPr="00680DC9" w:rsidP="0008641C">
      <w:pPr>
        <w:pStyle w:val="ListParagraph"/>
        <w:numPr>
          <w:ilvl w:val="2"/>
          <w:numId w:val="3"/>
        </w:numPr>
        <w:tabs>
          <w:tab w:val="left" w:pos="1080"/>
        </w:tabs>
        <w:spacing w:after="0" w:line="240" w:lineRule="auto"/>
        <w:ind w:left="1080"/>
        <w:rPr>
          <w:rFonts w:asciiTheme="minorHAnsi" w:hAnsiTheme="minorHAnsi" w:cstheme="minorHAnsi"/>
          <w:sz w:val="24"/>
          <w:szCs w:val="24"/>
        </w:rPr>
      </w:pPr>
      <w:r w:rsidRPr="00680DC9">
        <w:rPr>
          <w:rFonts w:asciiTheme="minorHAnsi" w:hAnsiTheme="minorHAnsi" w:cstheme="minorHAnsi"/>
          <w:sz w:val="24"/>
          <w:szCs w:val="24"/>
        </w:rPr>
        <w:t>Excellent Interpersonal and communication skills along with strong analytical &amp; problem solving abilities.</w:t>
      </w:r>
    </w:p>
    <w:p w:rsidR="00122B50" w:rsidRPr="00680DC9" w:rsidP="0008641C">
      <w:pPr>
        <w:pStyle w:val="ListParagraph"/>
        <w:numPr>
          <w:ilvl w:val="2"/>
          <w:numId w:val="3"/>
        </w:numPr>
        <w:tabs>
          <w:tab w:val="left" w:pos="1080"/>
        </w:tabs>
        <w:spacing w:after="0" w:line="240" w:lineRule="auto"/>
        <w:ind w:left="1080"/>
        <w:rPr>
          <w:rFonts w:asciiTheme="minorHAnsi" w:hAnsiTheme="minorHAnsi" w:cstheme="minorHAnsi"/>
          <w:sz w:val="24"/>
          <w:szCs w:val="24"/>
        </w:rPr>
      </w:pPr>
      <w:r w:rsidRPr="00680DC9">
        <w:rPr>
          <w:rFonts w:asciiTheme="minorHAnsi" w:hAnsiTheme="minorHAnsi" w:cstheme="minorHAnsi"/>
          <w:sz w:val="24"/>
          <w:szCs w:val="24"/>
        </w:rPr>
        <w:t>Experienced in using Trello for Agile software development.</w:t>
      </w:r>
    </w:p>
    <w:p w:rsidR="00AD40A2" w:rsidRPr="00680DC9" w:rsidP="0008641C">
      <w:pPr>
        <w:pStyle w:val="ListParagraph"/>
        <w:numPr>
          <w:ilvl w:val="0"/>
          <w:numId w:val="3"/>
        </w:numPr>
        <w:spacing w:after="0" w:line="240" w:lineRule="auto"/>
        <w:rPr>
          <w:rFonts w:asciiTheme="minorHAnsi" w:hAnsiTheme="minorHAnsi" w:cstheme="minorHAnsi"/>
          <w:sz w:val="24"/>
          <w:szCs w:val="24"/>
        </w:rPr>
      </w:pPr>
      <w:r w:rsidRPr="00680DC9">
        <w:rPr>
          <w:rFonts w:asciiTheme="minorHAnsi" w:hAnsiTheme="minorHAnsi" w:cstheme="minorHAnsi"/>
          <w:sz w:val="24"/>
          <w:szCs w:val="24"/>
        </w:rPr>
        <w:t>A hard working and motivated individual with a quick learning ability</w:t>
      </w:r>
      <w:r w:rsidRPr="00680DC9" w:rsidR="00354589">
        <w:rPr>
          <w:rFonts w:asciiTheme="minorHAnsi" w:hAnsiTheme="minorHAnsi" w:cstheme="minorHAnsi"/>
          <w:sz w:val="24"/>
          <w:szCs w:val="24"/>
        </w:rPr>
        <w:t>.</w:t>
      </w:r>
    </w:p>
    <w:p w:rsidR="00AD40A2" w:rsidRPr="00680DC9" w:rsidP="00BA3BB7">
      <w:pPr>
        <w:pStyle w:val="ListParagraph"/>
        <w:widowControl w:val="0"/>
        <w:numPr>
          <w:ilvl w:val="0"/>
          <w:numId w:val="3"/>
        </w:numPr>
        <w:tabs>
          <w:tab w:val="left" w:pos="1062"/>
          <w:tab w:val="left" w:pos="3150"/>
        </w:tabs>
        <w:suppressAutoHyphens/>
        <w:autoSpaceDE w:val="0"/>
        <w:spacing w:after="240" w:line="240" w:lineRule="auto"/>
        <w:rPr>
          <w:sz w:val="24"/>
          <w:szCs w:val="24"/>
        </w:rPr>
      </w:pPr>
      <w:r w:rsidRPr="00680DC9">
        <w:rPr>
          <w:sz w:val="24"/>
          <w:szCs w:val="24"/>
        </w:rPr>
        <w:t>Ability to manage and deliver on multiple concurrent project tasks</w:t>
      </w:r>
      <w:r w:rsidRPr="00680DC9" w:rsidR="006B6DE5">
        <w:rPr>
          <w:sz w:val="24"/>
          <w:szCs w:val="24"/>
        </w:rPr>
        <w:t>.</w:t>
      </w:r>
    </w:p>
    <w:p w:rsidR="00BA3BB7" w:rsidRPr="00680DC9" w:rsidP="00BA3BB7">
      <w:pPr>
        <w:pStyle w:val="ListParagraph"/>
        <w:widowControl w:val="0"/>
        <w:numPr>
          <w:ilvl w:val="0"/>
          <w:numId w:val="3"/>
        </w:numPr>
        <w:tabs>
          <w:tab w:val="left" w:pos="1062"/>
          <w:tab w:val="left" w:pos="3150"/>
        </w:tabs>
        <w:suppressAutoHyphens/>
        <w:autoSpaceDE w:val="0"/>
        <w:spacing w:after="240" w:line="240" w:lineRule="auto"/>
        <w:rPr>
          <w:rFonts w:asciiTheme="minorHAnsi" w:hAnsiTheme="minorHAnsi"/>
          <w:sz w:val="24"/>
          <w:szCs w:val="24"/>
        </w:rPr>
      </w:pPr>
      <w:r w:rsidRPr="00680DC9">
        <w:rPr>
          <w:rFonts w:asciiTheme="minorHAnsi" w:hAnsiTheme="minorHAnsi"/>
          <w:sz w:val="24"/>
          <w:szCs w:val="24"/>
        </w:rPr>
        <w:t>Ready to accept and learn criticism.</w:t>
      </w:r>
    </w:p>
    <w:p w:rsidR="006B6DE5" w:rsidRPr="00680DC9" w:rsidP="00D11527">
      <w:pPr>
        <w:widowControl w:val="0"/>
        <w:tabs>
          <w:tab w:val="left" w:pos="1062"/>
          <w:tab w:val="left" w:pos="3150"/>
        </w:tabs>
        <w:suppressAutoHyphens/>
        <w:autoSpaceDE w:val="0"/>
        <w:spacing w:after="120" w:line="240" w:lineRule="auto"/>
        <w:rPr>
          <w:rFonts w:asciiTheme="minorHAnsi" w:hAnsiTheme="minorHAnsi" w:cstheme="minorHAnsi"/>
          <w:b/>
          <w:sz w:val="24"/>
          <w:szCs w:val="24"/>
        </w:rPr>
      </w:pPr>
      <w:r w:rsidRPr="00680DC9">
        <w:rPr>
          <w:rFonts w:asciiTheme="minorHAnsi" w:hAnsiTheme="minorHAnsi" w:cstheme="minorHAnsi"/>
          <w:b/>
          <w:sz w:val="24"/>
          <w:szCs w:val="24"/>
        </w:rPr>
        <w:t>EDUCATION QUALIFICATION</w:t>
      </w:r>
    </w:p>
    <w:p w:rsidR="006B6DE5" w:rsidRPr="00680DC9" w:rsidP="00BA3BB7">
      <w:pPr>
        <w:pStyle w:val="ListParagraph"/>
        <w:spacing w:after="240" w:line="240" w:lineRule="auto"/>
        <w:jc w:val="both"/>
        <w:rPr>
          <w:sz w:val="24"/>
          <w:szCs w:val="24"/>
        </w:rPr>
      </w:pPr>
      <w:r w:rsidRPr="00680DC9">
        <w:rPr>
          <w:sz w:val="24"/>
          <w:szCs w:val="24"/>
        </w:rPr>
        <w:t xml:space="preserve">Passed </w:t>
      </w:r>
      <w:r w:rsidRPr="00680DC9" w:rsidR="00F03360">
        <w:rPr>
          <w:b/>
          <w:sz w:val="24"/>
          <w:szCs w:val="24"/>
        </w:rPr>
        <w:t>B-Tech</w:t>
      </w:r>
      <w:r w:rsidRPr="00680DC9">
        <w:rPr>
          <w:sz w:val="24"/>
          <w:szCs w:val="24"/>
        </w:rPr>
        <w:t xml:space="preserve"> from </w:t>
      </w:r>
      <w:r w:rsidRPr="00680DC9" w:rsidR="00F03360">
        <w:rPr>
          <w:sz w:val="24"/>
          <w:szCs w:val="24"/>
        </w:rPr>
        <w:t>Jawaharlal Nehru Institute of</w:t>
      </w:r>
      <w:r w:rsidR="00A30E8B">
        <w:rPr>
          <w:sz w:val="24"/>
          <w:szCs w:val="24"/>
        </w:rPr>
        <w:t xml:space="preserve"> Technology, Hyderabad, with 61</w:t>
      </w:r>
      <w:r w:rsidRPr="00680DC9" w:rsidR="005D0859">
        <w:rPr>
          <w:sz w:val="24"/>
          <w:szCs w:val="24"/>
        </w:rPr>
        <w:t>.05</w:t>
      </w:r>
      <w:r w:rsidRPr="00680DC9" w:rsidR="00DB4B54">
        <w:rPr>
          <w:sz w:val="24"/>
          <w:szCs w:val="24"/>
        </w:rPr>
        <w:t xml:space="preserve"> </w:t>
      </w:r>
      <w:r w:rsidRPr="00680DC9" w:rsidR="005D0859">
        <w:rPr>
          <w:sz w:val="24"/>
          <w:szCs w:val="24"/>
        </w:rPr>
        <w:t>percentage</w:t>
      </w:r>
      <w:r w:rsidRPr="00680DC9" w:rsidR="00615016">
        <w:rPr>
          <w:sz w:val="24"/>
          <w:szCs w:val="24"/>
        </w:rPr>
        <w:t xml:space="preserve"> </w:t>
      </w:r>
      <w:r w:rsidRPr="00680DC9" w:rsidR="00DB4B54">
        <w:rPr>
          <w:sz w:val="24"/>
          <w:szCs w:val="24"/>
        </w:rPr>
        <w:t>in</w:t>
      </w:r>
      <w:r w:rsidRPr="00680DC9" w:rsidR="00F03360">
        <w:rPr>
          <w:sz w:val="24"/>
          <w:szCs w:val="24"/>
        </w:rPr>
        <w:t xml:space="preserve"> 2015</w:t>
      </w:r>
      <w:r w:rsidRPr="00680DC9">
        <w:rPr>
          <w:sz w:val="24"/>
          <w:szCs w:val="24"/>
        </w:rPr>
        <w:t>.</w:t>
      </w:r>
    </w:p>
    <w:p w:rsidR="00BD61E1" w:rsidRPr="00680DC9" w:rsidP="0008641C">
      <w:pPr>
        <w:spacing w:after="120" w:line="240" w:lineRule="auto"/>
        <w:rPr>
          <w:rFonts w:asciiTheme="minorHAnsi" w:hAnsiTheme="minorHAnsi" w:cstheme="minorHAnsi"/>
          <w:b/>
          <w:sz w:val="24"/>
          <w:szCs w:val="24"/>
        </w:rPr>
      </w:pPr>
      <w:r w:rsidRPr="00680DC9">
        <w:rPr>
          <w:rFonts w:asciiTheme="minorHAnsi" w:hAnsiTheme="minorHAnsi" w:cstheme="minorHAnsi"/>
          <w:b/>
          <w:sz w:val="24"/>
          <w:szCs w:val="24"/>
        </w:rPr>
        <w:t>PROFESSIONAL EXPERIENCE</w:t>
      </w:r>
    </w:p>
    <w:p w:rsidR="00BD61E1" w:rsidRPr="00BD61E1" w:rsidP="00BD61E1">
      <w:pPr>
        <w:numPr>
          <w:ilvl w:val="0"/>
          <w:numId w:val="6"/>
        </w:numPr>
        <w:spacing w:after="240" w:line="240" w:lineRule="auto"/>
        <w:jc w:val="both"/>
        <w:rPr>
          <w:rFonts w:asciiTheme="minorHAnsi" w:hAnsiTheme="minorHAnsi" w:cstheme="minorHAnsi"/>
          <w:sz w:val="24"/>
          <w:szCs w:val="24"/>
        </w:rPr>
      </w:pPr>
      <w:r>
        <w:rPr>
          <w:rFonts w:asciiTheme="minorHAnsi" w:hAnsiTheme="minorHAnsi" w:cstheme="minorHAnsi"/>
          <w:sz w:val="24"/>
          <w:szCs w:val="24"/>
        </w:rPr>
        <w:t xml:space="preserve">Worked as Trainee at </w:t>
      </w:r>
      <w:r w:rsidRPr="007D7F2E">
        <w:rPr>
          <w:rFonts w:asciiTheme="minorHAnsi" w:hAnsiTheme="minorHAnsi" w:cstheme="minorHAnsi"/>
          <w:b/>
          <w:sz w:val="24"/>
          <w:szCs w:val="24"/>
        </w:rPr>
        <w:t>NXT Vision Software Technologies</w:t>
      </w:r>
      <w:r>
        <w:rPr>
          <w:rFonts w:asciiTheme="minorHAnsi" w:hAnsiTheme="minorHAnsi" w:cstheme="minorHAnsi"/>
          <w:sz w:val="24"/>
          <w:szCs w:val="24"/>
        </w:rPr>
        <w:t xml:space="preserve"> from </w:t>
      </w:r>
      <w:r w:rsidRPr="007D7F2E">
        <w:rPr>
          <w:rFonts w:asciiTheme="minorHAnsi" w:hAnsiTheme="minorHAnsi" w:cstheme="minorHAnsi"/>
          <w:b/>
          <w:sz w:val="24"/>
          <w:szCs w:val="24"/>
        </w:rPr>
        <w:t>Jan 2015- Feb 2016</w:t>
      </w:r>
      <w:r>
        <w:rPr>
          <w:rFonts w:asciiTheme="minorHAnsi" w:hAnsiTheme="minorHAnsi" w:cstheme="minorHAnsi"/>
          <w:b/>
          <w:sz w:val="24"/>
          <w:szCs w:val="24"/>
        </w:rPr>
        <w:t>.</w:t>
      </w:r>
    </w:p>
    <w:p w:rsidR="00DB4B54" w:rsidRPr="00BD61E1" w:rsidP="00BA3BB7">
      <w:pPr>
        <w:numPr>
          <w:ilvl w:val="0"/>
          <w:numId w:val="6"/>
        </w:numPr>
        <w:spacing w:after="240" w:line="240" w:lineRule="auto"/>
        <w:jc w:val="both"/>
        <w:rPr>
          <w:rFonts w:asciiTheme="minorHAnsi" w:hAnsiTheme="minorHAnsi" w:cstheme="minorHAnsi"/>
          <w:sz w:val="24"/>
          <w:szCs w:val="24"/>
        </w:rPr>
      </w:pPr>
      <w:r w:rsidRPr="00680DC9">
        <w:rPr>
          <w:rFonts w:asciiTheme="minorHAnsi" w:hAnsiTheme="minorHAnsi" w:cstheme="minorHAnsi"/>
          <w:sz w:val="24"/>
          <w:szCs w:val="24"/>
        </w:rPr>
        <w:t xml:space="preserve">Currently working with </w:t>
      </w:r>
      <w:r w:rsidRPr="00680DC9" w:rsidR="0050530B">
        <w:rPr>
          <w:rFonts w:asciiTheme="minorHAnsi" w:hAnsiTheme="minorHAnsi" w:cstheme="minorHAnsi"/>
          <w:b/>
          <w:color w:val="000000" w:themeColor="text1"/>
          <w:sz w:val="24"/>
          <w:szCs w:val="24"/>
        </w:rPr>
        <w:t>Softforce Consultants Pvt Ltd</w:t>
      </w:r>
      <w:r w:rsidRPr="00680DC9" w:rsidR="00494E5F">
        <w:rPr>
          <w:rFonts w:asciiTheme="minorHAnsi" w:hAnsiTheme="minorHAnsi" w:cstheme="minorHAnsi"/>
          <w:color w:val="000000" w:themeColor="text1"/>
          <w:sz w:val="24"/>
          <w:szCs w:val="24"/>
        </w:rPr>
        <w:t>, Hydera</w:t>
      </w:r>
      <w:r w:rsidRPr="00680DC9" w:rsidR="0050530B">
        <w:rPr>
          <w:rFonts w:asciiTheme="minorHAnsi" w:hAnsiTheme="minorHAnsi" w:cstheme="minorHAnsi"/>
          <w:color w:val="000000" w:themeColor="text1"/>
          <w:sz w:val="24"/>
          <w:szCs w:val="24"/>
        </w:rPr>
        <w:t>bad as</w:t>
      </w:r>
      <w:r w:rsidR="00A144F5">
        <w:rPr>
          <w:rFonts w:asciiTheme="minorHAnsi" w:hAnsiTheme="minorHAnsi" w:cstheme="minorHAnsi"/>
          <w:color w:val="000000" w:themeColor="text1"/>
          <w:sz w:val="24"/>
          <w:szCs w:val="24"/>
        </w:rPr>
        <w:t xml:space="preserve"> Associate</w:t>
      </w:r>
      <w:r w:rsidRPr="00680DC9" w:rsidR="0050530B">
        <w:rPr>
          <w:rFonts w:asciiTheme="minorHAnsi" w:hAnsiTheme="minorHAnsi" w:cstheme="minorHAnsi"/>
          <w:color w:val="000000" w:themeColor="text1"/>
          <w:sz w:val="24"/>
          <w:szCs w:val="24"/>
        </w:rPr>
        <w:t xml:space="preserve"> </w:t>
      </w:r>
      <w:r w:rsidRPr="00680DC9">
        <w:rPr>
          <w:rFonts w:asciiTheme="minorHAnsi" w:hAnsiTheme="minorHAnsi" w:cstheme="minorHAnsi"/>
          <w:color w:val="000000" w:themeColor="text1"/>
          <w:sz w:val="24"/>
          <w:szCs w:val="24"/>
        </w:rPr>
        <w:t xml:space="preserve">Java </w:t>
      </w:r>
      <w:r w:rsidRPr="00680DC9" w:rsidR="00603CBE">
        <w:rPr>
          <w:rFonts w:asciiTheme="minorHAnsi" w:hAnsiTheme="minorHAnsi" w:cstheme="minorHAnsi"/>
          <w:color w:val="000000" w:themeColor="text1"/>
          <w:sz w:val="24"/>
          <w:szCs w:val="24"/>
        </w:rPr>
        <w:t>Developer</w:t>
      </w:r>
      <w:r w:rsidRPr="00680DC9" w:rsidR="005213AC">
        <w:rPr>
          <w:rFonts w:asciiTheme="minorHAnsi" w:hAnsiTheme="minorHAnsi" w:cstheme="minorHAnsi"/>
          <w:color w:val="000000" w:themeColor="text1"/>
          <w:sz w:val="24"/>
          <w:szCs w:val="24"/>
        </w:rPr>
        <w:t xml:space="preserve"> </w:t>
      </w:r>
      <w:r w:rsidRPr="00680DC9" w:rsidR="005213AC">
        <w:rPr>
          <w:rFonts w:asciiTheme="minorHAnsi" w:hAnsiTheme="minorHAnsi" w:cstheme="minorHAnsi"/>
          <w:color w:val="000000" w:themeColor="text1"/>
          <w:sz w:val="24"/>
          <w:szCs w:val="24"/>
        </w:rPr>
        <w:t>since</w:t>
      </w:r>
      <w:r w:rsidRPr="00680DC9" w:rsidR="005213AC">
        <w:rPr>
          <w:rFonts w:asciiTheme="minorHAnsi" w:hAnsiTheme="minorHAnsi" w:cstheme="minorHAnsi"/>
          <w:color w:val="000000" w:themeColor="text1"/>
          <w:sz w:val="24"/>
          <w:szCs w:val="24"/>
        </w:rPr>
        <w:t xml:space="preserve"> </w:t>
      </w:r>
      <w:r w:rsidR="007D7F2E">
        <w:rPr>
          <w:rFonts w:asciiTheme="minorHAnsi" w:hAnsiTheme="minorHAnsi" w:cstheme="minorHAnsi"/>
          <w:color w:val="000000" w:themeColor="text1"/>
          <w:sz w:val="24"/>
          <w:szCs w:val="24"/>
        </w:rPr>
        <w:t>March 2016</w:t>
      </w:r>
      <w:r w:rsidRPr="00680DC9" w:rsidR="00DC300F">
        <w:rPr>
          <w:rFonts w:asciiTheme="minorHAnsi" w:hAnsiTheme="minorHAnsi" w:cstheme="minorHAnsi"/>
          <w:color w:val="000000" w:themeColor="text1"/>
          <w:sz w:val="24"/>
          <w:szCs w:val="24"/>
        </w:rPr>
        <w:t xml:space="preserve"> to</w:t>
      </w:r>
      <w:r w:rsidRPr="00680DC9" w:rsidR="00494E5F">
        <w:rPr>
          <w:rFonts w:asciiTheme="minorHAnsi" w:hAnsiTheme="minorHAnsi" w:cstheme="minorHAnsi"/>
          <w:color w:val="000000" w:themeColor="text1"/>
          <w:sz w:val="24"/>
          <w:szCs w:val="24"/>
        </w:rPr>
        <w:t xml:space="preserve"> till date</w:t>
      </w:r>
      <w:r w:rsidRPr="00680DC9" w:rsidR="00424479">
        <w:rPr>
          <w:rFonts w:asciiTheme="minorHAnsi" w:hAnsiTheme="minorHAnsi" w:cstheme="minorHAnsi"/>
          <w:color w:val="000000" w:themeColor="text1"/>
          <w:sz w:val="24"/>
          <w:szCs w:val="24"/>
        </w:rPr>
        <w:t>.</w:t>
      </w:r>
    </w:p>
    <w:p w:rsidR="00DB4B54" w:rsidRPr="00680DC9" w:rsidP="0008641C">
      <w:pPr>
        <w:spacing w:after="120" w:line="240" w:lineRule="auto"/>
        <w:rPr>
          <w:rFonts w:asciiTheme="minorHAnsi" w:hAnsiTheme="minorHAnsi" w:cstheme="minorHAnsi"/>
          <w:b/>
          <w:sz w:val="24"/>
          <w:szCs w:val="24"/>
        </w:rPr>
      </w:pPr>
      <w:r w:rsidRPr="00680DC9">
        <w:rPr>
          <w:rFonts w:asciiTheme="minorHAnsi" w:hAnsiTheme="minorHAnsi" w:cstheme="minorHAnsi"/>
          <w:b/>
          <w:sz w:val="24"/>
          <w:szCs w:val="24"/>
        </w:rPr>
        <w:t>TECHINICAL SKILLS</w:t>
      </w:r>
    </w:p>
    <w:p w:rsidR="00424479" w:rsidRPr="00680DC9" w:rsidP="0008641C">
      <w:pPr>
        <w:pStyle w:val="ListParagraph"/>
        <w:spacing w:after="120" w:line="240" w:lineRule="auto"/>
        <w:rPr>
          <w:rFonts w:asciiTheme="minorHAnsi" w:hAnsiTheme="minorHAnsi"/>
          <w:sz w:val="24"/>
          <w:szCs w:val="24"/>
        </w:rPr>
      </w:pPr>
      <w:r>
        <w:rPr>
          <w:rFonts w:asciiTheme="minorHAnsi" w:hAnsiTheme="minorHAnsi"/>
          <w:sz w:val="24"/>
          <w:szCs w:val="24"/>
        </w:rPr>
        <w:t>Programming Language</w:t>
      </w:r>
      <w:r>
        <w:rPr>
          <w:rFonts w:asciiTheme="minorHAnsi" w:hAnsiTheme="minorHAnsi"/>
          <w:sz w:val="24"/>
          <w:szCs w:val="24"/>
        </w:rPr>
        <w:tab/>
      </w:r>
      <w:r w:rsidR="00235313">
        <w:rPr>
          <w:rFonts w:asciiTheme="minorHAnsi" w:hAnsiTheme="minorHAnsi"/>
          <w:sz w:val="24"/>
          <w:szCs w:val="24"/>
        </w:rPr>
        <w:t>:</w:t>
      </w:r>
      <w:r w:rsidR="00235313">
        <w:rPr>
          <w:rFonts w:asciiTheme="minorHAnsi" w:hAnsiTheme="minorHAnsi"/>
          <w:sz w:val="24"/>
          <w:szCs w:val="24"/>
        </w:rPr>
        <w:tab/>
      </w:r>
      <w:r w:rsidRPr="00680DC9">
        <w:rPr>
          <w:rFonts w:asciiTheme="minorHAnsi" w:hAnsiTheme="minorHAnsi"/>
          <w:sz w:val="24"/>
          <w:szCs w:val="24"/>
        </w:rPr>
        <w:t>Java, J2EE, JSP</w:t>
      </w:r>
      <w:r w:rsidRPr="00680DC9" w:rsidR="00A2705C">
        <w:rPr>
          <w:rFonts w:asciiTheme="minorHAnsi" w:hAnsiTheme="minorHAnsi"/>
          <w:sz w:val="24"/>
          <w:szCs w:val="24"/>
        </w:rPr>
        <w:t>,</w:t>
      </w:r>
      <w:r w:rsidRPr="00680DC9" w:rsidR="00A2705C">
        <w:rPr>
          <w:rFonts w:asciiTheme="minorHAnsi" w:hAnsiTheme="minorHAnsi"/>
          <w:sz w:val="24"/>
          <w:szCs w:val="24"/>
          <w:lang w:val="en-IN"/>
        </w:rPr>
        <w:t xml:space="preserve"> </w:t>
      </w:r>
      <w:r w:rsidRPr="00680DC9" w:rsidR="00A2705C">
        <w:rPr>
          <w:rFonts w:asciiTheme="minorHAnsi" w:hAnsiTheme="minorHAnsi"/>
          <w:sz w:val="24"/>
          <w:szCs w:val="24"/>
        </w:rPr>
        <w:t>Java</w:t>
      </w:r>
      <w:r w:rsidRPr="00680DC9">
        <w:rPr>
          <w:rFonts w:asciiTheme="minorHAnsi" w:hAnsiTheme="minorHAnsi"/>
          <w:sz w:val="24"/>
          <w:szCs w:val="24"/>
        </w:rPr>
        <w:t xml:space="preserve"> Script, </w:t>
      </w:r>
      <w:r w:rsidRPr="00680DC9" w:rsidR="0070326A">
        <w:rPr>
          <w:rFonts w:asciiTheme="minorHAnsi" w:hAnsiTheme="minorHAnsi"/>
          <w:sz w:val="24"/>
          <w:szCs w:val="24"/>
        </w:rPr>
        <w:t>and Ajax</w:t>
      </w:r>
      <w:r w:rsidRPr="00680DC9">
        <w:rPr>
          <w:rFonts w:asciiTheme="minorHAnsi" w:hAnsiTheme="minorHAnsi"/>
          <w:sz w:val="24"/>
          <w:szCs w:val="24"/>
        </w:rPr>
        <w:t>.</w:t>
      </w:r>
    </w:p>
    <w:p w:rsidR="00424479" w:rsidRPr="00680DC9" w:rsidP="0008641C">
      <w:pPr>
        <w:pStyle w:val="ListParagraph"/>
        <w:spacing w:line="240" w:lineRule="auto"/>
        <w:rPr>
          <w:rFonts w:asciiTheme="minorHAnsi" w:hAnsiTheme="minorHAnsi"/>
          <w:sz w:val="24"/>
          <w:szCs w:val="24"/>
        </w:rPr>
      </w:pPr>
      <w:r w:rsidRPr="00680DC9">
        <w:rPr>
          <w:rFonts w:asciiTheme="minorHAnsi" w:hAnsiTheme="minorHAnsi"/>
          <w:sz w:val="24"/>
          <w:szCs w:val="24"/>
        </w:rPr>
        <w:t xml:space="preserve">Database                             </w:t>
      </w:r>
      <w:r w:rsidRPr="00680DC9">
        <w:rPr>
          <w:rFonts w:asciiTheme="minorHAnsi" w:hAnsiTheme="minorHAnsi"/>
          <w:sz w:val="24"/>
          <w:szCs w:val="24"/>
        </w:rPr>
        <w:tab/>
        <w:t xml:space="preserve">: </w:t>
      </w:r>
      <w:r w:rsidRPr="00680DC9">
        <w:rPr>
          <w:rFonts w:asciiTheme="minorHAnsi" w:hAnsiTheme="minorHAnsi"/>
          <w:sz w:val="24"/>
          <w:szCs w:val="24"/>
        </w:rPr>
        <w:tab/>
      </w:r>
      <w:r w:rsidRPr="00680DC9" w:rsidR="00BA3BB7">
        <w:rPr>
          <w:rFonts w:asciiTheme="minorHAnsi" w:hAnsiTheme="minorHAnsi"/>
          <w:sz w:val="24"/>
          <w:szCs w:val="24"/>
        </w:rPr>
        <w:t>Oracle, SQL</w:t>
      </w:r>
      <w:r w:rsidRPr="00680DC9">
        <w:rPr>
          <w:rFonts w:asciiTheme="minorHAnsi" w:hAnsiTheme="minorHAnsi"/>
          <w:sz w:val="24"/>
          <w:szCs w:val="24"/>
        </w:rPr>
        <w:t xml:space="preserve"> Server (Stored Procedure).</w:t>
      </w:r>
    </w:p>
    <w:p w:rsidR="0076352A" w:rsidP="0008641C">
      <w:pPr>
        <w:pStyle w:val="ListParagraph"/>
        <w:spacing w:line="240" w:lineRule="auto"/>
        <w:rPr>
          <w:rFonts w:asciiTheme="minorHAnsi" w:hAnsiTheme="minorHAnsi"/>
          <w:sz w:val="24"/>
          <w:szCs w:val="24"/>
        </w:rPr>
      </w:pPr>
      <w:r>
        <w:rPr>
          <w:rFonts w:asciiTheme="minorHAnsi" w:hAnsiTheme="minorHAnsi"/>
          <w:sz w:val="24"/>
          <w:szCs w:val="24"/>
        </w:rPr>
        <w:t>Frameworks</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w:t>
      </w:r>
      <w:r>
        <w:rPr>
          <w:rFonts w:asciiTheme="minorHAnsi" w:hAnsiTheme="minorHAnsi"/>
          <w:sz w:val="24"/>
          <w:szCs w:val="24"/>
        </w:rPr>
        <w:tab/>
        <w:t xml:space="preserve">Struts and </w:t>
      </w:r>
      <w:r>
        <w:rPr>
          <w:rFonts w:asciiTheme="minorHAnsi" w:hAnsiTheme="minorHAnsi"/>
          <w:sz w:val="24"/>
          <w:szCs w:val="24"/>
        </w:rPr>
        <w:t>Spring</w:t>
      </w:r>
      <w:r>
        <w:rPr>
          <w:rFonts w:asciiTheme="minorHAnsi" w:hAnsiTheme="minorHAnsi"/>
          <w:sz w:val="24"/>
          <w:szCs w:val="24"/>
        </w:rPr>
        <w:t>.</w:t>
      </w:r>
    </w:p>
    <w:p w:rsidR="0076352A" w:rsidRPr="00C07B3A" w:rsidP="00C07B3A">
      <w:pPr>
        <w:pStyle w:val="ListParagraph"/>
        <w:spacing w:line="240" w:lineRule="auto"/>
        <w:rPr>
          <w:rFonts w:ascii="Times New Roman" w:eastAsia="Times New Roman" w:hAnsi="Times New Roman"/>
        </w:rPr>
      </w:pPr>
      <w:r>
        <w:rPr>
          <w:rFonts w:asciiTheme="minorHAnsi" w:hAnsiTheme="minorHAnsi"/>
          <w:sz w:val="24"/>
          <w:szCs w:val="24"/>
        </w:rPr>
        <w:t>ORM Software</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w:t>
      </w:r>
      <w:r>
        <w:rPr>
          <w:rFonts w:asciiTheme="minorHAnsi" w:hAnsiTheme="minorHAnsi"/>
          <w:sz w:val="24"/>
          <w:szCs w:val="24"/>
        </w:rPr>
        <w:tab/>
        <w:t>Hibernate</w:t>
      </w:r>
    </w:p>
    <w:p w:rsidR="00424479" w:rsidRPr="00680DC9" w:rsidP="0008641C">
      <w:pPr>
        <w:pStyle w:val="ListParagraph"/>
        <w:spacing w:line="240" w:lineRule="auto"/>
        <w:rPr>
          <w:rFonts w:asciiTheme="minorHAnsi" w:hAnsiTheme="minorHAnsi"/>
          <w:sz w:val="24"/>
          <w:szCs w:val="24"/>
        </w:rPr>
      </w:pPr>
      <w:r w:rsidRPr="00680DC9">
        <w:rPr>
          <w:rFonts w:asciiTheme="minorHAnsi" w:hAnsiTheme="minorHAnsi"/>
          <w:sz w:val="24"/>
          <w:szCs w:val="24"/>
        </w:rPr>
        <w:t>T</w:t>
      </w:r>
      <w:r w:rsidRPr="00680DC9" w:rsidR="006112A4">
        <w:rPr>
          <w:rFonts w:asciiTheme="minorHAnsi" w:hAnsiTheme="minorHAnsi"/>
          <w:sz w:val="24"/>
          <w:szCs w:val="24"/>
        </w:rPr>
        <w:t>ools</w:t>
      </w:r>
      <w:r w:rsidRPr="00680DC9" w:rsidR="006112A4">
        <w:rPr>
          <w:rFonts w:asciiTheme="minorHAnsi" w:hAnsiTheme="minorHAnsi"/>
          <w:sz w:val="24"/>
          <w:szCs w:val="24"/>
        </w:rPr>
        <w:tab/>
      </w:r>
      <w:r w:rsidRPr="00680DC9" w:rsidR="006112A4">
        <w:rPr>
          <w:rFonts w:asciiTheme="minorHAnsi" w:hAnsiTheme="minorHAnsi"/>
          <w:sz w:val="24"/>
          <w:szCs w:val="24"/>
        </w:rPr>
        <w:tab/>
      </w:r>
      <w:r w:rsidRPr="00680DC9" w:rsidR="006112A4">
        <w:rPr>
          <w:rFonts w:asciiTheme="minorHAnsi" w:hAnsiTheme="minorHAnsi"/>
          <w:sz w:val="24"/>
          <w:szCs w:val="24"/>
        </w:rPr>
        <w:tab/>
      </w:r>
      <w:r w:rsidRPr="00680DC9" w:rsidR="006112A4">
        <w:rPr>
          <w:rFonts w:asciiTheme="minorHAnsi" w:hAnsiTheme="minorHAnsi"/>
          <w:sz w:val="24"/>
          <w:szCs w:val="24"/>
        </w:rPr>
        <w:tab/>
        <w:t>:</w:t>
      </w:r>
      <w:r w:rsidRPr="00680DC9" w:rsidR="006112A4">
        <w:rPr>
          <w:rFonts w:asciiTheme="minorHAnsi" w:hAnsiTheme="minorHAnsi"/>
          <w:sz w:val="24"/>
          <w:szCs w:val="24"/>
        </w:rPr>
        <w:tab/>
        <w:t xml:space="preserve">Maven, </w:t>
      </w:r>
      <w:r w:rsidRPr="00680DC9">
        <w:rPr>
          <w:rFonts w:asciiTheme="minorHAnsi" w:hAnsiTheme="minorHAnsi"/>
          <w:sz w:val="24"/>
          <w:szCs w:val="24"/>
        </w:rPr>
        <w:t>SVN, Log4j.</w:t>
      </w:r>
    </w:p>
    <w:p w:rsidR="00424479" w:rsidRPr="00680DC9" w:rsidP="0008641C">
      <w:pPr>
        <w:pStyle w:val="ListParagraph"/>
        <w:spacing w:line="240" w:lineRule="auto"/>
        <w:rPr>
          <w:rFonts w:asciiTheme="minorHAnsi" w:hAnsiTheme="minorHAnsi"/>
          <w:sz w:val="24"/>
          <w:szCs w:val="24"/>
        </w:rPr>
      </w:pPr>
      <w:r w:rsidRPr="00680DC9">
        <w:rPr>
          <w:rFonts w:asciiTheme="minorHAnsi" w:hAnsiTheme="minorHAnsi"/>
          <w:sz w:val="24"/>
          <w:szCs w:val="24"/>
        </w:rPr>
        <w:t>Server</w:t>
      </w:r>
      <w:r w:rsidRPr="00680DC9">
        <w:rPr>
          <w:rFonts w:asciiTheme="minorHAnsi" w:hAnsiTheme="minorHAnsi"/>
          <w:sz w:val="24"/>
          <w:szCs w:val="24"/>
        </w:rPr>
        <w:tab/>
      </w:r>
      <w:r w:rsidRPr="00680DC9">
        <w:rPr>
          <w:rFonts w:asciiTheme="minorHAnsi" w:hAnsiTheme="minorHAnsi"/>
          <w:sz w:val="24"/>
          <w:szCs w:val="24"/>
        </w:rPr>
        <w:tab/>
      </w:r>
      <w:r w:rsidRPr="00680DC9">
        <w:rPr>
          <w:rFonts w:asciiTheme="minorHAnsi" w:hAnsiTheme="minorHAnsi"/>
          <w:sz w:val="24"/>
          <w:szCs w:val="24"/>
        </w:rPr>
        <w:tab/>
      </w:r>
      <w:r w:rsidRPr="00680DC9">
        <w:rPr>
          <w:rFonts w:asciiTheme="minorHAnsi" w:hAnsiTheme="minorHAnsi"/>
          <w:sz w:val="24"/>
          <w:szCs w:val="24"/>
        </w:rPr>
        <w:tab/>
        <w:t>:</w:t>
      </w:r>
      <w:r w:rsidRPr="00680DC9">
        <w:rPr>
          <w:rFonts w:asciiTheme="minorHAnsi" w:hAnsiTheme="minorHAnsi"/>
          <w:sz w:val="24"/>
          <w:szCs w:val="24"/>
        </w:rPr>
        <w:tab/>
        <w:t>Apache Tomcat</w:t>
      </w:r>
      <w:r w:rsidR="007B0191">
        <w:rPr>
          <w:rFonts w:asciiTheme="minorHAnsi" w:hAnsiTheme="minorHAnsi"/>
          <w:sz w:val="24"/>
          <w:szCs w:val="24"/>
        </w:rPr>
        <w:t xml:space="preserve"> 7</w:t>
      </w:r>
      <w:r w:rsidRPr="00680DC9">
        <w:rPr>
          <w:rFonts w:asciiTheme="minorHAnsi" w:hAnsiTheme="minorHAnsi"/>
          <w:sz w:val="24"/>
          <w:szCs w:val="24"/>
        </w:rPr>
        <w:t>.</w:t>
      </w:r>
    </w:p>
    <w:p w:rsidR="007F4362" w:rsidRPr="00680DC9" w:rsidP="00BA3BB7">
      <w:pPr>
        <w:pStyle w:val="ListParagraph"/>
        <w:spacing w:after="240" w:line="240" w:lineRule="auto"/>
        <w:rPr>
          <w:rFonts w:asciiTheme="minorHAnsi" w:hAnsiTheme="minorHAnsi" w:cstheme="minorHAnsi"/>
          <w:color w:val="000000" w:themeColor="text1"/>
          <w:sz w:val="24"/>
          <w:szCs w:val="24"/>
        </w:rPr>
      </w:pPr>
      <w:r w:rsidRPr="00680DC9">
        <w:rPr>
          <w:rFonts w:asciiTheme="minorHAnsi" w:hAnsiTheme="minorHAnsi"/>
          <w:sz w:val="24"/>
          <w:szCs w:val="24"/>
        </w:rPr>
        <w:t>Operating Systems</w:t>
      </w:r>
      <w:r w:rsidRPr="00680DC9">
        <w:rPr>
          <w:rFonts w:asciiTheme="minorHAnsi" w:hAnsiTheme="minorHAnsi"/>
          <w:sz w:val="24"/>
          <w:szCs w:val="24"/>
        </w:rPr>
        <w:tab/>
      </w:r>
      <w:r w:rsidRPr="00680DC9">
        <w:rPr>
          <w:rFonts w:asciiTheme="minorHAnsi" w:hAnsiTheme="minorHAnsi"/>
          <w:sz w:val="24"/>
          <w:szCs w:val="24"/>
        </w:rPr>
        <w:tab/>
        <w:t xml:space="preserve">: </w:t>
      </w:r>
      <w:r w:rsidRPr="00680DC9">
        <w:rPr>
          <w:rFonts w:asciiTheme="minorHAnsi" w:hAnsiTheme="minorHAnsi"/>
          <w:sz w:val="24"/>
          <w:szCs w:val="24"/>
        </w:rPr>
        <w:tab/>
        <w:t>Windows.</w:t>
      </w:r>
    </w:p>
    <w:p w:rsidR="00BC16AF" w:rsidRPr="00680DC9" w:rsidP="0008641C">
      <w:pPr>
        <w:spacing w:after="120" w:line="240" w:lineRule="auto"/>
        <w:rPr>
          <w:rFonts w:asciiTheme="minorHAnsi" w:hAnsiTheme="minorHAnsi" w:cstheme="minorHAnsi"/>
          <w:b/>
          <w:color w:val="000000" w:themeColor="text1"/>
          <w:sz w:val="24"/>
          <w:szCs w:val="24"/>
        </w:rPr>
      </w:pPr>
      <w:r w:rsidRPr="00680DC9">
        <w:rPr>
          <w:rFonts w:asciiTheme="minorHAnsi" w:hAnsiTheme="minorHAnsi" w:cstheme="minorHAnsi"/>
          <w:b/>
          <w:color w:val="000000" w:themeColor="text1"/>
          <w:sz w:val="24"/>
          <w:szCs w:val="24"/>
        </w:rPr>
        <w:t>P</w:t>
      </w:r>
      <w:r w:rsidRPr="00680DC9" w:rsidR="00424479">
        <w:rPr>
          <w:rFonts w:asciiTheme="minorHAnsi" w:hAnsiTheme="minorHAnsi" w:cstheme="minorHAnsi"/>
          <w:b/>
          <w:color w:val="000000" w:themeColor="text1"/>
          <w:sz w:val="24"/>
          <w:szCs w:val="24"/>
        </w:rPr>
        <w:t>ROJECT DETAILS</w:t>
      </w:r>
    </w:p>
    <w:p w:rsidR="00424479" w:rsidRPr="00680DC9" w:rsidP="0008641C">
      <w:pPr>
        <w:pStyle w:val="ListParagraph"/>
        <w:spacing w:after="120" w:line="240" w:lineRule="auto"/>
        <w:rPr>
          <w:rFonts w:asciiTheme="minorHAnsi" w:hAnsiTheme="minorHAnsi"/>
          <w:sz w:val="24"/>
          <w:szCs w:val="24"/>
        </w:rPr>
      </w:pPr>
      <w:r w:rsidRPr="00C4686D">
        <w:rPr>
          <w:rFonts w:asciiTheme="minorHAnsi" w:hAnsiTheme="minorHAnsi"/>
          <w:b/>
          <w:sz w:val="24"/>
          <w:szCs w:val="24"/>
        </w:rPr>
        <w:t>Project #1</w:t>
      </w:r>
      <w:r w:rsidRPr="00C4686D">
        <w:rPr>
          <w:rFonts w:asciiTheme="minorHAnsi" w:hAnsiTheme="minorHAnsi"/>
          <w:b/>
          <w:sz w:val="24"/>
          <w:szCs w:val="24"/>
        </w:rPr>
        <w:tab/>
      </w:r>
      <w:r w:rsidRPr="00680DC9">
        <w:rPr>
          <w:rFonts w:asciiTheme="minorHAnsi" w:hAnsiTheme="minorHAnsi"/>
          <w:sz w:val="24"/>
          <w:szCs w:val="24"/>
        </w:rPr>
        <w:tab/>
      </w:r>
      <w:r w:rsidRPr="00680DC9">
        <w:rPr>
          <w:rFonts w:asciiTheme="minorHAnsi" w:hAnsiTheme="minorHAnsi"/>
          <w:sz w:val="24"/>
          <w:szCs w:val="24"/>
        </w:rPr>
        <w:tab/>
      </w:r>
      <w:r w:rsidRPr="00680DC9" w:rsidR="009507A6">
        <w:rPr>
          <w:rFonts w:asciiTheme="minorHAnsi" w:hAnsiTheme="minorHAnsi"/>
          <w:sz w:val="24"/>
          <w:szCs w:val="24"/>
        </w:rPr>
        <w:t>:</w:t>
      </w:r>
      <w:r w:rsidRPr="00680DC9" w:rsidR="009507A6">
        <w:rPr>
          <w:rFonts w:asciiTheme="minorHAnsi" w:hAnsiTheme="minorHAnsi"/>
          <w:sz w:val="24"/>
          <w:szCs w:val="24"/>
        </w:rPr>
        <w:tab/>
      </w:r>
      <w:r w:rsidRPr="00680DC9" w:rsidR="009507A6">
        <w:rPr>
          <w:rFonts w:asciiTheme="minorHAnsi" w:hAnsiTheme="minorHAnsi"/>
          <w:b/>
          <w:sz w:val="24"/>
          <w:szCs w:val="24"/>
        </w:rPr>
        <w:t>Engineer Choice Notification (ECN)</w:t>
      </w:r>
    </w:p>
    <w:p w:rsidR="00424479" w:rsidRPr="00680DC9" w:rsidP="0008641C">
      <w:pPr>
        <w:pStyle w:val="ListParagraph"/>
        <w:spacing w:after="120" w:line="240" w:lineRule="auto"/>
        <w:rPr>
          <w:rFonts w:eastAsia="Times New Roman" w:asciiTheme="minorHAnsi" w:hAnsiTheme="minorHAnsi"/>
          <w:sz w:val="24"/>
          <w:szCs w:val="24"/>
        </w:rPr>
      </w:pPr>
      <w:r w:rsidRPr="00680DC9">
        <w:rPr>
          <w:rFonts w:eastAsia="Times New Roman" w:asciiTheme="minorHAnsi" w:hAnsiTheme="minorHAnsi"/>
          <w:sz w:val="24"/>
          <w:szCs w:val="24"/>
        </w:rPr>
        <w:t>Client</w:t>
      </w:r>
      <w:r w:rsidRPr="00680DC9">
        <w:rPr>
          <w:rFonts w:eastAsia="Times New Roman" w:asciiTheme="minorHAnsi" w:hAnsiTheme="minorHAnsi"/>
          <w:sz w:val="24"/>
          <w:szCs w:val="24"/>
        </w:rPr>
        <w:tab/>
      </w:r>
      <w:r w:rsidRPr="00680DC9">
        <w:rPr>
          <w:rFonts w:eastAsia="Times New Roman" w:asciiTheme="minorHAnsi" w:hAnsiTheme="minorHAnsi"/>
          <w:sz w:val="24"/>
          <w:szCs w:val="24"/>
        </w:rPr>
        <w:tab/>
      </w:r>
      <w:r w:rsidRPr="00680DC9">
        <w:rPr>
          <w:rFonts w:eastAsia="Times New Roman" w:asciiTheme="minorHAnsi" w:hAnsiTheme="minorHAnsi"/>
          <w:sz w:val="24"/>
          <w:szCs w:val="24"/>
        </w:rPr>
        <w:tab/>
      </w:r>
      <w:r w:rsidRPr="00680DC9">
        <w:rPr>
          <w:rFonts w:eastAsia="Times New Roman" w:asciiTheme="minorHAnsi" w:hAnsiTheme="minorHAnsi"/>
          <w:sz w:val="24"/>
          <w:szCs w:val="24"/>
        </w:rPr>
        <w:tab/>
      </w:r>
      <w:r w:rsidRPr="00680DC9" w:rsidR="009507A6">
        <w:rPr>
          <w:rFonts w:eastAsia="Times New Roman" w:asciiTheme="minorHAnsi" w:hAnsiTheme="minorHAnsi"/>
          <w:sz w:val="24"/>
          <w:szCs w:val="24"/>
        </w:rPr>
        <w:t>:</w:t>
      </w:r>
      <w:r w:rsidRPr="00680DC9" w:rsidR="009507A6">
        <w:rPr>
          <w:rFonts w:eastAsia="Times New Roman" w:asciiTheme="minorHAnsi" w:hAnsiTheme="minorHAnsi"/>
          <w:sz w:val="24"/>
          <w:szCs w:val="24"/>
        </w:rPr>
        <w:tab/>
        <w:t>Sensitron Semiconductor</w:t>
      </w:r>
    </w:p>
    <w:p w:rsidR="00424479" w:rsidRPr="00680DC9" w:rsidP="0008641C">
      <w:pPr>
        <w:pStyle w:val="ListParagraph"/>
        <w:spacing w:after="120" w:line="240" w:lineRule="auto"/>
        <w:rPr>
          <w:rFonts w:eastAsia="Times New Roman" w:asciiTheme="minorHAnsi" w:hAnsiTheme="minorHAnsi"/>
          <w:sz w:val="24"/>
          <w:szCs w:val="24"/>
        </w:rPr>
      </w:pPr>
      <w:r w:rsidRPr="00680DC9">
        <w:rPr>
          <w:rFonts w:eastAsia="Times New Roman" w:asciiTheme="minorHAnsi" w:hAnsiTheme="minorHAnsi"/>
          <w:sz w:val="24"/>
          <w:szCs w:val="24"/>
        </w:rPr>
        <w:t>Team Size</w:t>
      </w:r>
      <w:r w:rsidRPr="00680DC9">
        <w:rPr>
          <w:rFonts w:eastAsia="Times New Roman" w:asciiTheme="minorHAnsi" w:hAnsiTheme="minorHAnsi"/>
          <w:sz w:val="24"/>
          <w:szCs w:val="24"/>
        </w:rPr>
        <w:tab/>
      </w:r>
      <w:r w:rsidRPr="00680DC9">
        <w:rPr>
          <w:rFonts w:eastAsia="Times New Roman" w:asciiTheme="minorHAnsi" w:hAnsiTheme="minorHAnsi"/>
          <w:sz w:val="24"/>
          <w:szCs w:val="24"/>
        </w:rPr>
        <w:tab/>
      </w:r>
      <w:r w:rsidRPr="00680DC9">
        <w:rPr>
          <w:rFonts w:eastAsia="Times New Roman" w:asciiTheme="minorHAnsi" w:hAnsiTheme="minorHAnsi"/>
          <w:sz w:val="24"/>
          <w:szCs w:val="24"/>
        </w:rPr>
        <w:tab/>
      </w:r>
      <w:r w:rsidRPr="00680DC9" w:rsidR="009507A6">
        <w:rPr>
          <w:rFonts w:eastAsia="Times New Roman" w:asciiTheme="minorHAnsi" w:hAnsiTheme="minorHAnsi"/>
          <w:sz w:val="24"/>
          <w:szCs w:val="24"/>
        </w:rPr>
        <w:t>:</w:t>
      </w:r>
      <w:r w:rsidRPr="00680DC9" w:rsidR="009507A6">
        <w:rPr>
          <w:rFonts w:eastAsia="Times New Roman" w:asciiTheme="minorHAnsi" w:hAnsiTheme="minorHAnsi"/>
          <w:sz w:val="24"/>
          <w:szCs w:val="24"/>
        </w:rPr>
        <w:tab/>
        <w:t>3</w:t>
      </w:r>
    </w:p>
    <w:p w:rsidR="009507A6" w:rsidRPr="00680DC9" w:rsidP="000D55B9">
      <w:pPr>
        <w:pStyle w:val="ListParagraph"/>
        <w:spacing w:after="120" w:line="240" w:lineRule="auto"/>
        <w:ind w:left="3600" w:hanging="2880"/>
        <w:rPr>
          <w:rFonts w:asciiTheme="minorHAnsi" w:hAnsiTheme="minorHAnsi" w:cs="Arial"/>
          <w:sz w:val="24"/>
          <w:szCs w:val="24"/>
        </w:rPr>
      </w:pPr>
      <w:r w:rsidRPr="00680DC9">
        <w:rPr>
          <w:rFonts w:asciiTheme="minorHAnsi" w:hAnsiTheme="minorHAnsi"/>
          <w:sz w:val="24"/>
          <w:szCs w:val="24"/>
        </w:rPr>
        <w:t>Technologies</w:t>
      </w:r>
      <w:r w:rsidRPr="00680DC9">
        <w:rPr>
          <w:rFonts w:asciiTheme="minorHAnsi" w:hAnsiTheme="minorHAnsi"/>
          <w:sz w:val="24"/>
          <w:szCs w:val="24"/>
        </w:rPr>
        <w:tab/>
      </w:r>
      <w:r w:rsidRPr="00680DC9">
        <w:rPr>
          <w:rFonts w:asciiTheme="minorHAnsi" w:hAnsiTheme="minorHAnsi" w:cs="Tahoma"/>
          <w:bCs/>
          <w:sz w:val="24"/>
          <w:szCs w:val="24"/>
        </w:rPr>
        <w:t>:</w:t>
      </w:r>
      <w:r w:rsidRPr="00680DC9">
        <w:rPr>
          <w:rFonts w:asciiTheme="minorHAnsi" w:hAnsiTheme="minorHAnsi" w:cs="Tahoma"/>
          <w:bCs/>
          <w:sz w:val="24"/>
          <w:szCs w:val="24"/>
        </w:rPr>
        <w:tab/>
      </w:r>
      <w:r w:rsidRPr="00680DC9" w:rsidR="00D14B70">
        <w:rPr>
          <w:rFonts w:asciiTheme="minorHAnsi" w:hAnsiTheme="minorHAnsi"/>
          <w:kern w:val="1"/>
          <w:sz w:val="24"/>
          <w:szCs w:val="24"/>
        </w:rPr>
        <w:t>Java, JS</w:t>
      </w:r>
      <w:r w:rsidRPr="00680DC9" w:rsidR="00CF1226">
        <w:rPr>
          <w:rFonts w:asciiTheme="minorHAnsi" w:hAnsiTheme="minorHAnsi"/>
          <w:kern w:val="1"/>
          <w:sz w:val="24"/>
          <w:szCs w:val="24"/>
        </w:rPr>
        <w:t>P, JDBC, Struts, Sql Server 2008</w:t>
      </w:r>
      <w:r w:rsidRPr="00680DC9" w:rsidR="00D14B70">
        <w:rPr>
          <w:rFonts w:asciiTheme="minorHAnsi" w:hAnsiTheme="minorHAnsi"/>
          <w:kern w:val="1"/>
          <w:sz w:val="24"/>
          <w:szCs w:val="24"/>
        </w:rPr>
        <w:t>, Log4j, Java Script and AJAX</w:t>
      </w:r>
    </w:p>
    <w:p w:rsidR="00424479" w:rsidRPr="00680DC9" w:rsidP="0008641C">
      <w:pPr>
        <w:pStyle w:val="ListParagraph"/>
        <w:spacing w:after="120" w:line="240" w:lineRule="auto"/>
        <w:rPr>
          <w:rFonts w:asciiTheme="minorHAnsi" w:hAnsiTheme="minorHAnsi" w:cs="Tahoma"/>
          <w:bCs/>
          <w:sz w:val="24"/>
          <w:szCs w:val="24"/>
        </w:rPr>
      </w:pPr>
      <w:r w:rsidRPr="00680DC9">
        <w:rPr>
          <w:rFonts w:eastAsia="Times New Roman" w:asciiTheme="minorHAnsi" w:hAnsiTheme="minorHAnsi"/>
          <w:sz w:val="24"/>
          <w:szCs w:val="24"/>
        </w:rPr>
        <w:t>Role</w:t>
      </w:r>
      <w:r w:rsidRPr="00680DC9">
        <w:rPr>
          <w:rFonts w:eastAsia="Times New Roman" w:asciiTheme="minorHAnsi" w:hAnsiTheme="minorHAnsi"/>
          <w:sz w:val="24"/>
          <w:szCs w:val="24"/>
        </w:rPr>
        <w:tab/>
      </w:r>
      <w:r w:rsidRPr="00680DC9">
        <w:rPr>
          <w:rFonts w:eastAsia="Times New Roman" w:asciiTheme="minorHAnsi" w:hAnsiTheme="minorHAnsi"/>
          <w:sz w:val="24"/>
          <w:szCs w:val="24"/>
        </w:rPr>
        <w:tab/>
      </w:r>
      <w:r w:rsidRPr="00680DC9">
        <w:rPr>
          <w:rFonts w:eastAsia="Times New Roman" w:asciiTheme="minorHAnsi" w:hAnsiTheme="minorHAnsi"/>
          <w:sz w:val="24"/>
          <w:szCs w:val="24"/>
        </w:rPr>
        <w:tab/>
      </w:r>
      <w:r w:rsidRPr="00680DC9">
        <w:rPr>
          <w:rFonts w:eastAsia="Times New Roman" w:asciiTheme="minorHAnsi" w:hAnsiTheme="minorHAnsi"/>
          <w:sz w:val="24"/>
          <w:szCs w:val="24"/>
        </w:rPr>
        <w:tab/>
        <w:t xml:space="preserve">:       </w:t>
      </w:r>
      <w:r w:rsidRPr="00680DC9" w:rsidR="009507A6">
        <w:rPr>
          <w:rFonts w:eastAsia="Times New Roman" w:asciiTheme="minorHAnsi" w:hAnsiTheme="minorHAnsi"/>
          <w:sz w:val="24"/>
          <w:szCs w:val="24"/>
        </w:rPr>
        <w:tab/>
      </w:r>
      <w:r w:rsidRPr="00680DC9" w:rsidR="009507A6">
        <w:rPr>
          <w:rFonts w:asciiTheme="minorHAnsi" w:hAnsiTheme="minorHAnsi" w:cs="Tahoma"/>
          <w:bCs/>
          <w:sz w:val="24"/>
          <w:szCs w:val="24"/>
        </w:rPr>
        <w:t>Developer.</w:t>
      </w:r>
    </w:p>
    <w:p w:rsidR="009507A6" w:rsidRPr="00680DC9" w:rsidP="0008641C">
      <w:pPr>
        <w:pStyle w:val="ListParagraph"/>
        <w:spacing w:after="120" w:line="240" w:lineRule="auto"/>
        <w:rPr>
          <w:rFonts w:asciiTheme="minorHAnsi" w:hAnsiTheme="minorHAnsi" w:cs="Calibri"/>
          <w:sz w:val="24"/>
          <w:szCs w:val="24"/>
        </w:rPr>
      </w:pPr>
      <w:r w:rsidRPr="00680DC9">
        <w:rPr>
          <w:rFonts w:asciiTheme="minorHAnsi" w:hAnsiTheme="minorHAnsi" w:cs="Calibri"/>
          <w:sz w:val="24"/>
          <w:szCs w:val="24"/>
        </w:rPr>
        <w:t>Responsibilities</w:t>
      </w:r>
      <w:r w:rsidRPr="00680DC9">
        <w:rPr>
          <w:rFonts w:asciiTheme="minorHAnsi" w:hAnsiTheme="minorHAnsi" w:cs="Arial"/>
          <w:sz w:val="24"/>
          <w:szCs w:val="24"/>
        </w:rPr>
        <w:tab/>
      </w:r>
      <w:r w:rsidRPr="00680DC9">
        <w:rPr>
          <w:rFonts w:asciiTheme="minorHAnsi" w:hAnsiTheme="minorHAnsi" w:cs="Arial"/>
          <w:sz w:val="24"/>
          <w:szCs w:val="24"/>
        </w:rPr>
        <w:tab/>
        <w:t>:</w:t>
      </w:r>
      <w:r w:rsidRPr="00680DC9">
        <w:rPr>
          <w:rFonts w:asciiTheme="minorHAnsi" w:hAnsiTheme="minorHAnsi" w:cs="Arial"/>
          <w:sz w:val="24"/>
          <w:szCs w:val="24"/>
        </w:rPr>
        <w:tab/>
      </w:r>
      <w:r w:rsidRPr="00680DC9">
        <w:rPr>
          <w:rFonts w:asciiTheme="minorHAnsi" w:hAnsiTheme="minorHAnsi" w:cs="Calibri"/>
          <w:sz w:val="24"/>
          <w:szCs w:val="24"/>
        </w:rPr>
        <w:t>Requirement gathering, Coding, Debugging &amp; Deployment</w:t>
      </w:r>
    </w:p>
    <w:p w:rsidR="001A37C7" w:rsidRPr="00680DC9" w:rsidP="0008641C">
      <w:pPr>
        <w:pStyle w:val="ListParagraph"/>
        <w:spacing w:after="120" w:line="240" w:lineRule="auto"/>
        <w:rPr>
          <w:rFonts w:asciiTheme="minorHAnsi" w:hAnsiTheme="minorHAnsi"/>
          <w:sz w:val="24"/>
          <w:szCs w:val="24"/>
        </w:rPr>
      </w:pPr>
      <w:r w:rsidRPr="00680DC9">
        <w:rPr>
          <w:rFonts w:asciiTheme="minorHAnsi" w:hAnsiTheme="minorHAnsi"/>
          <w:sz w:val="24"/>
          <w:szCs w:val="24"/>
        </w:rPr>
        <w:t>Duration</w:t>
      </w:r>
      <w:r w:rsidRPr="00680DC9">
        <w:rPr>
          <w:rFonts w:asciiTheme="minorHAnsi" w:hAnsiTheme="minorHAnsi"/>
          <w:sz w:val="24"/>
          <w:szCs w:val="24"/>
        </w:rPr>
        <w:tab/>
      </w:r>
      <w:r w:rsidRPr="00680DC9">
        <w:rPr>
          <w:rFonts w:asciiTheme="minorHAnsi" w:hAnsiTheme="minorHAnsi"/>
          <w:sz w:val="24"/>
          <w:szCs w:val="24"/>
        </w:rPr>
        <w:tab/>
      </w:r>
      <w:r w:rsidRPr="00680DC9">
        <w:rPr>
          <w:rFonts w:asciiTheme="minorHAnsi" w:hAnsiTheme="minorHAnsi"/>
          <w:sz w:val="24"/>
          <w:szCs w:val="24"/>
        </w:rPr>
        <w:tab/>
        <w:t>:</w:t>
      </w:r>
      <w:r w:rsidRPr="00680DC9" w:rsidR="00054C1B">
        <w:rPr>
          <w:rFonts w:asciiTheme="minorHAnsi" w:hAnsiTheme="minorHAnsi"/>
          <w:sz w:val="24"/>
          <w:szCs w:val="24"/>
        </w:rPr>
        <w:tab/>
        <w:t>Feb-16</w:t>
      </w:r>
      <w:r w:rsidRPr="00680DC9">
        <w:rPr>
          <w:rFonts w:asciiTheme="minorHAnsi" w:hAnsiTheme="minorHAnsi"/>
          <w:sz w:val="24"/>
          <w:szCs w:val="24"/>
        </w:rPr>
        <w:t xml:space="preserve"> to till now.</w:t>
      </w:r>
    </w:p>
    <w:p w:rsidR="00670ADB" w:rsidRPr="00680DC9" w:rsidP="0008641C">
      <w:pPr>
        <w:pStyle w:val="ListParagraph"/>
        <w:spacing w:after="120" w:line="240" w:lineRule="auto"/>
        <w:rPr>
          <w:rFonts w:asciiTheme="minorHAnsi" w:hAnsiTheme="minorHAnsi"/>
          <w:sz w:val="24"/>
          <w:szCs w:val="24"/>
        </w:rPr>
      </w:pPr>
      <w:r w:rsidRPr="00680DC9">
        <w:rPr>
          <w:rFonts w:asciiTheme="minorHAnsi" w:hAnsiTheme="minorHAnsi"/>
          <w:sz w:val="24"/>
          <w:szCs w:val="24"/>
        </w:rPr>
        <w:t>Project Description</w:t>
      </w:r>
      <w:r w:rsidRPr="00680DC9">
        <w:rPr>
          <w:rFonts w:asciiTheme="minorHAnsi" w:hAnsiTheme="minorHAnsi"/>
          <w:sz w:val="24"/>
          <w:szCs w:val="24"/>
        </w:rPr>
        <w:tab/>
      </w:r>
      <w:r w:rsidRPr="00680DC9">
        <w:rPr>
          <w:rFonts w:asciiTheme="minorHAnsi" w:hAnsiTheme="minorHAnsi"/>
          <w:sz w:val="24"/>
          <w:szCs w:val="24"/>
        </w:rPr>
        <w:tab/>
        <w:t>:</w:t>
      </w:r>
    </w:p>
    <w:p w:rsidR="006112A4" w:rsidRPr="00680DC9" w:rsidP="006112A4">
      <w:pPr>
        <w:autoSpaceDE w:val="0"/>
        <w:autoSpaceDN w:val="0"/>
        <w:adjustRightInd w:val="0"/>
        <w:spacing w:line="100" w:lineRule="atLeast"/>
        <w:ind w:left="720" w:firstLine="720"/>
        <w:rPr>
          <w:kern w:val="1"/>
          <w:sz w:val="24"/>
          <w:szCs w:val="24"/>
        </w:rPr>
      </w:pPr>
      <w:r w:rsidRPr="00680DC9">
        <w:rPr>
          <w:kern w:val="1"/>
          <w:sz w:val="24"/>
          <w:szCs w:val="24"/>
        </w:rPr>
        <w:t xml:space="preserve">System provides service to the people who are working in Sensitron Semiconductor. This is developed for Sensitron Semiconductor Company for managing different product details, sales and purchase documents. Product sales, consumer’s feedback, repairmen are managed and maintained using this. Sensitron Semiconductor is manufacturer of power semiconductors, custom hybrids and power modules. They have several Departments and each department have some parts, for each part they are maintaining Documents. If any Part manufacturing changes they will create ECN for that Part Number. Here ECN means Engineering Change Notice.ie informing to the recipients that Part is changed. </w:t>
      </w:r>
    </w:p>
    <w:p w:rsidR="006112A4" w:rsidRPr="00680DC9" w:rsidP="006112A4">
      <w:pPr>
        <w:autoSpaceDE w:val="0"/>
        <w:autoSpaceDN w:val="0"/>
        <w:adjustRightInd w:val="0"/>
        <w:spacing w:line="100" w:lineRule="atLeast"/>
        <w:ind w:left="720"/>
        <w:jc w:val="both"/>
        <w:rPr>
          <w:kern w:val="1"/>
          <w:sz w:val="24"/>
          <w:szCs w:val="24"/>
        </w:rPr>
      </w:pPr>
      <w:r w:rsidRPr="00680DC9">
        <w:rPr>
          <w:kern w:val="1"/>
          <w:sz w:val="24"/>
          <w:szCs w:val="24"/>
        </w:rPr>
        <w:t xml:space="preserve">We have three users. They are </w:t>
      </w:r>
    </w:p>
    <w:p w:rsidR="006112A4" w:rsidRPr="00680DC9" w:rsidP="006112A4">
      <w:pPr>
        <w:numPr>
          <w:ilvl w:val="0"/>
          <w:numId w:val="35"/>
        </w:numPr>
        <w:tabs>
          <w:tab w:val="clear" w:pos="0"/>
        </w:tabs>
        <w:autoSpaceDE w:val="0"/>
        <w:autoSpaceDN w:val="0"/>
        <w:adjustRightInd w:val="0"/>
        <w:spacing w:after="0" w:line="100" w:lineRule="atLeast"/>
        <w:ind w:left="1080" w:firstLine="0"/>
        <w:jc w:val="both"/>
        <w:rPr>
          <w:kern w:val="1"/>
          <w:sz w:val="24"/>
          <w:szCs w:val="24"/>
        </w:rPr>
      </w:pPr>
      <w:r w:rsidRPr="00680DC9">
        <w:rPr>
          <w:kern w:val="1"/>
          <w:sz w:val="24"/>
          <w:szCs w:val="24"/>
        </w:rPr>
        <w:t>Admin,</w:t>
      </w:r>
    </w:p>
    <w:p w:rsidR="006112A4" w:rsidRPr="00680DC9" w:rsidP="006112A4">
      <w:pPr>
        <w:numPr>
          <w:ilvl w:val="0"/>
          <w:numId w:val="35"/>
        </w:numPr>
        <w:tabs>
          <w:tab w:val="clear" w:pos="0"/>
        </w:tabs>
        <w:autoSpaceDE w:val="0"/>
        <w:autoSpaceDN w:val="0"/>
        <w:adjustRightInd w:val="0"/>
        <w:spacing w:after="0" w:line="100" w:lineRule="atLeast"/>
        <w:ind w:left="1080" w:firstLine="0"/>
        <w:jc w:val="both"/>
        <w:rPr>
          <w:kern w:val="1"/>
          <w:sz w:val="24"/>
          <w:szCs w:val="24"/>
        </w:rPr>
      </w:pPr>
      <w:r w:rsidRPr="00680DC9">
        <w:rPr>
          <w:kern w:val="1"/>
          <w:sz w:val="24"/>
          <w:szCs w:val="24"/>
        </w:rPr>
        <w:t>Initiator</w:t>
      </w:r>
    </w:p>
    <w:p w:rsidR="006112A4" w:rsidRPr="00680DC9" w:rsidP="006112A4">
      <w:pPr>
        <w:numPr>
          <w:ilvl w:val="0"/>
          <w:numId w:val="35"/>
        </w:numPr>
        <w:tabs>
          <w:tab w:val="clear" w:pos="0"/>
        </w:tabs>
        <w:autoSpaceDE w:val="0"/>
        <w:autoSpaceDN w:val="0"/>
        <w:adjustRightInd w:val="0"/>
        <w:spacing w:after="0" w:line="100" w:lineRule="atLeast"/>
        <w:ind w:left="1080" w:firstLine="0"/>
        <w:jc w:val="both"/>
        <w:rPr>
          <w:kern w:val="1"/>
          <w:sz w:val="24"/>
          <w:szCs w:val="24"/>
        </w:rPr>
      </w:pPr>
      <w:r w:rsidRPr="00680DC9">
        <w:rPr>
          <w:kern w:val="1"/>
          <w:sz w:val="24"/>
          <w:szCs w:val="24"/>
        </w:rPr>
        <w:t>Recipient.</w:t>
      </w:r>
    </w:p>
    <w:p w:rsidR="006112A4" w:rsidRPr="00680DC9" w:rsidP="006112A4">
      <w:pPr>
        <w:autoSpaceDE w:val="0"/>
        <w:autoSpaceDN w:val="0"/>
        <w:adjustRightInd w:val="0"/>
        <w:spacing w:line="100" w:lineRule="atLeast"/>
        <w:ind w:left="720" w:firstLine="360"/>
        <w:jc w:val="both"/>
        <w:rPr>
          <w:kern w:val="1"/>
          <w:sz w:val="24"/>
          <w:szCs w:val="24"/>
        </w:rPr>
      </w:pPr>
      <w:r w:rsidRPr="00680DC9">
        <w:rPr>
          <w:kern w:val="1"/>
          <w:sz w:val="24"/>
          <w:szCs w:val="24"/>
        </w:rPr>
        <w:t xml:space="preserve">Admin manages user accounts i.e. he creates users, modify users, delete users and also he can assign permissions for each user account. Initiator creates ECN for required Part Number and he invites recipients for created ECN. And he </w:t>
      </w:r>
      <w:r w:rsidRPr="00680DC9">
        <w:rPr>
          <w:kern w:val="1"/>
          <w:sz w:val="24"/>
          <w:szCs w:val="24"/>
        </w:rPr>
        <w:t>can</w:t>
      </w:r>
      <w:r w:rsidRPr="00680DC9">
        <w:rPr>
          <w:kern w:val="1"/>
          <w:sz w:val="24"/>
          <w:szCs w:val="24"/>
        </w:rPr>
        <w:t xml:space="preserve"> also Release ECN and Abandon ECN. He can upload Documents for created ECN and creates comments. He can also view the Revision History Docs and Locate Logical Docs for each doc revision based on Part Number and Part Revision. Recipient can view the created ECNs and complete his reviews .He can also do the Markup for ECN Documents and creates comments.               </w:t>
      </w:r>
    </w:p>
    <w:p w:rsidR="006112A4" w:rsidRPr="00680DC9" w:rsidP="006112A4">
      <w:pPr>
        <w:autoSpaceDE w:val="0"/>
        <w:autoSpaceDN w:val="0"/>
        <w:adjustRightInd w:val="0"/>
        <w:spacing w:line="100" w:lineRule="atLeast"/>
        <w:jc w:val="both"/>
        <w:rPr>
          <w:rFonts w:ascii="Book Antiqua"/>
          <w:b/>
          <w:kern w:val="1"/>
          <w:sz w:val="24"/>
          <w:szCs w:val="24"/>
        </w:rPr>
      </w:pPr>
    </w:p>
    <w:p w:rsidR="006112A4" w:rsidRPr="00680DC9" w:rsidP="003B0785">
      <w:pPr>
        <w:autoSpaceDE w:val="0"/>
        <w:autoSpaceDN w:val="0"/>
        <w:adjustRightInd w:val="0"/>
        <w:spacing w:line="100" w:lineRule="atLeast"/>
        <w:rPr>
          <w:kern w:val="1"/>
          <w:sz w:val="24"/>
          <w:szCs w:val="24"/>
        </w:rPr>
      </w:pPr>
      <w:r w:rsidRPr="00680DC9">
        <w:rPr>
          <w:rFonts w:ascii="Book Antiqua"/>
          <w:b/>
          <w:kern w:val="1"/>
          <w:sz w:val="24"/>
          <w:szCs w:val="24"/>
        </w:rPr>
        <w:t>Responsibilities:</w:t>
      </w:r>
    </w:p>
    <w:p w:rsidR="006112A4" w:rsidRPr="00680DC9" w:rsidP="006112A4">
      <w:pPr>
        <w:pStyle w:val="ListParagraph"/>
        <w:numPr>
          <w:ilvl w:val="0"/>
          <w:numId w:val="40"/>
        </w:numPr>
        <w:autoSpaceDE w:val="0"/>
        <w:autoSpaceDN w:val="0"/>
        <w:adjustRightInd w:val="0"/>
        <w:spacing w:after="0" w:line="100" w:lineRule="atLeast"/>
        <w:contextualSpacing w:val="0"/>
        <w:rPr>
          <w:kern w:val="1"/>
          <w:sz w:val="24"/>
          <w:szCs w:val="24"/>
        </w:rPr>
      </w:pPr>
      <w:r w:rsidRPr="00680DC9">
        <w:rPr>
          <w:rFonts w:ascii="Book Antiqua"/>
          <w:kern w:val="1"/>
          <w:sz w:val="24"/>
          <w:szCs w:val="24"/>
        </w:rPr>
        <w:t>Preparation of High &amp; Low Level Designing Documents.</w:t>
      </w:r>
    </w:p>
    <w:p w:rsidR="006112A4" w:rsidRPr="00680DC9" w:rsidP="006112A4">
      <w:pPr>
        <w:pStyle w:val="ListParagraph"/>
        <w:numPr>
          <w:ilvl w:val="0"/>
          <w:numId w:val="40"/>
        </w:numPr>
        <w:autoSpaceDE w:val="0"/>
        <w:autoSpaceDN w:val="0"/>
        <w:adjustRightInd w:val="0"/>
        <w:spacing w:after="0" w:line="100" w:lineRule="atLeast"/>
        <w:contextualSpacing w:val="0"/>
        <w:rPr>
          <w:kern w:val="1"/>
          <w:sz w:val="24"/>
          <w:szCs w:val="24"/>
        </w:rPr>
      </w:pPr>
      <w:r w:rsidRPr="00680DC9">
        <w:rPr>
          <w:rFonts w:ascii="Book Antiqua"/>
          <w:kern w:val="1"/>
          <w:sz w:val="24"/>
          <w:szCs w:val="24"/>
        </w:rPr>
        <w:t>Interacting with Onshore (US) Development, Client Teams for Functional requirement clarifications.</w:t>
      </w:r>
    </w:p>
    <w:p w:rsidR="006112A4" w:rsidRPr="00680DC9" w:rsidP="006112A4">
      <w:pPr>
        <w:pStyle w:val="ListParagraph"/>
        <w:numPr>
          <w:ilvl w:val="0"/>
          <w:numId w:val="40"/>
        </w:numPr>
        <w:autoSpaceDE w:val="0"/>
        <w:autoSpaceDN w:val="0"/>
        <w:adjustRightInd w:val="0"/>
        <w:spacing w:after="0" w:line="100" w:lineRule="atLeast"/>
        <w:contextualSpacing w:val="0"/>
        <w:rPr>
          <w:kern w:val="1"/>
          <w:sz w:val="24"/>
          <w:szCs w:val="24"/>
        </w:rPr>
      </w:pPr>
      <w:r w:rsidRPr="00680DC9">
        <w:rPr>
          <w:rFonts w:ascii="Book Antiqua"/>
          <w:kern w:val="1"/>
          <w:sz w:val="24"/>
          <w:szCs w:val="24"/>
        </w:rPr>
        <w:t>Deployment and configuration management.</w:t>
      </w:r>
    </w:p>
    <w:p w:rsidR="006112A4" w:rsidRPr="00680DC9" w:rsidP="006112A4">
      <w:pPr>
        <w:pStyle w:val="ListParagraph"/>
        <w:numPr>
          <w:ilvl w:val="0"/>
          <w:numId w:val="40"/>
        </w:numPr>
        <w:autoSpaceDE w:val="0"/>
        <w:autoSpaceDN w:val="0"/>
        <w:adjustRightInd w:val="0"/>
        <w:spacing w:after="0" w:line="100" w:lineRule="atLeast"/>
        <w:contextualSpacing w:val="0"/>
        <w:rPr>
          <w:kern w:val="1"/>
          <w:sz w:val="24"/>
          <w:szCs w:val="24"/>
        </w:rPr>
      </w:pPr>
      <w:r w:rsidRPr="00680DC9">
        <w:rPr>
          <w:rFonts w:ascii="Book Antiqua"/>
          <w:kern w:val="1"/>
          <w:sz w:val="24"/>
          <w:szCs w:val="24"/>
        </w:rPr>
        <w:t>Coded for Struts Action Form beans, Actions, Business logic components and JSPs.</w:t>
      </w:r>
    </w:p>
    <w:p w:rsidR="006112A4" w:rsidRPr="00680DC9" w:rsidP="006112A4">
      <w:pPr>
        <w:pStyle w:val="ListParagraph"/>
        <w:numPr>
          <w:ilvl w:val="0"/>
          <w:numId w:val="40"/>
        </w:numPr>
        <w:autoSpaceDE w:val="0"/>
        <w:autoSpaceDN w:val="0"/>
        <w:adjustRightInd w:val="0"/>
        <w:spacing w:after="0" w:line="100" w:lineRule="atLeast"/>
        <w:contextualSpacing w:val="0"/>
        <w:rPr>
          <w:kern w:val="1"/>
          <w:sz w:val="24"/>
          <w:szCs w:val="24"/>
        </w:rPr>
      </w:pPr>
      <w:r w:rsidRPr="00680DC9">
        <w:rPr>
          <w:rFonts w:ascii="Book Antiqua"/>
          <w:kern w:val="1"/>
          <w:sz w:val="24"/>
          <w:szCs w:val="24"/>
        </w:rPr>
        <w:t>Responsible for overseeing the Quality procedures related to the project.</w:t>
      </w:r>
    </w:p>
    <w:p w:rsidR="006112A4" w:rsidRPr="00680DC9" w:rsidP="006112A4">
      <w:pPr>
        <w:pStyle w:val="ListParagraph"/>
        <w:numPr>
          <w:ilvl w:val="0"/>
          <w:numId w:val="40"/>
        </w:numPr>
        <w:autoSpaceDE w:val="0"/>
        <w:autoSpaceDN w:val="0"/>
        <w:adjustRightInd w:val="0"/>
        <w:spacing w:after="0" w:line="100" w:lineRule="atLeast"/>
        <w:contextualSpacing w:val="0"/>
        <w:rPr>
          <w:kern w:val="1"/>
          <w:sz w:val="24"/>
          <w:szCs w:val="24"/>
        </w:rPr>
      </w:pPr>
      <w:r w:rsidRPr="00680DC9">
        <w:rPr>
          <w:rFonts w:ascii="Book Antiqua"/>
          <w:kern w:val="1"/>
          <w:sz w:val="24"/>
          <w:szCs w:val="24"/>
        </w:rPr>
        <w:t>Coding and Unit testing.</w:t>
      </w:r>
    </w:p>
    <w:p w:rsidR="006112A4" w:rsidRPr="00680DC9" w:rsidP="006112A4">
      <w:pPr>
        <w:pStyle w:val="ListParagraph"/>
        <w:numPr>
          <w:ilvl w:val="0"/>
          <w:numId w:val="40"/>
        </w:numPr>
        <w:autoSpaceDE w:val="0"/>
        <w:autoSpaceDN w:val="0"/>
        <w:adjustRightInd w:val="0"/>
        <w:spacing w:after="0" w:line="100" w:lineRule="atLeast"/>
        <w:contextualSpacing w:val="0"/>
        <w:rPr>
          <w:kern w:val="1"/>
          <w:sz w:val="24"/>
          <w:szCs w:val="24"/>
        </w:rPr>
      </w:pPr>
      <w:r w:rsidRPr="00680DC9">
        <w:rPr>
          <w:rFonts w:ascii="Book Antiqua"/>
          <w:kern w:val="1"/>
          <w:sz w:val="24"/>
          <w:szCs w:val="24"/>
        </w:rPr>
        <w:t>Reviewing other developer</w:t>
      </w:r>
      <w:r w:rsidRPr="00680DC9">
        <w:rPr>
          <w:rFonts w:ascii="Book Antiqua"/>
          <w:kern w:val="1"/>
          <w:sz w:val="24"/>
          <w:szCs w:val="24"/>
        </w:rPr>
        <w:t>’</w:t>
      </w:r>
      <w:r w:rsidRPr="00680DC9">
        <w:rPr>
          <w:rFonts w:ascii="Book Antiqua"/>
          <w:kern w:val="1"/>
          <w:sz w:val="24"/>
          <w:szCs w:val="24"/>
        </w:rPr>
        <w:t xml:space="preserve">s code and documents. </w:t>
      </w:r>
    </w:p>
    <w:p w:rsidR="006112A4" w:rsidRPr="00680DC9" w:rsidP="006112A4">
      <w:pPr>
        <w:pStyle w:val="ListParagraph"/>
        <w:numPr>
          <w:ilvl w:val="0"/>
          <w:numId w:val="40"/>
        </w:numPr>
        <w:autoSpaceDE w:val="0"/>
        <w:autoSpaceDN w:val="0"/>
        <w:adjustRightInd w:val="0"/>
        <w:spacing w:after="0" w:line="100" w:lineRule="atLeast"/>
        <w:contextualSpacing w:val="0"/>
        <w:rPr>
          <w:kern w:val="1"/>
          <w:sz w:val="24"/>
          <w:szCs w:val="24"/>
        </w:rPr>
      </w:pPr>
      <w:r w:rsidRPr="00680DC9">
        <w:rPr>
          <w:rFonts w:ascii="Book Antiqua"/>
          <w:kern w:val="1"/>
          <w:sz w:val="24"/>
          <w:szCs w:val="24"/>
        </w:rPr>
        <w:t>Packaging and Code deployment.</w:t>
      </w:r>
    </w:p>
    <w:p w:rsidR="0008641C" w:rsidRPr="003B0785" w:rsidP="007636AD">
      <w:pPr>
        <w:pStyle w:val="ListParagraph"/>
        <w:numPr>
          <w:ilvl w:val="0"/>
          <w:numId w:val="40"/>
        </w:numPr>
        <w:autoSpaceDE w:val="0"/>
        <w:autoSpaceDN w:val="0"/>
        <w:adjustRightInd w:val="0"/>
        <w:spacing w:after="0" w:line="100" w:lineRule="atLeast"/>
        <w:contextualSpacing w:val="0"/>
        <w:rPr>
          <w:kern w:val="1"/>
          <w:sz w:val="24"/>
          <w:szCs w:val="24"/>
        </w:rPr>
      </w:pPr>
      <w:r w:rsidRPr="00680DC9">
        <w:rPr>
          <w:rFonts w:ascii="Book Antiqua"/>
          <w:kern w:val="1"/>
          <w:sz w:val="24"/>
          <w:szCs w:val="24"/>
        </w:rPr>
        <w:t>Fixing production issues.</w:t>
      </w:r>
      <w:bookmarkStart w:id="0" w:name="_GoBack"/>
      <w:bookmarkEnd w:id="0"/>
    </w:p>
    <w:p w:rsidR="003B0785" w:rsidP="003B0785">
      <w:pPr>
        <w:autoSpaceDE w:val="0"/>
        <w:autoSpaceDN w:val="0"/>
        <w:adjustRightInd w:val="0"/>
        <w:spacing w:after="0" w:line="100" w:lineRule="atLeast"/>
        <w:rPr>
          <w:kern w:val="1"/>
          <w:sz w:val="24"/>
          <w:szCs w:val="24"/>
        </w:rPr>
      </w:pPr>
    </w:p>
    <w:p w:rsidR="003B0785" w:rsidRPr="003B0785" w:rsidP="003B0785">
      <w:pPr>
        <w:autoSpaceDE w:val="0"/>
        <w:autoSpaceDN w:val="0"/>
        <w:adjustRightInd w:val="0"/>
        <w:spacing w:after="0" w:line="100" w:lineRule="atLeast"/>
        <w:rPr>
          <w:kern w:val="1"/>
          <w:sz w:val="24"/>
          <w:szCs w:val="24"/>
        </w:rPr>
      </w:pPr>
    </w:p>
    <w:p w:rsidR="00670ADB" w:rsidRPr="00680DC9" w:rsidP="0008641C">
      <w:pPr>
        <w:pStyle w:val="ListParagraph"/>
        <w:spacing w:after="120" w:line="240" w:lineRule="auto"/>
        <w:rPr>
          <w:rFonts w:asciiTheme="minorHAnsi" w:hAnsiTheme="minorHAnsi"/>
          <w:sz w:val="24"/>
          <w:szCs w:val="24"/>
        </w:rPr>
      </w:pPr>
      <w:r w:rsidRPr="003B0785">
        <w:rPr>
          <w:rFonts w:asciiTheme="minorHAnsi" w:hAnsiTheme="minorHAnsi"/>
          <w:b/>
          <w:sz w:val="24"/>
          <w:szCs w:val="24"/>
        </w:rPr>
        <w:t>Project #2</w:t>
      </w:r>
      <w:r w:rsidRPr="00680DC9">
        <w:rPr>
          <w:rFonts w:asciiTheme="minorHAnsi" w:hAnsiTheme="minorHAnsi"/>
          <w:sz w:val="24"/>
          <w:szCs w:val="24"/>
        </w:rPr>
        <w:tab/>
      </w:r>
      <w:r w:rsidRPr="00680DC9">
        <w:rPr>
          <w:rFonts w:asciiTheme="minorHAnsi" w:hAnsiTheme="minorHAnsi"/>
          <w:sz w:val="24"/>
          <w:szCs w:val="24"/>
        </w:rPr>
        <w:tab/>
      </w:r>
      <w:r w:rsidRPr="00680DC9">
        <w:rPr>
          <w:rFonts w:asciiTheme="minorHAnsi" w:hAnsiTheme="minorHAnsi"/>
          <w:sz w:val="24"/>
          <w:szCs w:val="24"/>
        </w:rPr>
        <w:tab/>
        <w:t>:</w:t>
      </w:r>
      <w:r w:rsidRPr="00680DC9">
        <w:rPr>
          <w:rFonts w:asciiTheme="minorHAnsi" w:hAnsiTheme="minorHAnsi"/>
          <w:sz w:val="24"/>
          <w:szCs w:val="24"/>
        </w:rPr>
        <w:tab/>
      </w:r>
      <w:r w:rsidRPr="00680DC9">
        <w:rPr>
          <w:rFonts w:asciiTheme="minorHAnsi" w:hAnsiTheme="minorHAnsi"/>
          <w:b/>
          <w:sz w:val="24"/>
          <w:szCs w:val="24"/>
        </w:rPr>
        <w:t>EDOCS</w:t>
      </w:r>
    </w:p>
    <w:p w:rsidR="00670ADB" w:rsidRPr="00680DC9" w:rsidP="0008641C">
      <w:pPr>
        <w:pStyle w:val="ListParagraph"/>
        <w:spacing w:after="120" w:line="240" w:lineRule="auto"/>
        <w:rPr>
          <w:rFonts w:eastAsia="Times New Roman" w:asciiTheme="minorHAnsi" w:hAnsiTheme="minorHAnsi"/>
          <w:sz w:val="24"/>
          <w:szCs w:val="24"/>
        </w:rPr>
      </w:pPr>
      <w:r w:rsidRPr="00680DC9">
        <w:rPr>
          <w:rFonts w:eastAsia="Times New Roman" w:asciiTheme="minorHAnsi" w:hAnsiTheme="minorHAnsi"/>
          <w:sz w:val="24"/>
          <w:szCs w:val="24"/>
        </w:rPr>
        <w:t>Client</w:t>
      </w:r>
      <w:r w:rsidRPr="00680DC9">
        <w:rPr>
          <w:rFonts w:eastAsia="Times New Roman" w:asciiTheme="minorHAnsi" w:hAnsiTheme="minorHAnsi"/>
          <w:sz w:val="24"/>
          <w:szCs w:val="24"/>
        </w:rPr>
        <w:tab/>
      </w:r>
      <w:r w:rsidRPr="00680DC9">
        <w:rPr>
          <w:rFonts w:eastAsia="Times New Roman" w:asciiTheme="minorHAnsi" w:hAnsiTheme="minorHAnsi"/>
          <w:sz w:val="24"/>
          <w:szCs w:val="24"/>
        </w:rPr>
        <w:tab/>
      </w:r>
      <w:r w:rsidRPr="00680DC9">
        <w:rPr>
          <w:rFonts w:eastAsia="Times New Roman" w:asciiTheme="minorHAnsi" w:hAnsiTheme="minorHAnsi"/>
          <w:sz w:val="24"/>
          <w:szCs w:val="24"/>
        </w:rPr>
        <w:tab/>
      </w:r>
      <w:r w:rsidRPr="00680DC9">
        <w:rPr>
          <w:rFonts w:eastAsia="Times New Roman" w:asciiTheme="minorHAnsi" w:hAnsiTheme="minorHAnsi"/>
          <w:sz w:val="24"/>
          <w:szCs w:val="24"/>
        </w:rPr>
        <w:tab/>
        <w:t>:</w:t>
      </w:r>
      <w:r w:rsidRPr="00680DC9">
        <w:rPr>
          <w:rFonts w:eastAsia="Times New Roman" w:asciiTheme="minorHAnsi" w:hAnsiTheme="minorHAnsi"/>
          <w:sz w:val="24"/>
          <w:szCs w:val="24"/>
        </w:rPr>
        <w:tab/>
        <w:t>Sensitron Semiconductor</w:t>
      </w:r>
    </w:p>
    <w:p w:rsidR="00670ADB" w:rsidRPr="00680DC9" w:rsidP="00D11527">
      <w:pPr>
        <w:pStyle w:val="ListParagraph"/>
        <w:spacing w:after="0" w:line="240" w:lineRule="auto"/>
        <w:rPr>
          <w:rFonts w:eastAsia="Times New Roman" w:asciiTheme="minorHAnsi" w:hAnsiTheme="minorHAnsi"/>
          <w:sz w:val="24"/>
          <w:szCs w:val="24"/>
        </w:rPr>
      </w:pPr>
      <w:r w:rsidRPr="00680DC9">
        <w:rPr>
          <w:rFonts w:eastAsia="Times New Roman" w:asciiTheme="minorHAnsi" w:hAnsiTheme="minorHAnsi"/>
          <w:sz w:val="24"/>
          <w:szCs w:val="24"/>
        </w:rPr>
        <w:t>Team Size</w:t>
      </w:r>
      <w:r w:rsidRPr="00680DC9">
        <w:rPr>
          <w:rFonts w:eastAsia="Times New Roman" w:asciiTheme="minorHAnsi" w:hAnsiTheme="minorHAnsi"/>
          <w:sz w:val="24"/>
          <w:szCs w:val="24"/>
        </w:rPr>
        <w:tab/>
      </w:r>
      <w:r w:rsidRPr="00680DC9">
        <w:rPr>
          <w:rFonts w:eastAsia="Times New Roman" w:asciiTheme="minorHAnsi" w:hAnsiTheme="minorHAnsi"/>
          <w:sz w:val="24"/>
          <w:szCs w:val="24"/>
        </w:rPr>
        <w:tab/>
      </w:r>
      <w:r w:rsidRPr="00680DC9">
        <w:rPr>
          <w:rFonts w:eastAsia="Times New Roman" w:asciiTheme="minorHAnsi" w:hAnsiTheme="minorHAnsi"/>
          <w:sz w:val="24"/>
          <w:szCs w:val="24"/>
        </w:rPr>
        <w:tab/>
        <w:t>:</w:t>
      </w:r>
      <w:r w:rsidRPr="00680DC9">
        <w:rPr>
          <w:rFonts w:eastAsia="Times New Roman" w:asciiTheme="minorHAnsi" w:hAnsiTheme="minorHAnsi"/>
          <w:sz w:val="24"/>
          <w:szCs w:val="24"/>
        </w:rPr>
        <w:tab/>
        <w:t>3</w:t>
      </w:r>
    </w:p>
    <w:p w:rsidR="00670ADB" w:rsidRPr="008C7ECE" w:rsidP="008C7ECE">
      <w:pPr>
        <w:spacing w:after="120" w:line="240" w:lineRule="auto"/>
        <w:ind w:left="3600" w:hanging="2880"/>
        <w:rPr>
          <w:rFonts w:asciiTheme="minorHAnsi" w:hAnsiTheme="minorHAnsi" w:cs="Arial"/>
          <w:sz w:val="24"/>
          <w:szCs w:val="24"/>
        </w:rPr>
      </w:pPr>
      <w:r w:rsidRPr="008C7ECE">
        <w:rPr>
          <w:rFonts w:asciiTheme="minorHAnsi" w:hAnsiTheme="minorHAnsi"/>
          <w:sz w:val="24"/>
          <w:szCs w:val="24"/>
        </w:rPr>
        <w:t>Technologies</w:t>
      </w:r>
      <w:r w:rsidRPr="008C7ECE">
        <w:rPr>
          <w:rFonts w:asciiTheme="minorHAnsi" w:hAnsiTheme="minorHAnsi"/>
          <w:sz w:val="24"/>
          <w:szCs w:val="24"/>
        </w:rPr>
        <w:tab/>
      </w:r>
      <w:r w:rsidRPr="008C7ECE">
        <w:rPr>
          <w:rFonts w:asciiTheme="minorHAnsi" w:hAnsiTheme="minorHAnsi" w:cs="Tahoma"/>
          <w:bCs/>
          <w:sz w:val="24"/>
          <w:szCs w:val="24"/>
        </w:rPr>
        <w:t>:</w:t>
      </w:r>
      <w:r w:rsidRPr="008C7ECE">
        <w:rPr>
          <w:rFonts w:asciiTheme="minorHAnsi" w:hAnsiTheme="minorHAnsi" w:cs="Tahoma"/>
          <w:bCs/>
          <w:sz w:val="24"/>
          <w:szCs w:val="24"/>
        </w:rPr>
        <w:tab/>
      </w:r>
      <w:r w:rsidRPr="008C7ECE" w:rsidR="00D36FCE">
        <w:rPr>
          <w:rFonts w:eastAsia="Times New Roman" w:asciiTheme="minorHAnsi" w:hAnsiTheme="minorHAnsi"/>
          <w:color w:val="000000"/>
          <w:sz w:val="24"/>
          <w:szCs w:val="24"/>
        </w:rPr>
        <w:t xml:space="preserve">Java, </w:t>
      </w:r>
      <w:r w:rsidRPr="008C7ECE" w:rsidR="00CA5F5C">
        <w:rPr>
          <w:rFonts w:eastAsia="Times New Roman" w:asciiTheme="minorHAnsi" w:hAnsiTheme="minorHAnsi"/>
          <w:color w:val="000000"/>
          <w:sz w:val="24"/>
          <w:szCs w:val="24"/>
        </w:rPr>
        <w:t>S</w:t>
      </w:r>
      <w:r w:rsidR="00D353DD">
        <w:rPr>
          <w:rFonts w:eastAsia="Times New Roman" w:asciiTheme="minorHAnsi" w:hAnsiTheme="minorHAnsi"/>
          <w:color w:val="000000"/>
          <w:sz w:val="24"/>
          <w:szCs w:val="24"/>
        </w:rPr>
        <w:t>truts</w:t>
      </w:r>
      <w:r w:rsidRPr="008C7ECE" w:rsidR="001042CB">
        <w:rPr>
          <w:rFonts w:eastAsia="Times New Roman" w:asciiTheme="minorHAnsi" w:hAnsiTheme="minorHAnsi"/>
          <w:color w:val="000000"/>
          <w:sz w:val="24"/>
          <w:szCs w:val="24"/>
        </w:rPr>
        <w:t>, SQL</w:t>
      </w:r>
      <w:r w:rsidRPr="008C7ECE" w:rsidR="008C7ECE">
        <w:rPr>
          <w:rFonts w:eastAsia="Times New Roman" w:asciiTheme="minorHAnsi" w:hAnsiTheme="minorHAnsi"/>
          <w:color w:val="000000"/>
          <w:sz w:val="24"/>
          <w:szCs w:val="24"/>
        </w:rPr>
        <w:t xml:space="preserve"> Server 2008</w:t>
      </w:r>
      <w:r w:rsidRPr="008C7ECE" w:rsidR="00D36FCE">
        <w:rPr>
          <w:rFonts w:eastAsia="Times New Roman" w:asciiTheme="minorHAnsi" w:hAnsiTheme="minorHAnsi"/>
          <w:color w:val="000000"/>
          <w:sz w:val="24"/>
          <w:szCs w:val="24"/>
        </w:rPr>
        <w:t>, JSP, JS, Ajax</w:t>
      </w:r>
      <w:r w:rsidRPr="008C7ECE" w:rsidR="007022F0">
        <w:rPr>
          <w:rFonts w:eastAsia="Times New Roman" w:asciiTheme="minorHAnsi" w:hAnsiTheme="minorHAnsi"/>
          <w:color w:val="000000"/>
          <w:sz w:val="24"/>
          <w:szCs w:val="24"/>
        </w:rPr>
        <w:t xml:space="preserve"> and </w:t>
      </w:r>
      <w:r w:rsidR="008C7ECE">
        <w:rPr>
          <w:rFonts w:eastAsia="Times New Roman" w:asciiTheme="minorHAnsi" w:hAnsiTheme="minorHAnsi"/>
          <w:color w:val="000000"/>
          <w:sz w:val="24"/>
          <w:szCs w:val="24"/>
        </w:rPr>
        <w:t xml:space="preserve">    </w:t>
      </w:r>
      <w:r w:rsidRPr="008C7ECE" w:rsidR="007022F0">
        <w:rPr>
          <w:rFonts w:eastAsia="Times New Roman" w:asciiTheme="minorHAnsi" w:hAnsiTheme="minorHAnsi"/>
          <w:color w:val="000000"/>
          <w:sz w:val="24"/>
          <w:szCs w:val="24"/>
        </w:rPr>
        <w:t>Bootstrap</w:t>
      </w:r>
      <w:r w:rsidRPr="008C7ECE">
        <w:rPr>
          <w:rFonts w:eastAsia="Times New Roman" w:asciiTheme="minorHAnsi" w:hAnsiTheme="minorHAnsi"/>
          <w:color w:val="000000"/>
          <w:sz w:val="24"/>
          <w:szCs w:val="24"/>
        </w:rPr>
        <w:t>.</w:t>
      </w:r>
    </w:p>
    <w:p w:rsidR="00670ADB" w:rsidRPr="00680DC9" w:rsidP="00D11527">
      <w:pPr>
        <w:pStyle w:val="ListParagraph"/>
        <w:spacing w:after="120" w:line="240" w:lineRule="auto"/>
        <w:rPr>
          <w:rFonts w:asciiTheme="minorHAnsi" w:hAnsiTheme="minorHAnsi" w:cs="Tahoma"/>
          <w:bCs/>
          <w:sz w:val="24"/>
          <w:szCs w:val="24"/>
        </w:rPr>
      </w:pPr>
      <w:r w:rsidRPr="00680DC9">
        <w:rPr>
          <w:rFonts w:eastAsia="Times New Roman" w:asciiTheme="minorHAnsi" w:hAnsiTheme="minorHAnsi"/>
          <w:sz w:val="24"/>
          <w:szCs w:val="24"/>
        </w:rPr>
        <w:t>Role</w:t>
      </w:r>
      <w:r w:rsidRPr="00680DC9">
        <w:rPr>
          <w:rFonts w:eastAsia="Times New Roman" w:asciiTheme="minorHAnsi" w:hAnsiTheme="minorHAnsi"/>
          <w:sz w:val="24"/>
          <w:szCs w:val="24"/>
        </w:rPr>
        <w:tab/>
      </w:r>
      <w:r w:rsidRPr="00680DC9">
        <w:rPr>
          <w:rFonts w:eastAsia="Times New Roman" w:asciiTheme="minorHAnsi" w:hAnsiTheme="minorHAnsi"/>
          <w:sz w:val="24"/>
          <w:szCs w:val="24"/>
        </w:rPr>
        <w:tab/>
      </w:r>
      <w:r w:rsidRPr="00680DC9">
        <w:rPr>
          <w:rFonts w:eastAsia="Times New Roman" w:asciiTheme="minorHAnsi" w:hAnsiTheme="minorHAnsi"/>
          <w:sz w:val="24"/>
          <w:szCs w:val="24"/>
        </w:rPr>
        <w:tab/>
      </w:r>
      <w:r w:rsidRPr="00680DC9">
        <w:rPr>
          <w:rFonts w:eastAsia="Times New Roman" w:asciiTheme="minorHAnsi" w:hAnsiTheme="minorHAnsi"/>
          <w:sz w:val="24"/>
          <w:szCs w:val="24"/>
        </w:rPr>
        <w:tab/>
        <w:t xml:space="preserve">:       </w:t>
      </w:r>
      <w:r w:rsidRPr="00680DC9">
        <w:rPr>
          <w:rFonts w:eastAsia="Times New Roman" w:asciiTheme="minorHAnsi" w:hAnsiTheme="minorHAnsi"/>
          <w:sz w:val="24"/>
          <w:szCs w:val="24"/>
        </w:rPr>
        <w:tab/>
      </w:r>
      <w:r w:rsidRPr="00680DC9">
        <w:rPr>
          <w:rFonts w:asciiTheme="minorHAnsi" w:hAnsiTheme="minorHAnsi" w:cs="Tahoma"/>
          <w:bCs/>
          <w:sz w:val="24"/>
          <w:szCs w:val="24"/>
        </w:rPr>
        <w:t>Developer.</w:t>
      </w:r>
    </w:p>
    <w:p w:rsidR="00670ADB" w:rsidRPr="00680DC9" w:rsidP="00D11527">
      <w:pPr>
        <w:pStyle w:val="ListParagraph"/>
        <w:spacing w:after="120" w:line="240" w:lineRule="auto"/>
        <w:rPr>
          <w:rFonts w:asciiTheme="minorHAnsi" w:hAnsiTheme="minorHAnsi" w:cs="Calibri"/>
          <w:sz w:val="24"/>
          <w:szCs w:val="24"/>
        </w:rPr>
      </w:pPr>
      <w:r w:rsidRPr="00680DC9">
        <w:rPr>
          <w:rFonts w:asciiTheme="minorHAnsi" w:hAnsiTheme="minorHAnsi" w:cs="Calibri"/>
          <w:sz w:val="24"/>
          <w:szCs w:val="24"/>
        </w:rPr>
        <w:t>Responsibilities</w:t>
      </w:r>
      <w:r w:rsidRPr="00680DC9">
        <w:rPr>
          <w:rFonts w:asciiTheme="minorHAnsi" w:hAnsiTheme="minorHAnsi" w:cs="Arial"/>
          <w:sz w:val="24"/>
          <w:szCs w:val="24"/>
        </w:rPr>
        <w:tab/>
      </w:r>
      <w:r w:rsidRPr="00680DC9">
        <w:rPr>
          <w:rFonts w:asciiTheme="minorHAnsi" w:hAnsiTheme="minorHAnsi" w:cs="Arial"/>
          <w:sz w:val="24"/>
          <w:szCs w:val="24"/>
        </w:rPr>
        <w:tab/>
        <w:t>:</w:t>
      </w:r>
      <w:r w:rsidRPr="00680DC9">
        <w:rPr>
          <w:rFonts w:asciiTheme="minorHAnsi" w:hAnsiTheme="minorHAnsi" w:cs="Arial"/>
          <w:sz w:val="24"/>
          <w:szCs w:val="24"/>
        </w:rPr>
        <w:tab/>
      </w:r>
      <w:r w:rsidRPr="00680DC9">
        <w:rPr>
          <w:rFonts w:asciiTheme="minorHAnsi" w:hAnsiTheme="minorHAnsi" w:cs="Calibri"/>
          <w:sz w:val="24"/>
          <w:szCs w:val="24"/>
        </w:rPr>
        <w:t>Requirement gathering, Coding, Debugging &amp; Deployment</w:t>
      </w:r>
    </w:p>
    <w:p w:rsidR="001A37C7" w:rsidRPr="00680DC9" w:rsidP="0008641C">
      <w:pPr>
        <w:pStyle w:val="ListParagraph"/>
        <w:spacing w:line="240" w:lineRule="auto"/>
        <w:rPr>
          <w:rFonts w:asciiTheme="minorHAnsi" w:hAnsiTheme="minorHAnsi"/>
          <w:sz w:val="24"/>
          <w:szCs w:val="24"/>
        </w:rPr>
      </w:pPr>
      <w:r w:rsidRPr="00680DC9">
        <w:rPr>
          <w:rFonts w:asciiTheme="minorHAnsi" w:hAnsiTheme="minorHAnsi"/>
          <w:sz w:val="24"/>
          <w:szCs w:val="24"/>
        </w:rPr>
        <w:t>Duration</w:t>
      </w:r>
      <w:r w:rsidRPr="00680DC9">
        <w:rPr>
          <w:rFonts w:asciiTheme="minorHAnsi" w:hAnsiTheme="minorHAnsi"/>
          <w:sz w:val="24"/>
          <w:szCs w:val="24"/>
        </w:rPr>
        <w:tab/>
      </w:r>
      <w:r w:rsidRPr="00680DC9">
        <w:rPr>
          <w:rFonts w:asciiTheme="minorHAnsi" w:hAnsiTheme="minorHAnsi"/>
          <w:sz w:val="24"/>
          <w:szCs w:val="24"/>
        </w:rPr>
        <w:tab/>
      </w:r>
      <w:r w:rsidRPr="00680DC9">
        <w:rPr>
          <w:rFonts w:asciiTheme="minorHAnsi" w:hAnsiTheme="minorHAnsi"/>
          <w:sz w:val="24"/>
          <w:szCs w:val="24"/>
        </w:rPr>
        <w:tab/>
      </w:r>
      <w:r w:rsidRPr="00680DC9" w:rsidR="00054C1B">
        <w:rPr>
          <w:rFonts w:asciiTheme="minorHAnsi" w:hAnsiTheme="minorHAnsi"/>
          <w:sz w:val="24"/>
          <w:szCs w:val="24"/>
        </w:rPr>
        <w:t>:</w:t>
      </w:r>
      <w:r w:rsidRPr="00680DC9" w:rsidR="00054C1B">
        <w:rPr>
          <w:rFonts w:asciiTheme="minorHAnsi" w:hAnsiTheme="minorHAnsi"/>
          <w:sz w:val="24"/>
          <w:szCs w:val="24"/>
        </w:rPr>
        <w:tab/>
        <w:t>Feb-</w:t>
      </w:r>
      <w:r w:rsidRPr="00680DC9" w:rsidR="008A5183">
        <w:rPr>
          <w:rFonts w:asciiTheme="minorHAnsi" w:hAnsiTheme="minorHAnsi"/>
          <w:sz w:val="24"/>
          <w:szCs w:val="24"/>
        </w:rPr>
        <w:t>16 to</w:t>
      </w:r>
      <w:r w:rsidRPr="00680DC9">
        <w:rPr>
          <w:rFonts w:asciiTheme="minorHAnsi" w:hAnsiTheme="minorHAnsi"/>
          <w:sz w:val="24"/>
          <w:szCs w:val="24"/>
        </w:rPr>
        <w:t xml:space="preserve"> till now.</w:t>
      </w:r>
    </w:p>
    <w:p w:rsidR="00670ADB" w:rsidRPr="00680DC9" w:rsidP="0008641C">
      <w:pPr>
        <w:pStyle w:val="ListParagraph"/>
        <w:spacing w:after="240" w:line="240" w:lineRule="auto"/>
        <w:rPr>
          <w:rFonts w:asciiTheme="minorHAnsi" w:hAnsiTheme="minorHAnsi"/>
          <w:sz w:val="24"/>
          <w:szCs w:val="24"/>
        </w:rPr>
      </w:pPr>
      <w:r w:rsidRPr="00C4686D">
        <w:rPr>
          <w:rFonts w:asciiTheme="minorHAnsi" w:hAnsiTheme="minorHAnsi"/>
          <w:b/>
          <w:sz w:val="24"/>
          <w:szCs w:val="24"/>
        </w:rPr>
        <w:t>Project Description</w:t>
      </w:r>
      <w:r w:rsidRPr="00680DC9">
        <w:rPr>
          <w:rFonts w:asciiTheme="minorHAnsi" w:hAnsiTheme="minorHAnsi"/>
          <w:sz w:val="24"/>
          <w:szCs w:val="24"/>
        </w:rPr>
        <w:tab/>
      </w:r>
      <w:r w:rsidRPr="00680DC9">
        <w:rPr>
          <w:rFonts w:asciiTheme="minorHAnsi" w:hAnsiTheme="minorHAnsi"/>
          <w:sz w:val="24"/>
          <w:szCs w:val="24"/>
        </w:rPr>
        <w:tab/>
        <w:t>:</w:t>
      </w:r>
    </w:p>
    <w:p w:rsidR="00670ADB" w:rsidRPr="00680DC9" w:rsidP="006B5A43">
      <w:pPr>
        <w:pStyle w:val="ListParagraph"/>
        <w:spacing w:line="240" w:lineRule="auto"/>
        <w:ind w:firstLine="720"/>
        <w:rPr>
          <w:rFonts w:asciiTheme="minorHAnsi" w:hAnsiTheme="minorHAnsi"/>
          <w:sz w:val="24"/>
          <w:szCs w:val="24"/>
        </w:rPr>
      </w:pPr>
      <w:r w:rsidRPr="00680DC9">
        <w:rPr>
          <w:rFonts w:asciiTheme="minorHAnsi" w:hAnsiTheme="minorHAnsi"/>
          <w:sz w:val="24"/>
          <w:szCs w:val="24"/>
        </w:rPr>
        <w:t xml:space="preserve">EDOCS is </w:t>
      </w:r>
      <w:r w:rsidRPr="00680DC9" w:rsidR="001A37C7">
        <w:rPr>
          <w:rFonts w:asciiTheme="minorHAnsi" w:hAnsiTheme="minorHAnsi"/>
          <w:sz w:val="24"/>
          <w:szCs w:val="24"/>
        </w:rPr>
        <w:t>web-based application</w:t>
      </w:r>
      <w:r w:rsidRPr="00680DC9">
        <w:rPr>
          <w:rFonts w:asciiTheme="minorHAnsi" w:hAnsiTheme="minorHAnsi"/>
          <w:sz w:val="24"/>
          <w:szCs w:val="24"/>
        </w:rPr>
        <w:t>. Here Designer will design the semiconductor</w:t>
      </w:r>
      <w:r w:rsidRPr="00680DC9" w:rsidR="001A37C7">
        <w:rPr>
          <w:rFonts w:asciiTheme="minorHAnsi" w:hAnsiTheme="minorHAnsi"/>
          <w:sz w:val="24"/>
          <w:szCs w:val="24"/>
        </w:rPr>
        <w:t xml:space="preserve"> part</w:t>
      </w:r>
      <w:r w:rsidRPr="00680DC9">
        <w:rPr>
          <w:rFonts w:asciiTheme="minorHAnsi" w:hAnsiTheme="minorHAnsi"/>
          <w:sz w:val="24"/>
          <w:szCs w:val="24"/>
        </w:rPr>
        <w:t xml:space="preserve"> like (RMA, Print Review, SO Review, Quote Review, Datasheet, NDA/PIA and Opportunity) with information</w:t>
      </w:r>
      <w:r w:rsidRPr="00680DC9" w:rsidR="001A37C7">
        <w:rPr>
          <w:rFonts w:asciiTheme="minorHAnsi" w:hAnsiTheme="minorHAnsi"/>
          <w:sz w:val="24"/>
          <w:szCs w:val="24"/>
        </w:rPr>
        <w:t xml:space="preserve"> and</w:t>
      </w:r>
      <w:r w:rsidRPr="00680DC9">
        <w:rPr>
          <w:rFonts w:asciiTheme="minorHAnsi" w:hAnsiTheme="minorHAnsi"/>
          <w:sz w:val="24"/>
          <w:szCs w:val="24"/>
        </w:rPr>
        <w:t xml:space="preserve"> </w:t>
      </w:r>
      <w:r w:rsidRPr="00680DC9" w:rsidR="00BA3BB7">
        <w:rPr>
          <w:rFonts w:asciiTheme="minorHAnsi" w:hAnsiTheme="minorHAnsi"/>
          <w:sz w:val="24"/>
          <w:szCs w:val="24"/>
        </w:rPr>
        <w:t>related</w:t>
      </w:r>
      <w:r w:rsidRPr="00680DC9">
        <w:rPr>
          <w:rFonts w:asciiTheme="minorHAnsi" w:hAnsiTheme="minorHAnsi"/>
          <w:sz w:val="24"/>
          <w:szCs w:val="24"/>
        </w:rPr>
        <w:t xml:space="preserve"> documents. Designer will do submit for approval with selecting users form </w:t>
      </w:r>
      <w:r w:rsidRPr="00680DC9">
        <w:rPr>
          <w:rFonts w:asciiTheme="minorHAnsi" w:hAnsiTheme="minorHAnsi"/>
          <w:sz w:val="24"/>
          <w:szCs w:val="24"/>
        </w:rPr>
        <w:t>different departments. Once all approver approve it will go for productions.</w:t>
      </w:r>
      <w:r w:rsidRPr="00680DC9" w:rsidR="00BA3BB7">
        <w:rPr>
          <w:rFonts w:asciiTheme="minorHAnsi" w:hAnsiTheme="minorHAnsi"/>
          <w:sz w:val="24"/>
          <w:szCs w:val="24"/>
        </w:rPr>
        <w:t xml:space="preserve"> </w:t>
      </w:r>
      <w:r w:rsidRPr="00680DC9" w:rsidR="001A37C7">
        <w:rPr>
          <w:rFonts w:asciiTheme="minorHAnsi" w:hAnsiTheme="minorHAnsi"/>
          <w:sz w:val="24"/>
          <w:szCs w:val="24"/>
        </w:rPr>
        <w:t>(Here approval process is different for each type of the part).</w:t>
      </w:r>
    </w:p>
    <w:p w:rsidR="00007E60" w:rsidRPr="00680DC9" w:rsidP="00181B14">
      <w:pPr>
        <w:pStyle w:val="ListParagraph"/>
        <w:spacing w:after="120" w:line="240" w:lineRule="auto"/>
        <w:jc w:val="both"/>
        <w:rPr>
          <w:rFonts w:asciiTheme="minorHAnsi" w:hAnsiTheme="minorHAnsi"/>
          <w:sz w:val="24"/>
          <w:szCs w:val="24"/>
        </w:rPr>
      </w:pPr>
      <w:r w:rsidRPr="00680DC9">
        <w:rPr>
          <w:rFonts w:asciiTheme="minorHAnsi" w:hAnsiTheme="minorHAnsi"/>
          <w:sz w:val="24"/>
          <w:szCs w:val="24"/>
        </w:rPr>
        <w:t>Admin can handle all departments, all Users and all semiconductor parts.</w:t>
      </w:r>
    </w:p>
    <w:p w:rsidR="0008641C" w:rsidRPr="00680DC9" w:rsidP="0008641C">
      <w:pPr>
        <w:spacing w:after="120" w:line="240" w:lineRule="auto"/>
        <w:rPr>
          <w:rFonts w:asciiTheme="minorHAnsi" w:hAnsiTheme="minorHAnsi" w:cstheme="minorHAnsi"/>
          <w:b/>
          <w:sz w:val="24"/>
          <w:szCs w:val="24"/>
        </w:rPr>
      </w:pPr>
      <w:r w:rsidRPr="00680DC9">
        <w:rPr>
          <w:rFonts w:asciiTheme="minorHAnsi" w:hAnsiTheme="minorHAnsi" w:cstheme="minorHAnsi"/>
          <w:b/>
          <w:sz w:val="24"/>
          <w:szCs w:val="24"/>
        </w:rPr>
        <w:t>EXTRACURRICULAR ACTIVITY</w:t>
      </w:r>
    </w:p>
    <w:p w:rsidR="0008641C" w:rsidRPr="00680DC9" w:rsidP="0008641C">
      <w:pPr>
        <w:numPr>
          <w:ilvl w:val="0"/>
          <w:numId w:val="39"/>
        </w:numPr>
        <w:spacing w:after="0" w:line="240" w:lineRule="auto"/>
        <w:textAlignment w:val="baseline"/>
        <w:rPr>
          <w:rFonts w:eastAsia="Times New Roman" w:asciiTheme="minorHAnsi" w:hAnsiTheme="minorHAnsi" w:cs="Arial"/>
          <w:color w:val="000000"/>
          <w:sz w:val="24"/>
          <w:szCs w:val="24"/>
        </w:rPr>
      </w:pPr>
      <w:r w:rsidRPr="00680DC9">
        <w:rPr>
          <w:rFonts w:eastAsia="Times New Roman" w:asciiTheme="minorHAnsi" w:hAnsiTheme="minorHAnsi"/>
          <w:color w:val="000000"/>
          <w:sz w:val="24"/>
          <w:szCs w:val="24"/>
        </w:rPr>
        <w:t>Participated in various seminars organized in University.</w:t>
      </w:r>
    </w:p>
    <w:p w:rsidR="0008641C" w:rsidRPr="00680DC9" w:rsidP="006B5A43">
      <w:pPr>
        <w:numPr>
          <w:ilvl w:val="0"/>
          <w:numId w:val="39"/>
        </w:numPr>
        <w:spacing w:after="0" w:line="240" w:lineRule="auto"/>
        <w:jc w:val="both"/>
        <w:textAlignment w:val="baseline"/>
        <w:rPr>
          <w:rFonts w:eastAsia="Times New Roman" w:asciiTheme="minorHAnsi" w:hAnsiTheme="minorHAnsi" w:cs="Arial"/>
          <w:color w:val="000000"/>
          <w:sz w:val="24"/>
          <w:szCs w:val="24"/>
        </w:rPr>
      </w:pPr>
      <w:r w:rsidRPr="00680DC9">
        <w:rPr>
          <w:rFonts w:eastAsia="Times New Roman" w:asciiTheme="minorHAnsi" w:hAnsiTheme="minorHAnsi"/>
          <w:color w:val="000000"/>
          <w:sz w:val="24"/>
          <w:szCs w:val="24"/>
        </w:rPr>
        <w:t>Red Black Tree (A concept of Data Structure).</w:t>
      </w:r>
    </w:p>
    <w:p w:rsidR="0008641C" w:rsidRPr="00680DC9" w:rsidP="006B5A43">
      <w:pPr>
        <w:numPr>
          <w:ilvl w:val="0"/>
          <w:numId w:val="39"/>
        </w:numPr>
        <w:spacing w:after="120" w:line="240" w:lineRule="auto"/>
        <w:jc w:val="both"/>
        <w:textAlignment w:val="baseline"/>
        <w:rPr>
          <w:rFonts w:eastAsia="Times New Roman" w:asciiTheme="minorHAnsi" w:hAnsiTheme="minorHAnsi" w:cs="Arial"/>
          <w:color w:val="000000"/>
          <w:sz w:val="24"/>
          <w:szCs w:val="24"/>
        </w:rPr>
      </w:pPr>
      <w:r w:rsidRPr="00680DC9">
        <w:rPr>
          <w:rFonts w:eastAsia="Times New Roman" w:asciiTheme="minorHAnsi" w:hAnsiTheme="minorHAnsi"/>
          <w:color w:val="000000"/>
          <w:sz w:val="24"/>
          <w:szCs w:val="24"/>
        </w:rPr>
        <w:t xml:space="preserve">Loon Technology (Developed by Google).    </w:t>
      </w:r>
    </w:p>
    <w:p w:rsidR="00EC0799" w:rsidRPr="00680DC9" w:rsidP="002969CE">
      <w:pPr>
        <w:spacing w:after="120" w:line="240" w:lineRule="auto"/>
        <w:rPr>
          <w:rFonts w:asciiTheme="minorHAnsi" w:hAnsiTheme="minorHAnsi" w:cstheme="minorHAnsi"/>
          <w:b/>
          <w:sz w:val="24"/>
          <w:szCs w:val="24"/>
        </w:rPr>
      </w:pPr>
      <w:r w:rsidRPr="00680DC9">
        <w:rPr>
          <w:rFonts w:asciiTheme="minorHAnsi" w:hAnsiTheme="minorHAnsi" w:cstheme="minorHAnsi"/>
          <w:b/>
          <w:sz w:val="24"/>
          <w:szCs w:val="24"/>
        </w:rPr>
        <w:t>PERSONAL DETAILS</w:t>
      </w:r>
    </w:p>
    <w:p w:rsidR="0008641C" w:rsidRPr="00680DC9" w:rsidP="0008641C">
      <w:pPr>
        <w:pStyle w:val="ListParagraph"/>
        <w:spacing w:line="240" w:lineRule="auto"/>
        <w:rPr>
          <w:rFonts w:asciiTheme="minorHAnsi" w:hAnsiTheme="minorHAnsi"/>
          <w:sz w:val="24"/>
          <w:szCs w:val="24"/>
        </w:rPr>
      </w:pPr>
      <w:r w:rsidRPr="00680DC9">
        <w:rPr>
          <w:rFonts w:asciiTheme="minorHAnsi" w:hAnsiTheme="minorHAnsi"/>
          <w:sz w:val="24"/>
          <w:szCs w:val="24"/>
        </w:rPr>
        <w:t>Father’s N</w:t>
      </w:r>
      <w:r w:rsidRPr="00680DC9" w:rsidR="00181B14">
        <w:rPr>
          <w:rFonts w:asciiTheme="minorHAnsi" w:hAnsiTheme="minorHAnsi"/>
          <w:sz w:val="24"/>
          <w:szCs w:val="24"/>
        </w:rPr>
        <w:t>ame</w:t>
      </w:r>
      <w:r w:rsidRPr="00680DC9" w:rsidR="00181B14">
        <w:rPr>
          <w:rFonts w:asciiTheme="minorHAnsi" w:hAnsiTheme="minorHAnsi"/>
          <w:sz w:val="24"/>
          <w:szCs w:val="24"/>
        </w:rPr>
        <w:tab/>
      </w:r>
      <w:r w:rsidRPr="00680DC9" w:rsidR="00181B14">
        <w:rPr>
          <w:rFonts w:asciiTheme="minorHAnsi" w:hAnsiTheme="minorHAnsi"/>
          <w:sz w:val="24"/>
          <w:szCs w:val="24"/>
        </w:rPr>
        <w:tab/>
      </w:r>
      <w:r w:rsidRPr="00680DC9" w:rsidR="00181B14">
        <w:rPr>
          <w:rFonts w:asciiTheme="minorHAnsi" w:hAnsiTheme="minorHAnsi"/>
          <w:sz w:val="24"/>
          <w:szCs w:val="24"/>
        </w:rPr>
        <w:tab/>
        <w:t>:</w:t>
      </w:r>
      <w:r w:rsidRPr="00680DC9" w:rsidR="00181B14">
        <w:rPr>
          <w:rFonts w:asciiTheme="minorHAnsi" w:hAnsiTheme="minorHAnsi"/>
          <w:sz w:val="24"/>
          <w:szCs w:val="24"/>
        </w:rPr>
        <w:tab/>
      </w:r>
      <w:r w:rsidR="00937BBA">
        <w:rPr>
          <w:rFonts w:asciiTheme="minorHAnsi" w:hAnsiTheme="minorHAnsi"/>
          <w:sz w:val="24"/>
          <w:szCs w:val="24"/>
        </w:rPr>
        <w:t xml:space="preserve">Rajaiah </w:t>
      </w:r>
    </w:p>
    <w:p w:rsidR="0008641C" w:rsidRPr="00680DC9" w:rsidP="002969CE">
      <w:pPr>
        <w:pStyle w:val="ListParagraph"/>
        <w:spacing w:after="0" w:line="240" w:lineRule="auto"/>
        <w:rPr>
          <w:rFonts w:asciiTheme="minorHAnsi" w:hAnsiTheme="minorHAnsi"/>
          <w:sz w:val="24"/>
          <w:szCs w:val="24"/>
        </w:rPr>
      </w:pPr>
      <w:r w:rsidRPr="00680DC9">
        <w:rPr>
          <w:rFonts w:asciiTheme="minorHAnsi" w:hAnsiTheme="minorHAnsi"/>
          <w:sz w:val="24"/>
          <w:szCs w:val="24"/>
        </w:rPr>
        <w:t>Date of Birth</w:t>
      </w:r>
      <w:r w:rsidRPr="00680DC9">
        <w:rPr>
          <w:rFonts w:asciiTheme="minorHAnsi" w:hAnsiTheme="minorHAnsi"/>
          <w:sz w:val="24"/>
          <w:szCs w:val="24"/>
        </w:rPr>
        <w:tab/>
      </w:r>
      <w:r w:rsidRPr="00680DC9">
        <w:rPr>
          <w:rFonts w:asciiTheme="minorHAnsi" w:hAnsiTheme="minorHAnsi"/>
          <w:sz w:val="24"/>
          <w:szCs w:val="24"/>
        </w:rPr>
        <w:tab/>
      </w:r>
      <w:r w:rsidRPr="00680DC9">
        <w:rPr>
          <w:rFonts w:asciiTheme="minorHAnsi" w:hAnsiTheme="minorHAnsi"/>
          <w:sz w:val="24"/>
          <w:szCs w:val="24"/>
        </w:rPr>
        <w:tab/>
        <w:t>:</w:t>
      </w:r>
      <w:r w:rsidRPr="00680DC9">
        <w:rPr>
          <w:rFonts w:asciiTheme="minorHAnsi" w:hAnsiTheme="minorHAnsi"/>
          <w:sz w:val="24"/>
          <w:szCs w:val="24"/>
        </w:rPr>
        <w:tab/>
        <w:t>1</w:t>
      </w:r>
      <w:r w:rsidR="0082594C">
        <w:rPr>
          <w:rFonts w:asciiTheme="minorHAnsi" w:hAnsiTheme="minorHAnsi"/>
          <w:sz w:val="24"/>
          <w:szCs w:val="24"/>
        </w:rPr>
        <w:t>5</w:t>
      </w:r>
      <w:r w:rsidRPr="00680DC9" w:rsidR="002969CE">
        <w:rPr>
          <w:rFonts w:asciiTheme="minorHAnsi" w:hAnsiTheme="minorHAnsi"/>
          <w:sz w:val="24"/>
          <w:szCs w:val="24"/>
        </w:rPr>
        <w:t>/</w:t>
      </w:r>
      <w:r w:rsidRPr="00680DC9">
        <w:rPr>
          <w:rFonts w:asciiTheme="minorHAnsi" w:hAnsiTheme="minorHAnsi"/>
          <w:sz w:val="24"/>
          <w:szCs w:val="24"/>
        </w:rPr>
        <w:t>07</w:t>
      </w:r>
      <w:r w:rsidRPr="00680DC9" w:rsidR="002969CE">
        <w:rPr>
          <w:rFonts w:asciiTheme="minorHAnsi" w:hAnsiTheme="minorHAnsi"/>
          <w:sz w:val="24"/>
          <w:szCs w:val="24"/>
        </w:rPr>
        <w:t>/</w:t>
      </w:r>
      <w:r w:rsidRPr="00680DC9" w:rsidR="002E0BED">
        <w:rPr>
          <w:rFonts w:asciiTheme="minorHAnsi" w:hAnsiTheme="minorHAnsi"/>
          <w:sz w:val="24"/>
          <w:szCs w:val="24"/>
        </w:rPr>
        <w:t>1994</w:t>
      </w:r>
    </w:p>
    <w:p w:rsidR="002969CE" w:rsidRPr="00680DC9" w:rsidP="002969CE">
      <w:pPr>
        <w:spacing w:before="20" w:after="40" w:line="240" w:lineRule="auto"/>
        <w:ind w:left="720"/>
        <w:rPr>
          <w:rFonts w:eastAsia="Times New Roman" w:asciiTheme="minorHAnsi" w:hAnsiTheme="minorHAnsi" w:cs="Arial"/>
          <w:sz w:val="24"/>
          <w:szCs w:val="24"/>
        </w:rPr>
      </w:pPr>
      <w:r w:rsidRPr="00680DC9">
        <w:rPr>
          <w:rFonts w:eastAsia="Times New Roman" w:asciiTheme="minorHAnsi" w:hAnsiTheme="minorHAnsi" w:cs="Arial"/>
          <w:sz w:val="24"/>
          <w:szCs w:val="24"/>
        </w:rPr>
        <w:t>Nationality</w:t>
      </w:r>
      <w:r w:rsidRPr="00680DC9">
        <w:rPr>
          <w:rFonts w:eastAsia="Times New Roman" w:asciiTheme="minorHAnsi" w:hAnsiTheme="minorHAnsi" w:cs="Arial"/>
          <w:sz w:val="24"/>
          <w:szCs w:val="24"/>
        </w:rPr>
        <w:tab/>
      </w:r>
      <w:r w:rsidRPr="00680DC9">
        <w:rPr>
          <w:rFonts w:eastAsia="Times New Roman" w:asciiTheme="minorHAnsi" w:hAnsiTheme="minorHAnsi" w:cs="Arial"/>
          <w:sz w:val="24"/>
          <w:szCs w:val="24"/>
        </w:rPr>
        <w:tab/>
      </w:r>
      <w:r w:rsidRPr="00680DC9">
        <w:rPr>
          <w:rFonts w:eastAsia="Times New Roman" w:asciiTheme="minorHAnsi" w:hAnsiTheme="minorHAnsi" w:cs="Arial"/>
          <w:sz w:val="24"/>
          <w:szCs w:val="24"/>
        </w:rPr>
        <w:tab/>
        <w:t>:</w:t>
      </w:r>
      <w:r w:rsidRPr="00680DC9">
        <w:rPr>
          <w:rFonts w:eastAsia="Times New Roman" w:asciiTheme="minorHAnsi" w:hAnsiTheme="minorHAnsi" w:cs="Arial"/>
          <w:sz w:val="24"/>
          <w:szCs w:val="24"/>
        </w:rPr>
        <w:tab/>
        <w:t>Indian</w:t>
      </w:r>
    </w:p>
    <w:p w:rsidR="0008641C" w:rsidRPr="00680DC9" w:rsidP="0008641C">
      <w:pPr>
        <w:pStyle w:val="ListParagraph"/>
        <w:spacing w:line="240" w:lineRule="auto"/>
        <w:rPr>
          <w:rFonts w:asciiTheme="minorHAnsi" w:hAnsiTheme="minorHAnsi"/>
          <w:sz w:val="24"/>
          <w:szCs w:val="24"/>
        </w:rPr>
      </w:pPr>
      <w:r w:rsidRPr="00680DC9">
        <w:rPr>
          <w:rFonts w:asciiTheme="minorHAnsi" w:hAnsiTheme="minorHAnsi"/>
          <w:sz w:val="24"/>
          <w:szCs w:val="24"/>
        </w:rPr>
        <w:t>Marital Status</w:t>
      </w:r>
      <w:r w:rsidRPr="00680DC9">
        <w:rPr>
          <w:rFonts w:asciiTheme="minorHAnsi" w:hAnsiTheme="minorHAnsi"/>
          <w:sz w:val="24"/>
          <w:szCs w:val="24"/>
        </w:rPr>
        <w:tab/>
      </w:r>
      <w:r w:rsidRPr="00680DC9">
        <w:rPr>
          <w:rFonts w:asciiTheme="minorHAnsi" w:hAnsiTheme="minorHAnsi"/>
          <w:sz w:val="24"/>
          <w:szCs w:val="24"/>
        </w:rPr>
        <w:tab/>
      </w:r>
      <w:r w:rsidRPr="00680DC9">
        <w:rPr>
          <w:rFonts w:asciiTheme="minorHAnsi" w:hAnsiTheme="minorHAnsi"/>
          <w:sz w:val="24"/>
          <w:szCs w:val="24"/>
        </w:rPr>
        <w:tab/>
        <w:t xml:space="preserve">: </w:t>
      </w:r>
      <w:r w:rsidRPr="00680DC9">
        <w:rPr>
          <w:rFonts w:asciiTheme="minorHAnsi" w:hAnsiTheme="minorHAnsi"/>
          <w:sz w:val="24"/>
          <w:szCs w:val="24"/>
        </w:rPr>
        <w:tab/>
        <w:t>Single</w:t>
      </w:r>
    </w:p>
    <w:p w:rsidR="008E1179" w:rsidRPr="00680DC9" w:rsidP="00BA3BB7">
      <w:pPr>
        <w:pStyle w:val="ListParagraph"/>
        <w:spacing w:after="240" w:line="240" w:lineRule="auto"/>
        <w:rPr>
          <w:rFonts w:asciiTheme="minorHAnsi" w:hAnsiTheme="minorHAnsi"/>
          <w:sz w:val="24"/>
          <w:szCs w:val="24"/>
        </w:rPr>
      </w:pPr>
      <w:r w:rsidRPr="00680DC9">
        <w:rPr>
          <w:rFonts w:asciiTheme="minorHAnsi" w:hAnsiTheme="minorHAnsi"/>
          <w:sz w:val="24"/>
          <w:szCs w:val="24"/>
        </w:rPr>
        <w:t>Language Known</w:t>
      </w:r>
      <w:r w:rsidRPr="00680DC9">
        <w:rPr>
          <w:rFonts w:asciiTheme="minorHAnsi" w:hAnsiTheme="minorHAnsi"/>
          <w:sz w:val="24"/>
          <w:szCs w:val="24"/>
        </w:rPr>
        <w:tab/>
      </w:r>
      <w:r w:rsidRPr="00680DC9">
        <w:rPr>
          <w:rFonts w:asciiTheme="minorHAnsi" w:hAnsiTheme="minorHAnsi"/>
          <w:sz w:val="24"/>
          <w:szCs w:val="24"/>
        </w:rPr>
        <w:tab/>
        <w:t>:</w:t>
      </w:r>
      <w:r w:rsidRPr="00680DC9">
        <w:rPr>
          <w:rFonts w:asciiTheme="minorHAnsi" w:hAnsiTheme="minorHAnsi"/>
          <w:sz w:val="24"/>
          <w:szCs w:val="24"/>
        </w:rPr>
        <w:tab/>
      </w:r>
      <w:r w:rsidRPr="00680DC9" w:rsidR="00007E60">
        <w:rPr>
          <w:rFonts w:asciiTheme="minorHAnsi" w:hAnsiTheme="minorHAnsi"/>
          <w:sz w:val="24"/>
          <w:szCs w:val="24"/>
        </w:rPr>
        <w:t>Telugu</w:t>
      </w:r>
      <w:r w:rsidRPr="00680DC9">
        <w:rPr>
          <w:rFonts w:asciiTheme="minorHAnsi" w:hAnsiTheme="minorHAnsi"/>
          <w:sz w:val="24"/>
          <w:szCs w:val="24"/>
        </w:rPr>
        <w:t>, Hindi and English.</w:t>
      </w:r>
    </w:p>
    <w:p w:rsidR="00F15931" w:rsidRPr="00680DC9" w:rsidP="00BA3BB7">
      <w:pPr>
        <w:spacing w:after="120" w:line="240" w:lineRule="auto"/>
        <w:rPr>
          <w:rFonts w:asciiTheme="minorHAnsi" w:hAnsiTheme="minorHAnsi" w:cstheme="minorHAnsi"/>
          <w:b/>
          <w:sz w:val="24"/>
          <w:szCs w:val="24"/>
        </w:rPr>
      </w:pPr>
      <w:r w:rsidRPr="00680DC9">
        <w:rPr>
          <w:rFonts w:asciiTheme="minorHAnsi" w:hAnsiTheme="minorHAnsi" w:cstheme="minorHAnsi"/>
          <w:b/>
          <w:sz w:val="24"/>
          <w:szCs w:val="24"/>
        </w:rPr>
        <w:t>DECLARATION</w:t>
      </w:r>
    </w:p>
    <w:p w:rsidR="00AD40A2" w:rsidRPr="00680DC9" w:rsidP="0008641C">
      <w:pPr>
        <w:spacing w:after="0" w:line="240" w:lineRule="auto"/>
        <w:ind w:firstLine="720"/>
        <w:rPr>
          <w:rFonts w:asciiTheme="minorHAnsi" w:hAnsiTheme="minorHAnsi" w:cstheme="minorHAnsi"/>
          <w:sz w:val="24"/>
          <w:szCs w:val="24"/>
        </w:rPr>
      </w:pPr>
      <w:r w:rsidRPr="00680DC9">
        <w:rPr>
          <w:rFonts w:asciiTheme="minorHAnsi" w:hAnsiTheme="minorHAnsi" w:cstheme="minorHAnsi"/>
          <w:sz w:val="24"/>
          <w:szCs w:val="24"/>
        </w:rPr>
        <w:t>I declare that the above mentioned information is true and can be supported with relevant documents.</w:t>
      </w:r>
    </w:p>
    <w:p w:rsidR="002969CE" w:rsidRPr="00680DC9" w:rsidP="0008641C">
      <w:pPr>
        <w:spacing w:after="0" w:line="240" w:lineRule="auto"/>
        <w:rPr>
          <w:rFonts w:asciiTheme="minorHAnsi" w:hAnsiTheme="minorHAnsi" w:cstheme="minorHAnsi"/>
          <w:sz w:val="24"/>
          <w:szCs w:val="24"/>
        </w:rPr>
      </w:pPr>
    </w:p>
    <w:p w:rsidR="00BA284F" w:rsidRPr="00680DC9" w:rsidP="0008641C">
      <w:pPr>
        <w:spacing w:after="0" w:line="240" w:lineRule="auto"/>
        <w:rPr>
          <w:rFonts w:asciiTheme="minorHAnsi" w:hAnsiTheme="minorHAnsi" w:cstheme="minorHAnsi"/>
          <w:sz w:val="24"/>
          <w:szCs w:val="24"/>
        </w:rPr>
      </w:pPr>
      <w:r w:rsidRPr="00680DC9">
        <w:rPr>
          <w:rFonts w:asciiTheme="minorHAnsi" w:hAnsiTheme="minorHAnsi" w:cstheme="minorHAnsi"/>
          <w:sz w:val="24"/>
          <w:szCs w:val="24"/>
        </w:rPr>
        <w:t>Place:</w:t>
      </w:r>
      <w:r w:rsidRPr="00680DC9">
        <w:rPr>
          <w:rFonts w:asciiTheme="minorHAnsi" w:hAnsiTheme="minorHAnsi" w:cstheme="minorHAnsi"/>
          <w:sz w:val="24"/>
          <w:szCs w:val="24"/>
        </w:rPr>
        <w:tab/>
      </w:r>
      <w:r w:rsidRPr="00680DC9">
        <w:rPr>
          <w:rFonts w:asciiTheme="minorHAnsi" w:hAnsiTheme="minorHAnsi" w:cstheme="minorHAnsi"/>
          <w:sz w:val="24"/>
          <w:szCs w:val="24"/>
        </w:rPr>
        <w:tab/>
      </w:r>
      <w:r w:rsidRPr="00680DC9">
        <w:rPr>
          <w:rFonts w:asciiTheme="minorHAnsi" w:hAnsiTheme="minorHAnsi" w:cstheme="minorHAnsi"/>
          <w:sz w:val="24"/>
          <w:szCs w:val="24"/>
        </w:rPr>
        <w:tab/>
      </w:r>
      <w:r w:rsidRPr="00680DC9">
        <w:rPr>
          <w:rFonts w:asciiTheme="minorHAnsi" w:hAnsiTheme="minorHAnsi" w:cstheme="minorHAnsi"/>
          <w:sz w:val="24"/>
          <w:szCs w:val="24"/>
        </w:rPr>
        <w:tab/>
      </w:r>
      <w:r w:rsidRPr="00680DC9">
        <w:rPr>
          <w:rFonts w:asciiTheme="minorHAnsi" w:hAnsiTheme="minorHAnsi" w:cstheme="minorHAnsi"/>
          <w:sz w:val="24"/>
          <w:szCs w:val="24"/>
        </w:rPr>
        <w:tab/>
      </w:r>
      <w:r w:rsidRPr="00680DC9">
        <w:rPr>
          <w:rFonts w:asciiTheme="minorHAnsi" w:hAnsiTheme="minorHAnsi" w:cstheme="minorHAnsi"/>
          <w:sz w:val="24"/>
          <w:szCs w:val="24"/>
        </w:rPr>
        <w:tab/>
      </w:r>
      <w:r w:rsidRPr="00680DC9">
        <w:rPr>
          <w:rFonts w:asciiTheme="minorHAnsi" w:hAnsiTheme="minorHAnsi" w:cstheme="minorHAnsi"/>
          <w:sz w:val="24"/>
          <w:szCs w:val="24"/>
        </w:rPr>
        <w:tab/>
      </w:r>
      <w:r w:rsidRPr="00680DC9">
        <w:rPr>
          <w:rFonts w:asciiTheme="minorHAnsi" w:hAnsiTheme="minorHAnsi" w:cstheme="minorHAnsi"/>
          <w:sz w:val="24"/>
          <w:szCs w:val="24"/>
        </w:rPr>
        <w:tab/>
      </w:r>
      <w:r w:rsidRPr="00680DC9">
        <w:rPr>
          <w:rFonts w:asciiTheme="minorHAnsi" w:hAnsiTheme="minorHAnsi" w:cstheme="minorHAnsi"/>
          <w:sz w:val="24"/>
          <w:szCs w:val="24"/>
        </w:rPr>
        <w:tab/>
      </w:r>
      <w:r w:rsidRPr="00680DC9">
        <w:rPr>
          <w:rFonts w:asciiTheme="minorHAnsi" w:hAnsiTheme="minorHAnsi" w:cstheme="minorHAnsi"/>
          <w:sz w:val="24"/>
          <w:szCs w:val="24"/>
        </w:rPr>
        <w:tab/>
      </w:r>
      <w:r w:rsidRPr="00680DC9">
        <w:rPr>
          <w:rFonts w:asciiTheme="minorHAnsi" w:hAnsiTheme="minorHAnsi" w:cstheme="minorHAnsi"/>
          <w:sz w:val="24"/>
          <w:szCs w:val="24"/>
        </w:rPr>
        <w:tab/>
      </w:r>
      <w:r w:rsidR="008D5FCA">
        <w:rPr>
          <w:rFonts w:asciiTheme="minorHAnsi" w:hAnsiTheme="minorHAnsi" w:cstheme="minorHAnsi"/>
          <w:sz w:val="24"/>
          <w:szCs w:val="24"/>
        </w:rPr>
        <w:tab/>
      </w:r>
      <w:r w:rsidRPr="00680DC9">
        <w:rPr>
          <w:rFonts w:asciiTheme="minorHAnsi" w:hAnsiTheme="minorHAnsi" w:cstheme="minorHAnsi"/>
          <w:sz w:val="24"/>
          <w:szCs w:val="24"/>
        </w:rPr>
        <w:t>(</w:t>
      </w:r>
      <w:r w:rsidRPr="00680DC9" w:rsidR="00007E60">
        <w:rPr>
          <w:rFonts w:asciiTheme="minorHAnsi" w:hAnsiTheme="minorHAnsi" w:cstheme="minorHAnsi"/>
          <w:sz w:val="24"/>
          <w:szCs w:val="24"/>
        </w:rPr>
        <w:t xml:space="preserve">Srinivas </w:t>
      </w:r>
      <w:r w:rsidR="008D5FCA">
        <w:rPr>
          <w:rFonts w:asciiTheme="minorHAnsi" w:hAnsiTheme="minorHAnsi" w:cstheme="minorHAnsi"/>
          <w:sz w:val="24"/>
          <w:szCs w:val="24"/>
        </w:rPr>
        <w:t>P</w:t>
      </w:r>
      <w:r w:rsidRPr="00680DC9">
        <w:rPr>
          <w:rFonts w:asciiTheme="minorHAnsi" w:hAnsiTheme="minorHAnsi" w:cstheme="minorHAnsi"/>
          <w:sz w:val="24"/>
          <w:szCs w:val="24"/>
        </w:rPr>
        <w:t>)</w:t>
      </w:r>
    </w:p>
    <w:p w:rsidR="00AD40A2" w:rsidRPr="00680DC9" w:rsidP="0008641C">
      <w:pPr>
        <w:spacing w:after="0" w:line="240" w:lineRule="auto"/>
        <w:rPr>
          <w:rFonts w:asciiTheme="minorHAnsi" w:hAnsiTheme="minorHAnsi" w:cstheme="minorHAnsi"/>
          <w:sz w:val="24"/>
          <w:szCs w:val="24"/>
        </w:rPr>
      </w:pPr>
      <w:r w:rsidRPr="00680DC9">
        <w:rPr>
          <w:rFonts w:asciiTheme="minorHAnsi" w:hAnsiTheme="minorHAnsi" w:cstheme="minorHAnsi"/>
          <w:sz w:val="24"/>
          <w:szCs w:val="24"/>
        </w:rPr>
        <w:t>Date:</w:t>
      </w:r>
      <w:r>
        <w:pict>
          <v:shape id="_x0000_s1028" type="#_x0000_t75" style="width:1pt;height:1pt;margin-top:0;margin-left:0;position:absolute;z-index:251658240">
            <v:imagedata r:id="rId6"/>
          </v:shape>
        </w:pict>
      </w:r>
    </w:p>
    <w:sectPr w:rsidSect="000F56E7">
      <w:type w:val="continuous"/>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5pt;height:12.4pt" o:bullet="t">
        <v:imagedata r:id="rId1" o:title="phone"/>
      </v:shape>
    </w:pict>
  </w:numPicBullet>
  <w:numPicBullet w:numPicBulletId="1">
    <w:pict>
      <v:shape id="_x0000_i1026" type="#_x0000_t75" style="width:11.6pt;height:11.6pt" o:bullet="t">
        <v:imagedata r:id="rId2" o:title="BD14981_"/>
      </v:shape>
    </w:pict>
  </w:numPicBullet>
  <w:abstractNum w:abstractNumId="0">
    <w:nsid w:val="00000001"/>
    <w:multiLevelType w:val="multilevel"/>
    <w:tmpl w:val="00000001"/>
    <w:lvl w:ilvl="0">
      <w:start w:val="1"/>
      <w:numFmt w:val="none"/>
      <w:suff w:val="nothing"/>
      <w:lvlJc w:val="left"/>
      <w:pPr>
        <w:tabs>
          <w:tab w:val="num" w:pos="432"/>
        </w:tabs>
        <w:ind w:left="432" w:hanging="432"/>
      </w:pPr>
    </w:lvl>
    <w:lvl w:ilvl="1">
      <w:start w:val="1"/>
      <w:numFmt w:val="none"/>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w:hAnsi="Wingdings" w:cs="Wingdings"/>
      </w:rPr>
    </w:lvl>
  </w:abstractNum>
  <w:abstractNum w:abstractNumId="2">
    <w:nsid w:val="00000005"/>
    <w:multiLevelType w:val="singleLevel"/>
    <w:tmpl w:val="00000005"/>
    <w:name w:val="WW8Num16"/>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3">
    <w:nsid w:val="015016A5"/>
    <w:multiLevelType w:val="hybridMultilevel"/>
    <w:tmpl w:val="B8BC86E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05BF17AE"/>
    <w:multiLevelType w:val="hybridMultilevel"/>
    <w:tmpl w:val="5B08D50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080564E5"/>
    <w:multiLevelType w:val="hybridMultilevel"/>
    <w:tmpl w:val="D28E30E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12F74A52"/>
    <w:multiLevelType w:val="hybridMultilevel"/>
    <w:tmpl w:val="53AC508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187567F9"/>
    <w:multiLevelType w:val="hybridMultilevel"/>
    <w:tmpl w:val="F6886A1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BC753C0"/>
    <w:multiLevelType w:val="hybridMultilevel"/>
    <w:tmpl w:val="42563E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1CB29A2"/>
    <w:multiLevelType w:val="hybridMultilevel"/>
    <w:tmpl w:val="CD7A52B2"/>
    <w:lvl w:ilvl="0">
      <w:start w:val="1"/>
      <w:numFmt w:val="bullet"/>
      <w:lvlText w:val=""/>
      <w:lvlJc w:val="left"/>
      <w:pPr>
        <w:ind w:left="1446" w:hanging="360"/>
      </w:pPr>
      <w:rPr>
        <w:rFonts w:ascii="Wingdings" w:hAnsi="Wingdings" w:hint="default"/>
      </w:rPr>
    </w:lvl>
    <w:lvl w:ilvl="1" w:tentative="1">
      <w:start w:val="1"/>
      <w:numFmt w:val="bullet"/>
      <w:lvlText w:val="o"/>
      <w:lvlJc w:val="left"/>
      <w:pPr>
        <w:ind w:left="2166" w:hanging="360"/>
      </w:pPr>
      <w:rPr>
        <w:rFonts w:ascii="Courier New" w:hAnsi="Courier New" w:cs="Courier New" w:hint="default"/>
      </w:rPr>
    </w:lvl>
    <w:lvl w:ilvl="2" w:tentative="1">
      <w:start w:val="1"/>
      <w:numFmt w:val="bullet"/>
      <w:lvlText w:val=""/>
      <w:lvlJc w:val="left"/>
      <w:pPr>
        <w:ind w:left="2886" w:hanging="360"/>
      </w:pPr>
      <w:rPr>
        <w:rFonts w:ascii="Wingdings" w:hAnsi="Wingdings" w:hint="default"/>
      </w:rPr>
    </w:lvl>
    <w:lvl w:ilvl="3" w:tentative="1">
      <w:start w:val="1"/>
      <w:numFmt w:val="bullet"/>
      <w:lvlText w:val=""/>
      <w:lvlJc w:val="left"/>
      <w:pPr>
        <w:ind w:left="3606" w:hanging="360"/>
      </w:pPr>
      <w:rPr>
        <w:rFonts w:ascii="Symbol" w:hAnsi="Symbol" w:hint="default"/>
      </w:rPr>
    </w:lvl>
    <w:lvl w:ilvl="4" w:tentative="1">
      <w:start w:val="1"/>
      <w:numFmt w:val="bullet"/>
      <w:lvlText w:val="o"/>
      <w:lvlJc w:val="left"/>
      <w:pPr>
        <w:ind w:left="4326" w:hanging="360"/>
      </w:pPr>
      <w:rPr>
        <w:rFonts w:ascii="Courier New" w:hAnsi="Courier New" w:cs="Courier New" w:hint="default"/>
      </w:rPr>
    </w:lvl>
    <w:lvl w:ilvl="5" w:tentative="1">
      <w:start w:val="1"/>
      <w:numFmt w:val="bullet"/>
      <w:lvlText w:val=""/>
      <w:lvlJc w:val="left"/>
      <w:pPr>
        <w:ind w:left="5046" w:hanging="360"/>
      </w:pPr>
      <w:rPr>
        <w:rFonts w:ascii="Wingdings" w:hAnsi="Wingdings" w:hint="default"/>
      </w:rPr>
    </w:lvl>
    <w:lvl w:ilvl="6" w:tentative="1">
      <w:start w:val="1"/>
      <w:numFmt w:val="bullet"/>
      <w:lvlText w:val=""/>
      <w:lvlJc w:val="left"/>
      <w:pPr>
        <w:ind w:left="5766" w:hanging="360"/>
      </w:pPr>
      <w:rPr>
        <w:rFonts w:ascii="Symbol" w:hAnsi="Symbol" w:hint="default"/>
      </w:rPr>
    </w:lvl>
    <w:lvl w:ilvl="7" w:tentative="1">
      <w:start w:val="1"/>
      <w:numFmt w:val="bullet"/>
      <w:lvlText w:val="o"/>
      <w:lvlJc w:val="left"/>
      <w:pPr>
        <w:ind w:left="6486" w:hanging="360"/>
      </w:pPr>
      <w:rPr>
        <w:rFonts w:ascii="Courier New" w:hAnsi="Courier New" w:cs="Courier New" w:hint="default"/>
      </w:rPr>
    </w:lvl>
    <w:lvl w:ilvl="8" w:tentative="1">
      <w:start w:val="1"/>
      <w:numFmt w:val="bullet"/>
      <w:lvlText w:val=""/>
      <w:lvlJc w:val="left"/>
      <w:pPr>
        <w:ind w:left="7206" w:hanging="360"/>
      </w:pPr>
      <w:rPr>
        <w:rFonts w:ascii="Wingdings" w:hAnsi="Wingdings" w:hint="default"/>
      </w:rPr>
    </w:lvl>
  </w:abstractNum>
  <w:abstractNum w:abstractNumId="10">
    <w:nsid w:val="249E7790"/>
    <w:multiLevelType w:val="hybridMultilevel"/>
    <w:tmpl w:val="5E3EC4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4B6261E"/>
    <w:multiLevelType w:val="hybridMultilevel"/>
    <w:tmpl w:val="014041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5F14CF4"/>
    <w:multiLevelType w:val="hybridMultilevel"/>
    <w:tmpl w:val="C1D822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7DC5B36"/>
    <w:multiLevelType w:val="hybridMultilevel"/>
    <w:tmpl w:val="01B864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C986D50"/>
    <w:multiLevelType w:val="hybridMultilevel"/>
    <w:tmpl w:val="D27202C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2DC22C52"/>
    <w:multiLevelType w:val="hybridMultilevel"/>
    <w:tmpl w:val="E9B8C0F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36BC15D7"/>
    <w:multiLevelType w:val="hybridMultilevel"/>
    <w:tmpl w:val="066004CA"/>
    <w:lvl w:ilvl="0">
      <w:start w:val="0"/>
      <w:numFmt w:val="bullet"/>
      <w:lvlText w:val=""/>
      <w:lvlPicBulletId w:val="1"/>
      <w:lvlJc w:val="left"/>
      <w:pPr>
        <w:ind w:left="720" w:hanging="360"/>
      </w:pPr>
      <w:rPr>
        <w:rFonts w:ascii="Symbol" w:hAnsi="Symbol" w:cs="Wingdings" w:hint="default"/>
        <w:color w:val="auto"/>
        <w:sz w:val="12"/>
        <w:szCs w:val="1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74F0E75"/>
    <w:multiLevelType w:val="hybridMultilevel"/>
    <w:tmpl w:val="C31E04C8"/>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8">
    <w:nsid w:val="3A2F6F98"/>
    <w:multiLevelType w:val="hybridMultilevel"/>
    <w:tmpl w:val="D79E73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9">
    <w:nsid w:val="483B50D8"/>
    <w:multiLevelType w:val="hybridMultilevel"/>
    <w:tmpl w:val="5B36BF8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4DBF6770"/>
    <w:multiLevelType w:val="hybridMultilevel"/>
    <w:tmpl w:val="F81E5CC6"/>
    <w:lvl w:ilvl="0">
      <w:start w:val="1"/>
      <w:numFmt w:val="bullet"/>
      <w:lvlText w:val=""/>
      <w:lvlJc w:val="left"/>
      <w:pPr>
        <w:tabs>
          <w:tab w:val="num" w:pos="9090"/>
        </w:tabs>
        <w:ind w:left="9090" w:hanging="360"/>
      </w:pPr>
      <w:rPr>
        <w:rFonts w:ascii="Wingdings" w:hAnsi="Wingdings" w:hint="default"/>
      </w:rPr>
    </w:lvl>
    <w:lvl w:ilvl="1" w:tentative="1">
      <w:start w:val="1"/>
      <w:numFmt w:val="bullet"/>
      <w:lvlText w:val="o"/>
      <w:lvlJc w:val="left"/>
      <w:pPr>
        <w:tabs>
          <w:tab w:val="num" w:pos="9810"/>
        </w:tabs>
        <w:ind w:left="9810" w:hanging="360"/>
      </w:pPr>
      <w:rPr>
        <w:rFonts w:ascii="Courier New" w:hAnsi="Courier New" w:cs="Courier New" w:hint="default"/>
      </w:rPr>
    </w:lvl>
    <w:lvl w:ilvl="2" w:tentative="1">
      <w:start w:val="1"/>
      <w:numFmt w:val="bullet"/>
      <w:lvlText w:val=""/>
      <w:lvlJc w:val="left"/>
      <w:pPr>
        <w:tabs>
          <w:tab w:val="num" w:pos="10530"/>
        </w:tabs>
        <w:ind w:left="10530" w:hanging="360"/>
      </w:pPr>
      <w:rPr>
        <w:rFonts w:ascii="Wingdings" w:hAnsi="Wingdings" w:hint="default"/>
      </w:rPr>
    </w:lvl>
    <w:lvl w:ilvl="3" w:tentative="1">
      <w:start w:val="1"/>
      <w:numFmt w:val="bullet"/>
      <w:lvlText w:val=""/>
      <w:lvlJc w:val="left"/>
      <w:pPr>
        <w:tabs>
          <w:tab w:val="num" w:pos="11250"/>
        </w:tabs>
        <w:ind w:left="11250" w:hanging="360"/>
      </w:pPr>
      <w:rPr>
        <w:rFonts w:ascii="Symbol" w:hAnsi="Symbol" w:hint="default"/>
      </w:rPr>
    </w:lvl>
    <w:lvl w:ilvl="4" w:tentative="1">
      <w:start w:val="1"/>
      <w:numFmt w:val="bullet"/>
      <w:lvlText w:val="o"/>
      <w:lvlJc w:val="left"/>
      <w:pPr>
        <w:tabs>
          <w:tab w:val="num" w:pos="11970"/>
        </w:tabs>
        <w:ind w:left="11970" w:hanging="360"/>
      </w:pPr>
      <w:rPr>
        <w:rFonts w:ascii="Courier New" w:hAnsi="Courier New" w:cs="Courier New" w:hint="default"/>
      </w:rPr>
    </w:lvl>
    <w:lvl w:ilvl="5" w:tentative="1">
      <w:start w:val="1"/>
      <w:numFmt w:val="bullet"/>
      <w:lvlText w:val=""/>
      <w:lvlJc w:val="left"/>
      <w:pPr>
        <w:tabs>
          <w:tab w:val="num" w:pos="12690"/>
        </w:tabs>
        <w:ind w:left="12690" w:hanging="360"/>
      </w:pPr>
      <w:rPr>
        <w:rFonts w:ascii="Wingdings" w:hAnsi="Wingdings" w:hint="default"/>
      </w:rPr>
    </w:lvl>
    <w:lvl w:ilvl="6" w:tentative="1">
      <w:start w:val="1"/>
      <w:numFmt w:val="bullet"/>
      <w:lvlText w:val=""/>
      <w:lvlJc w:val="left"/>
      <w:pPr>
        <w:tabs>
          <w:tab w:val="num" w:pos="13410"/>
        </w:tabs>
        <w:ind w:left="13410" w:hanging="360"/>
      </w:pPr>
      <w:rPr>
        <w:rFonts w:ascii="Symbol" w:hAnsi="Symbol" w:hint="default"/>
      </w:rPr>
    </w:lvl>
    <w:lvl w:ilvl="7" w:tentative="1">
      <w:start w:val="1"/>
      <w:numFmt w:val="bullet"/>
      <w:lvlText w:val="o"/>
      <w:lvlJc w:val="left"/>
      <w:pPr>
        <w:tabs>
          <w:tab w:val="num" w:pos="14130"/>
        </w:tabs>
        <w:ind w:left="14130" w:hanging="360"/>
      </w:pPr>
      <w:rPr>
        <w:rFonts w:ascii="Courier New" w:hAnsi="Courier New" w:cs="Courier New" w:hint="default"/>
      </w:rPr>
    </w:lvl>
    <w:lvl w:ilvl="8" w:tentative="1">
      <w:start w:val="1"/>
      <w:numFmt w:val="bullet"/>
      <w:lvlText w:val=""/>
      <w:lvlJc w:val="left"/>
      <w:pPr>
        <w:tabs>
          <w:tab w:val="num" w:pos="14850"/>
        </w:tabs>
        <w:ind w:left="14850" w:hanging="360"/>
      </w:pPr>
      <w:rPr>
        <w:rFonts w:ascii="Wingdings" w:hAnsi="Wingdings" w:hint="default"/>
      </w:rPr>
    </w:lvl>
  </w:abstractNum>
  <w:abstractNum w:abstractNumId="21">
    <w:nsid w:val="51212AA4"/>
    <w:multiLevelType w:val="hybridMultilevel"/>
    <w:tmpl w:val="76DAE99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Bookshelf Symbol 7" w:hAnsi="Bookshelf Symbol 7"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Bookshelf Symbol 7" w:hAnsi="Bookshelf Symbol 7"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Bookshelf Symbol 7" w:hAnsi="Bookshelf Symbol 7" w:hint="default"/>
      </w:rPr>
    </w:lvl>
  </w:abstractNum>
  <w:abstractNum w:abstractNumId="22">
    <w:nsid w:val="51D766E4"/>
    <w:multiLevelType w:val="hybridMultilevel"/>
    <w:tmpl w:val="77B4A1AA"/>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3">
    <w:nsid w:val="52B24D8E"/>
    <w:multiLevelType w:val="hybridMultilevel"/>
    <w:tmpl w:val="0B70201A"/>
    <w:lvl w:ilvl="0">
      <w:start w:val="1"/>
      <w:numFmt w:val="bullet"/>
      <w:lvlText w:val=""/>
      <w:lvlJc w:val="left"/>
      <w:pPr>
        <w:ind w:left="3960" w:hanging="360"/>
      </w:pPr>
      <w:rPr>
        <w:rFonts w:ascii="Wingdings" w:hAnsi="Wingdings" w:hint="default"/>
      </w:rPr>
    </w:lvl>
    <w:lvl w:ilvl="1">
      <w:start w:val="1"/>
      <w:numFmt w:val="bullet"/>
      <w:lvlText w:val="o"/>
      <w:lvlJc w:val="left"/>
      <w:pPr>
        <w:ind w:left="4680" w:hanging="360"/>
      </w:pPr>
      <w:rPr>
        <w:rFonts w:ascii="Courier New" w:hAnsi="Courier New" w:cs="Courier New" w:hint="default"/>
      </w:rPr>
    </w:lvl>
    <w:lvl w:ilvl="2" w:tentative="1">
      <w:start w:val="1"/>
      <w:numFmt w:val="bullet"/>
      <w:lvlText w:val=""/>
      <w:lvlJc w:val="left"/>
      <w:pPr>
        <w:ind w:left="5400" w:hanging="360"/>
      </w:pPr>
      <w:rPr>
        <w:rFonts w:ascii="Wingdings" w:hAnsi="Wingdings" w:hint="default"/>
      </w:rPr>
    </w:lvl>
    <w:lvl w:ilvl="3" w:tentative="1">
      <w:start w:val="1"/>
      <w:numFmt w:val="bullet"/>
      <w:lvlText w:val=""/>
      <w:lvlJc w:val="left"/>
      <w:pPr>
        <w:ind w:left="6120" w:hanging="360"/>
      </w:pPr>
      <w:rPr>
        <w:rFonts w:ascii="Symbol" w:hAnsi="Symbol" w:hint="default"/>
      </w:rPr>
    </w:lvl>
    <w:lvl w:ilvl="4" w:tentative="1">
      <w:start w:val="1"/>
      <w:numFmt w:val="bullet"/>
      <w:lvlText w:val="o"/>
      <w:lvlJc w:val="left"/>
      <w:pPr>
        <w:ind w:left="6840" w:hanging="360"/>
      </w:pPr>
      <w:rPr>
        <w:rFonts w:ascii="Courier New" w:hAnsi="Courier New" w:cs="Courier New" w:hint="default"/>
      </w:rPr>
    </w:lvl>
    <w:lvl w:ilvl="5" w:tentative="1">
      <w:start w:val="1"/>
      <w:numFmt w:val="bullet"/>
      <w:lvlText w:val=""/>
      <w:lvlJc w:val="left"/>
      <w:pPr>
        <w:ind w:left="7560" w:hanging="360"/>
      </w:pPr>
      <w:rPr>
        <w:rFonts w:ascii="Wingdings" w:hAnsi="Wingdings" w:hint="default"/>
      </w:rPr>
    </w:lvl>
    <w:lvl w:ilvl="6" w:tentative="1">
      <w:start w:val="1"/>
      <w:numFmt w:val="bullet"/>
      <w:lvlText w:val=""/>
      <w:lvlJc w:val="left"/>
      <w:pPr>
        <w:ind w:left="8280" w:hanging="360"/>
      </w:pPr>
      <w:rPr>
        <w:rFonts w:ascii="Symbol" w:hAnsi="Symbol" w:hint="default"/>
      </w:rPr>
    </w:lvl>
    <w:lvl w:ilvl="7" w:tentative="1">
      <w:start w:val="1"/>
      <w:numFmt w:val="bullet"/>
      <w:lvlText w:val="o"/>
      <w:lvlJc w:val="left"/>
      <w:pPr>
        <w:ind w:left="9000" w:hanging="360"/>
      </w:pPr>
      <w:rPr>
        <w:rFonts w:ascii="Courier New" w:hAnsi="Courier New" w:cs="Courier New" w:hint="default"/>
      </w:rPr>
    </w:lvl>
    <w:lvl w:ilvl="8" w:tentative="1">
      <w:start w:val="1"/>
      <w:numFmt w:val="bullet"/>
      <w:lvlText w:val=""/>
      <w:lvlJc w:val="left"/>
      <w:pPr>
        <w:ind w:left="9720" w:hanging="360"/>
      </w:pPr>
      <w:rPr>
        <w:rFonts w:ascii="Wingdings" w:hAnsi="Wingdings" w:hint="default"/>
      </w:rPr>
    </w:lvl>
  </w:abstractNum>
  <w:abstractNum w:abstractNumId="24">
    <w:nsid w:val="534D6EE8"/>
    <w:multiLevelType w:val="multilevel"/>
    <w:tmpl w:val="1F3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42285E"/>
    <w:multiLevelType w:val="hybridMultilevel"/>
    <w:tmpl w:val="FA5C25C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6">
    <w:nsid w:val="57AB0EC0"/>
    <w:multiLevelType w:val="hybridMultilevel"/>
    <w:tmpl w:val="38FEB94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nsid w:val="584F151D"/>
    <w:multiLevelType w:val="hybridMultilevel"/>
    <w:tmpl w:val="616621B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8">
    <w:nsid w:val="58EA4AAB"/>
    <w:multiLevelType w:val="hybridMultilevel"/>
    <w:tmpl w:val="31DE9EFA"/>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9">
    <w:nsid w:val="5E7877EB"/>
    <w:multiLevelType w:val="hybridMultilevel"/>
    <w:tmpl w:val="62FE18E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0">
    <w:nsid w:val="60B70D4B"/>
    <w:multiLevelType w:val="hybridMultilevel"/>
    <w:tmpl w:val="3BB8793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1">
    <w:nsid w:val="62C73C47"/>
    <w:multiLevelType w:val="hybridMultilevel"/>
    <w:tmpl w:val="20908380"/>
    <w:lvl w:ilvl="0">
      <w:start w:val="1"/>
      <w:numFmt w:val="bullet"/>
      <w:lvlText w:val=""/>
      <w:lvlJc w:val="left"/>
      <w:pPr>
        <w:ind w:left="720" w:hanging="360"/>
      </w:pPr>
      <w:rPr>
        <w:rFonts w:ascii="Wingdings" w:hAnsi="Wingdings" w:hint="default"/>
        <w:color w:val="auto"/>
        <w:sz w:val="12"/>
        <w:szCs w:val="1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30B6F5D"/>
    <w:multiLevelType w:val="hybridMultilevel"/>
    <w:tmpl w:val="FEDAB994"/>
    <w:lvl w:ilvl="0">
      <w:start w:val="1"/>
      <w:numFmt w:val="bullet"/>
      <w:lvlText w:val=""/>
      <w:lvlJc w:val="left"/>
      <w:pPr>
        <w:ind w:left="1350" w:hanging="360"/>
      </w:pPr>
      <w:rPr>
        <w:rFonts w:ascii="Wingdings" w:hAnsi="Wingdings" w:hint="default"/>
      </w:rPr>
    </w:lvl>
    <w:lvl w:ilvl="1" w:tentative="1">
      <w:start w:val="1"/>
      <w:numFmt w:val="bullet"/>
      <w:lvlText w:val="o"/>
      <w:lvlJc w:val="left"/>
      <w:pPr>
        <w:ind w:left="2070" w:hanging="360"/>
      </w:pPr>
      <w:rPr>
        <w:rFonts w:ascii="Courier New" w:hAnsi="Courier New" w:cs="Courier New" w:hint="default"/>
      </w:rPr>
    </w:lvl>
    <w:lvl w:ilvl="2" w:tentative="1">
      <w:start w:val="1"/>
      <w:numFmt w:val="bullet"/>
      <w:lvlText w:val=""/>
      <w:lvlJc w:val="left"/>
      <w:pPr>
        <w:ind w:left="2790" w:hanging="360"/>
      </w:pPr>
      <w:rPr>
        <w:rFonts w:ascii="Wingdings" w:hAnsi="Wingdings" w:hint="default"/>
      </w:rPr>
    </w:lvl>
    <w:lvl w:ilvl="3" w:tentative="1">
      <w:start w:val="1"/>
      <w:numFmt w:val="bullet"/>
      <w:lvlText w:val=""/>
      <w:lvlJc w:val="left"/>
      <w:pPr>
        <w:ind w:left="3510" w:hanging="360"/>
      </w:pPr>
      <w:rPr>
        <w:rFonts w:ascii="Symbol" w:hAnsi="Symbol" w:hint="default"/>
      </w:rPr>
    </w:lvl>
    <w:lvl w:ilvl="4" w:tentative="1">
      <w:start w:val="1"/>
      <w:numFmt w:val="bullet"/>
      <w:lvlText w:val="o"/>
      <w:lvlJc w:val="left"/>
      <w:pPr>
        <w:ind w:left="4230" w:hanging="360"/>
      </w:pPr>
      <w:rPr>
        <w:rFonts w:ascii="Courier New" w:hAnsi="Courier New" w:cs="Courier New" w:hint="default"/>
      </w:rPr>
    </w:lvl>
    <w:lvl w:ilvl="5" w:tentative="1">
      <w:start w:val="1"/>
      <w:numFmt w:val="bullet"/>
      <w:lvlText w:val=""/>
      <w:lvlJc w:val="left"/>
      <w:pPr>
        <w:ind w:left="4950" w:hanging="360"/>
      </w:pPr>
      <w:rPr>
        <w:rFonts w:ascii="Wingdings" w:hAnsi="Wingdings" w:hint="default"/>
      </w:rPr>
    </w:lvl>
    <w:lvl w:ilvl="6" w:tentative="1">
      <w:start w:val="1"/>
      <w:numFmt w:val="bullet"/>
      <w:lvlText w:val=""/>
      <w:lvlJc w:val="left"/>
      <w:pPr>
        <w:ind w:left="5670" w:hanging="360"/>
      </w:pPr>
      <w:rPr>
        <w:rFonts w:ascii="Symbol" w:hAnsi="Symbol" w:hint="default"/>
      </w:rPr>
    </w:lvl>
    <w:lvl w:ilvl="7" w:tentative="1">
      <w:start w:val="1"/>
      <w:numFmt w:val="bullet"/>
      <w:lvlText w:val="o"/>
      <w:lvlJc w:val="left"/>
      <w:pPr>
        <w:ind w:left="6390" w:hanging="360"/>
      </w:pPr>
      <w:rPr>
        <w:rFonts w:ascii="Courier New" w:hAnsi="Courier New" w:cs="Courier New" w:hint="default"/>
      </w:rPr>
    </w:lvl>
    <w:lvl w:ilvl="8" w:tentative="1">
      <w:start w:val="1"/>
      <w:numFmt w:val="bullet"/>
      <w:lvlText w:val=""/>
      <w:lvlJc w:val="left"/>
      <w:pPr>
        <w:ind w:left="7110" w:hanging="360"/>
      </w:pPr>
      <w:rPr>
        <w:rFonts w:ascii="Wingdings" w:hAnsi="Wingdings" w:hint="default"/>
      </w:rPr>
    </w:lvl>
  </w:abstractNum>
  <w:abstractNum w:abstractNumId="33">
    <w:nsid w:val="63B432CA"/>
    <w:multiLevelType w:val="hybridMultilevel"/>
    <w:tmpl w:val="3746EFF4"/>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4">
    <w:nsid w:val="684E3A0A"/>
    <w:multiLevelType w:val="hybridMultilevel"/>
    <w:tmpl w:val="B8F077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694674B5"/>
    <w:multiLevelType w:val="hybridMultilevel"/>
    <w:tmpl w:val="07F6B6E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6">
    <w:nsid w:val="6A3E25F0"/>
    <w:multiLevelType w:val="hybridMultilevel"/>
    <w:tmpl w:val="2280F59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7">
    <w:nsid w:val="6FCC2DDA"/>
    <w:multiLevelType w:val="hybridMultilevel"/>
    <w:tmpl w:val="7D826560"/>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8">
    <w:nsid w:val="6FFF4745"/>
    <w:multiLevelType w:val="hybridMultilevel"/>
    <w:tmpl w:val="DC5655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77E8480E"/>
    <w:multiLevelType w:val="hybridMultilevel"/>
    <w:tmpl w:val="B0A428A8"/>
    <w:lvl w:ilvl="0">
      <w:start w:val="1"/>
      <w:numFmt w:val="bullet"/>
      <w:pStyle w:val="NormalPalatinoLinotype"/>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nsid w:val="7CB169FF"/>
    <w:multiLevelType w:val="hybridMultilevel"/>
    <w:tmpl w:val="F2F89C98"/>
    <w:lvl w:ilvl="0">
      <w:start w:val="0"/>
      <w:numFmt w:val="bullet"/>
      <w:lvlText w:val="•"/>
      <w:lvlJc w:val="left"/>
      <w:pPr>
        <w:ind w:left="1080" w:hanging="720"/>
      </w:pPr>
      <w:rPr>
        <w:rFonts w:ascii="Cambria" w:eastAsia="Calibri" w:hAnsi="Cambria"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7F5E7A68"/>
    <w:multiLevelType w:val="hybridMultilevel"/>
    <w:tmpl w:val="6D3E6B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2"/>
  </w:num>
  <w:num w:numId="2">
    <w:abstractNumId w:val="40"/>
  </w:num>
  <w:num w:numId="3">
    <w:abstractNumId w:val="25"/>
  </w:num>
  <w:num w:numId="4">
    <w:abstractNumId w:val="22"/>
  </w:num>
  <w:num w:numId="5">
    <w:abstractNumId w:val="17"/>
  </w:num>
  <w:num w:numId="6">
    <w:abstractNumId w:val="28"/>
  </w:num>
  <w:num w:numId="7">
    <w:abstractNumId w:val="26"/>
  </w:num>
  <w:num w:numId="8">
    <w:abstractNumId w:val="33"/>
  </w:num>
  <w:num w:numId="9">
    <w:abstractNumId w:val="4"/>
  </w:num>
  <w:num w:numId="10">
    <w:abstractNumId w:val="36"/>
  </w:num>
  <w:num w:numId="11">
    <w:abstractNumId w:val="11"/>
  </w:num>
  <w:num w:numId="12">
    <w:abstractNumId w:val="38"/>
  </w:num>
  <w:num w:numId="13">
    <w:abstractNumId w:val="10"/>
  </w:num>
  <w:num w:numId="14">
    <w:abstractNumId w:val="23"/>
  </w:num>
  <w:num w:numId="15">
    <w:abstractNumId w:val="19"/>
  </w:num>
  <w:num w:numId="16">
    <w:abstractNumId w:val="27"/>
  </w:num>
  <w:num w:numId="17">
    <w:abstractNumId w:val="6"/>
  </w:num>
  <w:num w:numId="18">
    <w:abstractNumId w:val="37"/>
  </w:num>
  <w:num w:numId="19">
    <w:abstractNumId w:val="32"/>
  </w:num>
  <w:num w:numId="20">
    <w:abstractNumId w:val="30"/>
  </w:num>
  <w:num w:numId="21">
    <w:abstractNumId w:val="39"/>
  </w:num>
  <w:num w:numId="22">
    <w:abstractNumId w:val="31"/>
  </w:num>
  <w:num w:numId="23">
    <w:abstractNumId w:val="16"/>
  </w:num>
  <w:num w:numId="24">
    <w:abstractNumId w:val="13"/>
  </w:num>
  <w:num w:numId="25">
    <w:abstractNumId w:val="41"/>
  </w:num>
  <w:num w:numId="26">
    <w:abstractNumId w:val="34"/>
  </w:num>
  <w:num w:numId="27">
    <w:abstractNumId w:val="8"/>
  </w:num>
  <w:num w:numId="28">
    <w:abstractNumId w:val="7"/>
  </w:num>
  <w:num w:numId="29">
    <w:abstractNumId w:val="18"/>
  </w:num>
  <w:num w:numId="30">
    <w:abstractNumId w:val="29"/>
  </w:num>
  <w:num w:numId="31">
    <w:abstractNumId w:val="35"/>
  </w:num>
  <w:num w:numId="32">
    <w:abstractNumId w:val="5"/>
  </w:num>
  <w:num w:numId="33">
    <w:abstractNumId w:val="3"/>
  </w:num>
  <w:num w:numId="34">
    <w:abstractNumId w:val="0"/>
  </w:num>
  <w:num w:numId="35">
    <w:abstractNumId w:val="1"/>
  </w:num>
  <w:num w:numId="36">
    <w:abstractNumId w:val="15"/>
  </w:num>
  <w:num w:numId="37">
    <w:abstractNumId w:val="9"/>
  </w:num>
  <w:num w:numId="38">
    <w:abstractNumId w:val="24"/>
  </w:num>
  <w:num w:numId="39">
    <w:abstractNumId w:val="14"/>
  </w:num>
  <w:num w:numId="40">
    <w:abstractNumId w:val="21"/>
  </w:num>
  <w:num w:numId="41">
    <w:abstractNumId w:val="20"/>
  </w:num>
  <w:num w:numId="4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displayVerticalDrawingGridEvery w:val="2"/>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4B3"/>
    <w:pPr>
      <w:spacing w:after="200" w:line="276" w:lineRule="auto"/>
    </w:pPr>
    <w:rPr>
      <w:sz w:val="22"/>
      <w:szCs w:val="22"/>
    </w:rPr>
  </w:style>
  <w:style w:type="paragraph" w:styleId="Heading2">
    <w:name w:val="heading 2"/>
    <w:basedOn w:val="Normal"/>
    <w:next w:val="Normal"/>
    <w:link w:val="Heading2Char"/>
    <w:qFormat/>
    <w:rsid w:val="00965E04"/>
    <w:pPr>
      <w:keepNext/>
      <w:keepLines/>
      <w:suppressAutoHyphens/>
      <w:spacing w:before="200" w:after="0"/>
      <w:ind w:left="1440" w:hanging="360"/>
      <w:outlineLvl w:val="1"/>
    </w:pPr>
    <w:rPr>
      <w:rFonts w:ascii="Cambria" w:eastAsia="Times New Roman" w:hAnsi="Cambria"/>
      <w:b/>
      <w:bCs/>
      <w:color w:val="4F81BD"/>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0A2"/>
    <w:pPr>
      <w:ind w:left="720"/>
      <w:contextualSpacing/>
    </w:pPr>
  </w:style>
  <w:style w:type="character" w:styleId="Emphasis">
    <w:name w:val="Emphasis"/>
    <w:uiPriority w:val="20"/>
    <w:qFormat/>
    <w:rsid w:val="00784FE4"/>
    <w:rPr>
      <w:i/>
      <w:iCs/>
    </w:rPr>
  </w:style>
  <w:style w:type="paragraph" w:styleId="BalloonText">
    <w:name w:val="Balloon Text"/>
    <w:basedOn w:val="Normal"/>
    <w:link w:val="BalloonTextChar"/>
    <w:uiPriority w:val="99"/>
    <w:semiHidden/>
    <w:unhideWhenUsed/>
    <w:rsid w:val="009E6A0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E6A0C"/>
    <w:rPr>
      <w:rFonts w:ascii="Tahoma" w:hAnsi="Tahoma" w:cs="Tahoma"/>
      <w:sz w:val="16"/>
      <w:szCs w:val="16"/>
    </w:rPr>
  </w:style>
  <w:style w:type="character" w:styleId="Hyperlink">
    <w:name w:val="Hyperlink"/>
    <w:uiPriority w:val="99"/>
    <w:unhideWhenUsed/>
    <w:rsid w:val="000804B1"/>
    <w:rPr>
      <w:color w:val="0000FF"/>
      <w:u w:val="single"/>
    </w:rPr>
  </w:style>
  <w:style w:type="paragraph" w:customStyle="1" w:styleId="NormalPalatinoLinotype">
    <w:name w:val="Normal + Palatino Linotype"/>
    <w:aliases w:val="(Complex) Tahoma,(Latin) Bold,10 pt,Black,Justifi... ...,Normal + (Latin) Book Antiqua"/>
    <w:basedOn w:val="Normal"/>
    <w:rsid w:val="00653931"/>
    <w:pPr>
      <w:numPr>
        <w:numId w:val="21"/>
      </w:numPr>
      <w:spacing w:after="0" w:line="240" w:lineRule="auto"/>
    </w:pPr>
    <w:rPr>
      <w:rFonts w:ascii="Book Antiqua" w:eastAsia="Times New Roman" w:hAnsi="Book Antiqua" w:cs="Book Antiqua"/>
      <w:sz w:val="20"/>
      <w:szCs w:val="20"/>
    </w:rPr>
  </w:style>
  <w:style w:type="paragraph" w:styleId="BodyText">
    <w:name w:val="Body Text"/>
    <w:basedOn w:val="Normal"/>
    <w:link w:val="BodyTextChar"/>
    <w:rsid w:val="00477FDE"/>
    <w:pPr>
      <w:spacing w:after="120" w:line="240" w:lineRule="auto"/>
    </w:pPr>
    <w:rPr>
      <w:rFonts w:ascii="Times New Roman" w:eastAsia="Times New Roman" w:hAnsi="Times New Roman"/>
      <w:sz w:val="24"/>
      <w:szCs w:val="24"/>
    </w:rPr>
  </w:style>
  <w:style w:type="character" w:customStyle="1" w:styleId="BodyTextChar">
    <w:name w:val="Body Text Char"/>
    <w:link w:val="BodyText"/>
    <w:rsid w:val="00477FDE"/>
    <w:rPr>
      <w:rFonts w:ascii="Times New Roman" w:eastAsia="Times New Roman" w:hAnsi="Times New Roman"/>
      <w:sz w:val="24"/>
      <w:szCs w:val="24"/>
    </w:rPr>
  </w:style>
  <w:style w:type="character" w:styleId="CommentReference">
    <w:name w:val="annotation reference"/>
    <w:uiPriority w:val="99"/>
    <w:semiHidden/>
    <w:unhideWhenUsed/>
    <w:rsid w:val="00486B87"/>
    <w:rPr>
      <w:sz w:val="16"/>
      <w:szCs w:val="16"/>
    </w:rPr>
  </w:style>
  <w:style w:type="paragraph" w:styleId="CommentText">
    <w:name w:val="annotation text"/>
    <w:basedOn w:val="Normal"/>
    <w:link w:val="CommentTextChar"/>
    <w:uiPriority w:val="99"/>
    <w:semiHidden/>
    <w:unhideWhenUsed/>
    <w:rsid w:val="00486B87"/>
    <w:rPr>
      <w:sz w:val="20"/>
      <w:szCs w:val="20"/>
    </w:rPr>
  </w:style>
  <w:style w:type="character" w:customStyle="1" w:styleId="CommentTextChar">
    <w:name w:val="Comment Text Char"/>
    <w:basedOn w:val="DefaultParagraphFont"/>
    <w:link w:val="CommentText"/>
    <w:uiPriority w:val="99"/>
    <w:semiHidden/>
    <w:rsid w:val="00486B87"/>
  </w:style>
  <w:style w:type="paragraph" w:styleId="CommentSubject">
    <w:name w:val="annotation subject"/>
    <w:basedOn w:val="CommentText"/>
    <w:next w:val="CommentText"/>
    <w:link w:val="CommentSubjectChar"/>
    <w:uiPriority w:val="99"/>
    <w:semiHidden/>
    <w:unhideWhenUsed/>
    <w:rsid w:val="00486B87"/>
    <w:rPr>
      <w:b/>
      <w:bCs/>
    </w:rPr>
  </w:style>
  <w:style w:type="character" w:customStyle="1" w:styleId="CommentSubjectChar">
    <w:name w:val="Comment Subject Char"/>
    <w:link w:val="CommentSubject"/>
    <w:uiPriority w:val="99"/>
    <w:semiHidden/>
    <w:rsid w:val="00486B87"/>
    <w:rPr>
      <w:b/>
      <w:bCs/>
    </w:rPr>
  </w:style>
  <w:style w:type="character" w:customStyle="1" w:styleId="Heading2Char">
    <w:name w:val="Heading 2 Char"/>
    <w:basedOn w:val="DefaultParagraphFont"/>
    <w:link w:val="Heading2"/>
    <w:rsid w:val="00965E04"/>
    <w:rPr>
      <w:rFonts w:ascii="Cambria" w:eastAsia="Times New Roman" w:hAnsi="Cambria"/>
      <w:b/>
      <w:bCs/>
      <w:color w:val="4F81BD"/>
      <w:sz w:val="26"/>
      <w:szCs w:val="26"/>
      <w:lang w:eastAsia="zh-CN"/>
    </w:rPr>
  </w:style>
  <w:style w:type="paragraph" w:customStyle="1" w:styleId="NormalLatinCalibri">
    <w:name w:val="Normal + (Latin) Calibri"/>
    <w:aliases w:val="10.5 pt + Justified,Left:  0.25&quot;"/>
    <w:basedOn w:val="Footer"/>
    <w:next w:val="PlainText"/>
    <w:rsid w:val="00424479"/>
    <w:pPr>
      <w:tabs>
        <w:tab w:val="clear" w:pos="4513"/>
        <w:tab w:val="clear" w:pos="9026"/>
      </w:tabs>
      <w:ind w:right="-151"/>
    </w:pPr>
    <w:rPr>
      <w:rFonts w:eastAsia="Times New Roman" w:cs="Tahoma"/>
      <w:sz w:val="21"/>
      <w:szCs w:val="21"/>
    </w:rPr>
  </w:style>
  <w:style w:type="paragraph" w:styleId="PlainText">
    <w:name w:val="Plain Text"/>
    <w:basedOn w:val="Normal"/>
    <w:link w:val="PlainTextChar"/>
    <w:uiPriority w:val="99"/>
    <w:semiHidden/>
    <w:unhideWhenUsed/>
    <w:rsid w:val="00424479"/>
    <w:pPr>
      <w:spacing w:after="0" w:line="240" w:lineRule="auto"/>
    </w:pPr>
    <w:rPr>
      <w:rFonts w:ascii="Consolas" w:hAnsi="Consolas" w:cs="Mangal"/>
      <w:sz w:val="21"/>
      <w:szCs w:val="19"/>
      <w:lang w:bidi="hi-IN"/>
    </w:rPr>
  </w:style>
  <w:style w:type="character" w:customStyle="1" w:styleId="PlainTextChar">
    <w:name w:val="Plain Text Char"/>
    <w:basedOn w:val="DefaultParagraphFont"/>
    <w:link w:val="PlainText"/>
    <w:uiPriority w:val="99"/>
    <w:semiHidden/>
    <w:rsid w:val="00424479"/>
    <w:rPr>
      <w:rFonts w:ascii="Consolas" w:hAnsi="Consolas" w:cs="Mangal"/>
      <w:sz w:val="21"/>
      <w:szCs w:val="19"/>
      <w:lang w:bidi="hi-IN"/>
    </w:rPr>
  </w:style>
  <w:style w:type="paragraph" w:styleId="Footer">
    <w:name w:val="footer"/>
    <w:basedOn w:val="Normal"/>
    <w:link w:val="FooterChar"/>
    <w:uiPriority w:val="99"/>
    <w:semiHidden/>
    <w:unhideWhenUsed/>
    <w:rsid w:val="0042447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4479"/>
    <w:rPr>
      <w:sz w:val="22"/>
      <w:szCs w:val="22"/>
    </w:rPr>
  </w:style>
  <w:style w:type="paragraph" w:styleId="NormalWeb">
    <w:name w:val="Normal (Web)"/>
    <w:basedOn w:val="Normal"/>
    <w:uiPriority w:val="99"/>
    <w:unhideWhenUsed/>
    <w:rsid w:val="001A37C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d84f1bdb4afa7efacfc34d9c3b1fbd41134f530e18705c4458440321091b5b58120a110a19455f54004356014b4450530401195c1333471b1b1112475e5e09534e011503504e1c180c571833471b1b0a16495d5d0d4d584b50535a4f162e024b4340010d120213105b5c0c004d145c455715445a5c5d57421a081105431458090d074b100a12031753444f4a081e010303011844515b0d51431a08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D1923-B596-411F-B42A-38E81C4D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 PRASAD</dc:creator>
  <cp:lastModifiedBy>PARTHIREDDY</cp:lastModifiedBy>
  <cp:revision>222</cp:revision>
  <dcterms:created xsi:type="dcterms:W3CDTF">2017-10-27T15:53:00Z</dcterms:created>
  <dcterms:modified xsi:type="dcterms:W3CDTF">2018-01-25T07:15:00Z</dcterms:modified>
</cp:coreProperties>
</file>