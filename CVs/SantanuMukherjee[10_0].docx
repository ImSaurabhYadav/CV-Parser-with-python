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855FF" w:rsidRPr="00FA25C3">
      <w:pPr>
        <w:pBdr>
          <w:bottom w:val="single" w:sz="12" w:space="0" w:color="808080"/>
        </w:pBdr>
        <w:ind w:left="-900" w:right="-871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-1249680</wp:posOffset>
            </wp:positionV>
            <wp:extent cx="1102360" cy="1400175"/>
            <wp:effectExtent l="19050" t="19050" r="21590" b="28575"/>
            <wp:wrapTight wrapText="bothSides">
              <wp:wrapPolygon>
                <wp:start x="-373" y="-294"/>
                <wp:lineTo x="-373" y="21747"/>
                <wp:lineTo x="21650" y="21747"/>
                <wp:lineTo x="21650" y="-294"/>
                <wp:lineTo x="-373" y="-294"/>
              </wp:wrapPolygon>
            </wp:wrapTight>
            <wp:docPr id="1" name="Picture 1" descr="C:\Users\shaan\Desktop\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an\Desktop\sa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5FF" w:rsidRPr="00FA25C3">
      <w:pPr>
        <w:ind w:left="-900" w:right="-871"/>
        <w:jc w:val="both"/>
        <w:rPr>
          <w:rFonts w:ascii="Times New Roman" w:eastAsia="Verdana" w:hAnsi="Times New Roman" w:cs="Times New Roman"/>
          <w:b/>
          <w:bCs/>
        </w:rPr>
      </w:pPr>
      <w:r w:rsidRPr="00FA25C3">
        <w:rPr>
          <w:rFonts w:ascii="Times New Roman" w:eastAsia="Verdana" w:hAnsi="Times New Roman" w:cs="Times New Roman"/>
          <w:b/>
          <w:bCs/>
        </w:rPr>
        <w:t>Career Objective</w:t>
      </w:r>
    </w:p>
    <w:p w:rsidR="001855FF" w:rsidRPr="00FA25C3">
      <w:pPr>
        <w:ind w:left="-900"/>
        <w:jc w:val="both"/>
        <w:rPr>
          <w:rFonts w:ascii="Times New Roman" w:eastAsia="Verdana" w:hAnsi="Times New Roman" w:cs="Times New Roman"/>
          <w:b/>
          <w:bCs/>
        </w:rPr>
      </w:pPr>
    </w:p>
    <w:p w:rsidR="00003F8C" w:rsidP="00FA25C3">
      <w:pPr>
        <w:spacing w:before="100" w:after="100"/>
        <w:rPr>
          <w:rFonts w:ascii="Times New Roman" w:eastAsia="Verdana" w:hAnsi="Times New Roman" w:cs="Times New Roman"/>
          <w:bCs/>
        </w:rPr>
      </w:pPr>
      <w:r>
        <w:rPr>
          <w:rFonts w:ascii="Times New Roman" w:eastAsia="Verdana" w:hAnsi="Times New Roman" w:cs="Times New Roman"/>
        </w:rPr>
        <w:t xml:space="preserve">Seeking </w:t>
      </w:r>
      <w:r w:rsidR="00344291">
        <w:rPr>
          <w:rFonts w:ascii="Times New Roman" w:eastAsia="Verdana" w:hAnsi="Times New Roman" w:cs="Times New Roman"/>
        </w:rPr>
        <w:t>a</w:t>
      </w:r>
      <w:r w:rsidR="00D23814">
        <w:rPr>
          <w:rFonts w:ascii="Times New Roman" w:eastAsia="Verdana" w:hAnsi="Times New Roman" w:cs="Times New Roman"/>
        </w:rPr>
        <w:t xml:space="preserve"> position in the Industry</w:t>
      </w:r>
      <w:r w:rsidR="007A3451">
        <w:rPr>
          <w:rFonts w:ascii="Times New Roman" w:eastAsia="Verdana" w:hAnsi="Times New Roman" w:cs="Times New Roman"/>
        </w:rPr>
        <w:t xml:space="preserve"> </w:t>
      </w:r>
      <w:r w:rsidRPr="00FA25C3" w:rsidR="007A3451">
        <w:rPr>
          <w:rFonts w:ascii="Times New Roman" w:eastAsia="Verdana" w:hAnsi="Times New Roman" w:cs="Times New Roman"/>
        </w:rPr>
        <w:t>to</w:t>
      </w:r>
      <w:r w:rsidRPr="00FA25C3" w:rsidR="001855FF">
        <w:rPr>
          <w:rFonts w:ascii="Times New Roman" w:eastAsia="Verdana" w:hAnsi="Times New Roman" w:cs="Times New Roman"/>
        </w:rPr>
        <w:t xml:space="preserve"> achieve excellence in my work with an organization of repute.</w:t>
      </w:r>
      <w:r w:rsidR="009036B7">
        <w:rPr>
          <w:rFonts w:ascii="Times New Roman" w:eastAsia="Verdana" w:hAnsi="Times New Roman" w:cs="Times New Roman"/>
        </w:rPr>
        <w:t xml:space="preserve"> </w:t>
      </w:r>
      <w:r w:rsidRPr="00FA25C3" w:rsidR="00FA25C3">
        <w:rPr>
          <w:rFonts w:ascii="Times New Roman" w:eastAsia="Verdana" w:hAnsi="Times New Roman" w:cs="Times New Roman"/>
          <w:bCs/>
        </w:rPr>
        <w:t>Wish to groom my knowledge and skills further in an organization that gives me growth opportunities and avenues to bring out the best in me, through</w:t>
      </w:r>
      <w:r w:rsidR="00FA25C3">
        <w:rPr>
          <w:rFonts w:ascii="Times New Roman" w:eastAsia="Verdana" w:hAnsi="Times New Roman" w:cs="Times New Roman"/>
          <w:bCs/>
        </w:rPr>
        <w:t xml:space="preserve"> </w:t>
      </w:r>
      <w:r w:rsidR="00B567D1">
        <w:rPr>
          <w:rFonts w:ascii="Times New Roman" w:eastAsia="Verdana" w:hAnsi="Times New Roman" w:cs="Times New Roman"/>
          <w:bCs/>
        </w:rPr>
        <w:t>intelligence</w:t>
      </w:r>
      <w:r w:rsidR="00FA25C3">
        <w:rPr>
          <w:rFonts w:ascii="Times New Roman" w:eastAsia="Verdana" w:hAnsi="Times New Roman" w:cs="Times New Roman"/>
          <w:bCs/>
        </w:rPr>
        <w:t xml:space="preserve"> and</w:t>
      </w:r>
      <w:r w:rsidRPr="00FA25C3" w:rsidR="00FA25C3">
        <w:rPr>
          <w:rFonts w:ascii="Times New Roman" w:eastAsia="Verdana" w:hAnsi="Times New Roman" w:cs="Times New Roman"/>
          <w:bCs/>
        </w:rPr>
        <w:t xml:space="preserve"> hard work.</w:t>
      </w:r>
      <w:r w:rsidR="00344291">
        <w:rPr>
          <w:rFonts w:ascii="Times New Roman" w:eastAsia="Verdana" w:hAnsi="Times New Roman" w:cs="Times New Roman"/>
          <w:bCs/>
        </w:rPr>
        <w:t xml:space="preserve"> </w:t>
      </w:r>
    </w:p>
    <w:p w:rsidR="001855FF" w:rsidRPr="00FA25C3">
      <w:pPr>
        <w:pStyle w:val="Heading2"/>
        <w:ind w:left="-900" w:right="-871"/>
        <w:jc w:val="both"/>
        <w:rPr>
          <w:rFonts w:ascii="Times New Roman" w:hAnsi="Times New Roman" w:cs="Times New Roman"/>
          <w:b/>
          <w:bCs/>
          <w:u w:val="single"/>
        </w:rPr>
      </w:pPr>
      <w:r w:rsidRPr="00FA25C3">
        <w:rPr>
          <w:rFonts w:ascii="Times New Roman" w:hAnsi="Times New Roman" w:cs="Times New Roman"/>
          <w:b/>
          <w:bCs/>
          <w:u w:val="single"/>
        </w:rPr>
        <w:t>Professional</w:t>
      </w:r>
      <w:r w:rsidRPr="00FA25C3">
        <w:rPr>
          <w:rFonts w:ascii="Times New Roman" w:hAnsi="Times New Roman" w:cs="Times New Roman"/>
          <w:b/>
          <w:bCs/>
          <w:u w:val="single"/>
        </w:rPr>
        <w:t xml:space="preserve"> Qualification</w:t>
      </w:r>
    </w:p>
    <w:p w:rsidR="001855FF" w:rsidRPr="00FA25C3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MA Mass Communication from Guru </w:t>
      </w:r>
      <w:r w:rsidRPr="00FA25C3">
        <w:rPr>
          <w:rFonts w:ascii="Times New Roman" w:hAnsi="Times New Roman" w:cs="Times New Roman"/>
        </w:rPr>
        <w:t>Jambeshwar</w:t>
      </w:r>
      <w:r w:rsidRPr="00FA25C3">
        <w:rPr>
          <w:rFonts w:ascii="Times New Roman" w:hAnsi="Times New Roman" w:cs="Times New Roman"/>
        </w:rPr>
        <w:t xml:space="preserve"> University 2011</w:t>
      </w:r>
    </w:p>
    <w:p w:rsidR="001855FF" w:rsidRPr="00FA25C3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PGD in Radio And </w:t>
      </w:r>
      <w:r w:rsidRPr="00FA25C3">
        <w:rPr>
          <w:rFonts w:ascii="Times New Roman" w:hAnsi="Times New Roman" w:cs="Times New Roman"/>
        </w:rPr>
        <w:t>Tv</w:t>
      </w:r>
      <w:r w:rsidRPr="00FA25C3">
        <w:rPr>
          <w:rFonts w:ascii="Times New Roman" w:hAnsi="Times New Roman" w:cs="Times New Roman"/>
        </w:rPr>
        <w:t xml:space="preserve"> Journalism </w:t>
      </w:r>
      <w:r w:rsidRPr="00FA25C3">
        <w:rPr>
          <w:rFonts w:ascii="Times New Roman" w:hAnsi="Times New Roman" w:cs="Times New Roman"/>
        </w:rPr>
        <w:t>Bhartiya</w:t>
      </w:r>
      <w:r w:rsidRPr="00FA25C3">
        <w:rPr>
          <w:rFonts w:ascii="Times New Roman" w:hAnsi="Times New Roman" w:cs="Times New Roman"/>
        </w:rPr>
        <w:t xml:space="preserve"> </w:t>
      </w:r>
      <w:r w:rsidRPr="00FA25C3">
        <w:rPr>
          <w:rFonts w:ascii="Times New Roman" w:hAnsi="Times New Roman" w:cs="Times New Roman"/>
        </w:rPr>
        <w:t>Vidya</w:t>
      </w:r>
      <w:r w:rsidRPr="00FA25C3">
        <w:rPr>
          <w:rFonts w:ascii="Times New Roman" w:hAnsi="Times New Roman" w:cs="Times New Roman"/>
        </w:rPr>
        <w:t xml:space="preserve"> </w:t>
      </w:r>
      <w:r w:rsidRPr="00FA25C3">
        <w:rPr>
          <w:rFonts w:ascii="Times New Roman" w:hAnsi="Times New Roman" w:cs="Times New Roman"/>
        </w:rPr>
        <w:t>Bhawan</w:t>
      </w:r>
      <w:r w:rsidRPr="00FA25C3">
        <w:rPr>
          <w:rFonts w:ascii="Times New Roman" w:hAnsi="Times New Roman" w:cs="Times New Roman"/>
        </w:rPr>
        <w:t xml:space="preserve"> New Delhi</w:t>
      </w:r>
      <w:r w:rsidRPr="00FA25C3" w:rsidR="004E4EB8">
        <w:rPr>
          <w:rFonts w:ascii="Times New Roman" w:hAnsi="Times New Roman" w:cs="Times New Roman"/>
        </w:rPr>
        <w:t xml:space="preserve"> </w:t>
      </w:r>
      <w:r w:rsidRPr="00FA25C3" w:rsidR="00FA25C3">
        <w:rPr>
          <w:rFonts w:ascii="Times New Roman" w:hAnsi="Times New Roman" w:cs="Times New Roman"/>
        </w:rPr>
        <w:t>-</w:t>
      </w:r>
      <w:r w:rsidRPr="00FA25C3" w:rsidR="004E4EB8">
        <w:rPr>
          <w:rFonts w:ascii="Times New Roman" w:hAnsi="Times New Roman" w:cs="Times New Roman"/>
        </w:rPr>
        <w:t>2009</w:t>
      </w:r>
    </w:p>
    <w:p w:rsidR="001855FF" w:rsidRPr="00FA25C3" w:rsidP="005D221A">
      <w:pPr>
        <w:jc w:val="both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>(Repor</w:t>
      </w:r>
      <w:r w:rsidRPr="00FA25C3" w:rsidR="005D221A">
        <w:rPr>
          <w:rFonts w:ascii="Times New Roman" w:hAnsi="Times New Roman" w:cs="Times New Roman"/>
        </w:rPr>
        <w:t xml:space="preserve">ting, </w:t>
      </w:r>
      <w:r w:rsidRPr="00FA25C3" w:rsidR="005D221A">
        <w:rPr>
          <w:rFonts w:ascii="Times New Roman" w:hAnsi="Times New Roman" w:cs="Times New Roman"/>
        </w:rPr>
        <w:t>Tv</w:t>
      </w:r>
      <w:r w:rsidRPr="00FA25C3" w:rsidR="005D221A">
        <w:rPr>
          <w:rFonts w:ascii="Times New Roman" w:hAnsi="Times New Roman" w:cs="Times New Roman"/>
        </w:rPr>
        <w:t xml:space="preserve"> production, direction, </w:t>
      </w:r>
      <w:r w:rsidRPr="00FA25C3">
        <w:rPr>
          <w:rFonts w:ascii="Times New Roman" w:hAnsi="Times New Roman" w:cs="Times New Roman"/>
        </w:rPr>
        <w:t>photogra</w:t>
      </w:r>
      <w:r w:rsidR="007A3451">
        <w:rPr>
          <w:rFonts w:ascii="Times New Roman" w:hAnsi="Times New Roman" w:cs="Times New Roman"/>
        </w:rPr>
        <w:t xml:space="preserve">phy, video- editing, anchoring and </w:t>
      </w:r>
      <w:r w:rsidRPr="00FA25C3">
        <w:rPr>
          <w:rFonts w:ascii="Times New Roman" w:hAnsi="Times New Roman" w:cs="Times New Roman"/>
        </w:rPr>
        <w:t xml:space="preserve">media management) </w:t>
      </w:r>
    </w:p>
    <w:p w:rsidR="00C84537" w:rsidRPr="00C84537" w:rsidP="00C84537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Trained with </w:t>
      </w:r>
      <w:r w:rsidR="005F309A">
        <w:rPr>
          <w:rFonts w:ascii="Times New Roman" w:hAnsi="Times New Roman" w:cs="Times New Roman"/>
        </w:rPr>
        <w:t xml:space="preserve">All India Radio </w:t>
      </w:r>
      <w:r w:rsidRPr="00FA25C3">
        <w:rPr>
          <w:rFonts w:ascii="Times New Roman" w:hAnsi="Times New Roman" w:cs="Times New Roman"/>
        </w:rPr>
        <w:t>Yuv</w:t>
      </w:r>
      <w:r w:rsidRPr="00FA25C3">
        <w:rPr>
          <w:rFonts w:ascii="Times New Roman" w:hAnsi="Times New Roman" w:cs="Times New Roman"/>
        </w:rPr>
        <w:t xml:space="preserve"> </w:t>
      </w:r>
      <w:r w:rsidRPr="00FA25C3">
        <w:rPr>
          <w:rFonts w:ascii="Times New Roman" w:hAnsi="Times New Roman" w:cs="Times New Roman"/>
        </w:rPr>
        <w:t>Vani</w:t>
      </w:r>
      <w:r w:rsidRPr="00FA25C3">
        <w:rPr>
          <w:rFonts w:ascii="Times New Roman" w:hAnsi="Times New Roman" w:cs="Times New Roman"/>
        </w:rPr>
        <w:t xml:space="preserve"> with voice modulation and broadcast norms  </w:t>
      </w:r>
    </w:p>
    <w:p w:rsidR="00C84537" w:rsidP="00C84537">
      <w:pPr>
        <w:pStyle w:val="Heading2"/>
        <w:ind w:left="-900" w:right="-871"/>
        <w:jc w:val="both"/>
        <w:rPr>
          <w:rFonts w:ascii="Times New Roman" w:hAnsi="Times New Roman" w:cs="Times New Roman"/>
          <w:b/>
          <w:bCs/>
          <w:u w:val="single"/>
        </w:rPr>
      </w:pPr>
    </w:p>
    <w:p w:rsidR="001855FF" w:rsidRPr="00FA25C3">
      <w:pPr>
        <w:pStyle w:val="Heading2"/>
        <w:ind w:left="-900" w:right="-871"/>
        <w:jc w:val="both"/>
        <w:rPr>
          <w:rFonts w:ascii="Times New Roman" w:hAnsi="Times New Roman" w:cs="Times New Roman"/>
          <w:b/>
          <w:bCs/>
          <w:u w:val="single"/>
        </w:rPr>
      </w:pPr>
      <w:r w:rsidRPr="00FA25C3">
        <w:rPr>
          <w:rFonts w:ascii="Times New Roman" w:hAnsi="Times New Roman" w:cs="Times New Roman"/>
          <w:b/>
          <w:bCs/>
          <w:u w:val="single"/>
        </w:rPr>
        <w:t>Work Experience</w:t>
      </w:r>
    </w:p>
    <w:p w:rsidR="00B635AF" w:rsidP="005D221A">
      <w:pPr>
        <w:tabs>
          <w:tab w:val="num" w:pos="360"/>
        </w:tabs>
        <w:rPr>
          <w:rFonts w:ascii="Times New Roman" w:hAnsi="Times New Roman" w:cs="Times New Roman"/>
        </w:rPr>
      </w:pPr>
    </w:p>
    <w:p w:rsidR="00B635AF" w:rsidRPr="00B15759" w:rsidP="005D221A">
      <w:pPr>
        <w:tabs>
          <w:tab w:val="num" w:pos="360"/>
        </w:tabs>
        <w:rPr>
          <w:rFonts w:ascii="Times New Roman" w:hAnsi="Times New Roman" w:cs="Times New Roman"/>
          <w:i/>
        </w:rPr>
      </w:pPr>
    </w:p>
    <w:p w:rsidR="00F463D6">
      <w:pPr>
        <w:numPr>
          <w:ilvl w:val="0"/>
          <w:numId w:val="3"/>
        </w:numPr>
        <w:tabs>
          <w:tab w:val="num" w:pos="360"/>
        </w:tabs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Company :- </w:t>
      </w:r>
      <w:r w:rsidRPr="000B116E">
        <w:rPr>
          <w:rFonts w:ascii="Times New Roman" w:hAnsi="Times New Roman" w:cs="Times New Roman"/>
        </w:rPr>
        <w:t>Saur Energy International</w:t>
      </w:r>
      <w:r>
        <w:rPr>
          <w:rFonts w:ascii="Times New Roman" w:hAnsi="Times New Roman" w:cs="Times New Roman"/>
        </w:rPr>
        <w:t xml:space="preserve"> ( Monthly Magazine on Solar </w:t>
      </w:r>
      <w:r>
        <w:rPr>
          <w:rFonts w:ascii="Times New Roman" w:hAnsi="Times New Roman" w:cs="Times New Roman"/>
        </w:rPr>
        <w:t>Energry</w:t>
      </w:r>
      <w:r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 xml:space="preserve">house of </w:t>
      </w:r>
      <w:r w:rsidRPr="00487BDE">
        <w:rPr>
          <w:rFonts w:ascii="Times New Roman" w:hAnsi="Times New Roman" w:cs="Times New Roman"/>
          <w:b/>
        </w:rPr>
        <w:t>Techmagnifier</w:t>
      </w:r>
      <w:r>
        <w:rPr>
          <w:rFonts w:ascii="Times New Roman" w:hAnsi="Times New Roman" w:cs="Times New Roman"/>
        </w:rPr>
        <w:t>)</w:t>
      </w:r>
    </w:p>
    <w:p w:rsidR="00AB4422" w:rsidP="00AB4422">
      <w:pPr>
        <w:tabs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Designation: Sr. Journalist</w:t>
      </w:r>
    </w:p>
    <w:p w:rsidR="0019692A" w:rsidP="0019692A">
      <w:pPr>
        <w:tabs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</w:t>
      </w:r>
      <w:r>
        <w:rPr>
          <w:rFonts w:ascii="Times New Roman" w:hAnsi="Times New Roman" w:cs="Times New Roman"/>
        </w:rPr>
        <w:t>Role :-</w:t>
      </w:r>
      <w:r>
        <w:rPr>
          <w:rFonts w:ascii="Times New Roman" w:hAnsi="Times New Roman" w:cs="Times New Roman"/>
        </w:rPr>
        <w:t xml:space="preserve"> </w:t>
      </w:r>
      <w:r w:rsidRPr="0019692A">
        <w:rPr>
          <w:rFonts w:ascii="Times New Roman" w:hAnsi="Times New Roman" w:cs="Times New Roman"/>
        </w:rPr>
        <w:t xml:space="preserve">Oversee editorial teams for </w:t>
      </w:r>
      <w:r>
        <w:rPr>
          <w:rFonts w:ascii="Times New Roman" w:hAnsi="Times New Roman" w:cs="Times New Roman"/>
        </w:rPr>
        <w:t>Saur Energy Internationa</w:t>
      </w:r>
      <w:r w:rsidR="007848D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magazine </w:t>
      </w:r>
      <w:r w:rsidRPr="0019692A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Saur news</w:t>
      </w:r>
      <w:r w:rsidR="007848DD">
        <w:rPr>
          <w:rFonts w:ascii="Times New Roman" w:hAnsi="Times New Roman" w:cs="Times New Roman"/>
        </w:rPr>
        <w:t xml:space="preserve"> Portal </w:t>
      </w:r>
      <w:r w:rsidRPr="0019692A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Techmagnifier</w:t>
      </w:r>
      <w:r>
        <w:rPr>
          <w:rFonts w:ascii="Times New Roman" w:hAnsi="Times New Roman" w:cs="Times New Roman"/>
        </w:rPr>
        <w:t xml:space="preserve"> tech new</w:t>
      </w:r>
      <w:r w:rsidR="004C7A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portal. </w:t>
      </w:r>
      <w:r w:rsidR="002A46C0">
        <w:rPr>
          <w:rFonts w:ascii="Times New Roman" w:hAnsi="Times New Roman" w:cs="Times New Roman"/>
        </w:rPr>
        <w:t xml:space="preserve">Helped it become the No.1 solar energy magazine within one year of its inception. </w:t>
      </w:r>
      <w:r>
        <w:rPr>
          <w:rFonts w:ascii="Times New Roman" w:hAnsi="Times New Roman" w:cs="Times New Roman"/>
        </w:rPr>
        <w:t>My  r</w:t>
      </w:r>
      <w:r w:rsidRPr="0019692A">
        <w:rPr>
          <w:rFonts w:ascii="Times New Roman" w:hAnsi="Times New Roman" w:cs="Times New Roman"/>
        </w:rPr>
        <w:t>ole</w:t>
      </w:r>
      <w:r w:rsidRPr="0019692A">
        <w:rPr>
          <w:rFonts w:ascii="Times New Roman" w:hAnsi="Times New Roman" w:cs="Times New Roman"/>
        </w:rPr>
        <w:t xml:space="preserve"> includes web production, writing, editing</w:t>
      </w:r>
      <w:r>
        <w:rPr>
          <w:rFonts w:ascii="Times New Roman" w:hAnsi="Times New Roman" w:cs="Times New Roman"/>
        </w:rPr>
        <w:t>, Proof-reading, coordinating with the MD and CEOs of Solar industry for exclusive interviews, ,videography ,video editing</w:t>
      </w:r>
      <w:r w:rsidRPr="0019692A">
        <w:rPr>
          <w:rFonts w:ascii="Times New Roman" w:hAnsi="Times New Roman" w:cs="Times New Roman"/>
        </w:rPr>
        <w:t xml:space="preserve"> and managing a strong editorial </w:t>
      </w:r>
      <w:r w:rsidR="002A46C0">
        <w:rPr>
          <w:rFonts w:ascii="Times New Roman" w:hAnsi="Times New Roman" w:cs="Times New Roman"/>
        </w:rPr>
        <w:t>team</w:t>
      </w:r>
      <w:r w:rsidRPr="0019692A">
        <w:rPr>
          <w:rFonts w:ascii="Times New Roman" w:hAnsi="Times New Roman" w:cs="Times New Roman"/>
        </w:rPr>
        <w:t>.</w:t>
      </w:r>
    </w:p>
    <w:p w:rsidR="00405A51">
      <w:pPr>
        <w:numPr>
          <w:ilvl w:val="0"/>
          <w:numId w:val="3"/>
        </w:numPr>
        <w:tabs>
          <w:tab w:val="num" w:pos="360"/>
        </w:tabs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 – </w:t>
      </w:r>
      <w:r w:rsidRPr="00615CF7">
        <w:rPr>
          <w:rFonts w:ascii="Times New Roman" w:hAnsi="Times New Roman" w:cs="Times New Roman"/>
          <w:b/>
        </w:rPr>
        <w:t>Techmagnifier</w:t>
      </w:r>
    </w:p>
    <w:p w:rsidR="00405A51" w:rsidP="00405A51">
      <w:pPr>
        <w:tabs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Designation: </w:t>
      </w:r>
      <w:r w:rsidR="00615CF7">
        <w:rPr>
          <w:rFonts w:ascii="Times New Roman" w:hAnsi="Times New Roman" w:cs="Times New Roman"/>
        </w:rPr>
        <w:t xml:space="preserve">Sr. </w:t>
      </w:r>
      <w:r w:rsidR="00F463D6">
        <w:rPr>
          <w:rFonts w:ascii="Times New Roman" w:hAnsi="Times New Roman" w:cs="Times New Roman"/>
        </w:rPr>
        <w:t xml:space="preserve">Tech </w:t>
      </w:r>
      <w:r>
        <w:rPr>
          <w:rFonts w:ascii="Times New Roman" w:hAnsi="Times New Roman" w:cs="Times New Roman"/>
        </w:rPr>
        <w:t>Reporter</w:t>
      </w:r>
    </w:p>
    <w:p w:rsidR="00405A51" w:rsidP="00957104">
      <w:pPr>
        <w:tabs>
          <w:tab w:val="num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Duration: Oct 2013 -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Jan 2016</w:t>
      </w:r>
    </w:p>
    <w:p w:rsidR="00B42F21" w:rsidP="00957104">
      <w:pPr>
        <w:tabs>
          <w:tab w:val="num" w:pos="360"/>
        </w:tabs>
        <w:ind w:left="360"/>
        <w:rPr>
          <w:rFonts w:ascii="Times New Roman" w:hAnsi="Times New Roman" w:cs="Times New Roman"/>
        </w:rPr>
      </w:pPr>
    </w:p>
    <w:p w:rsidR="005D221A" w:rsidRPr="00FA25C3">
      <w:pPr>
        <w:numPr>
          <w:ilvl w:val="0"/>
          <w:numId w:val="3"/>
        </w:numPr>
        <w:tabs>
          <w:tab w:val="num" w:pos="360"/>
        </w:tabs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Company:</w:t>
      </w:r>
      <w:r w:rsidRPr="00FA25C3">
        <w:rPr>
          <w:rFonts w:ascii="Times New Roman" w:hAnsi="Times New Roman" w:cs="Times New Roman"/>
        </w:rPr>
        <w:t xml:space="preserve"> </w:t>
      </w:r>
      <w:r w:rsidRPr="001855FF">
        <w:rPr>
          <w:rFonts w:ascii="Times New Roman" w:hAnsi="Times New Roman" w:cs="Times New Roman"/>
          <w:b/>
        </w:rPr>
        <w:t>Newsbee</w:t>
      </w:r>
      <w:r w:rsidRPr="001855FF">
        <w:rPr>
          <w:rFonts w:ascii="Times New Roman" w:hAnsi="Times New Roman" w:cs="Times New Roman"/>
          <w:b/>
        </w:rPr>
        <w:t xml:space="preserve"> </w:t>
      </w:r>
      <w:r w:rsidR="0097155C">
        <w:rPr>
          <w:rFonts w:ascii="Times New Roman" w:hAnsi="Times New Roman" w:cs="Times New Roman"/>
          <w:b/>
        </w:rPr>
        <w:t>Network (News Agency</w:t>
      </w:r>
      <w:r w:rsidR="00957104">
        <w:rPr>
          <w:rFonts w:ascii="Times New Roman" w:hAnsi="Times New Roman" w:cs="Times New Roman"/>
          <w:b/>
        </w:rPr>
        <w:t>)</w:t>
      </w:r>
      <w:r w:rsidR="0097155C">
        <w:rPr>
          <w:rFonts w:ascii="Times New Roman" w:hAnsi="Times New Roman" w:cs="Times New Roman"/>
          <w:b/>
        </w:rPr>
        <w:t xml:space="preserve"> </w:t>
      </w:r>
      <w:r w:rsidRPr="001855FF">
        <w:rPr>
          <w:rFonts w:ascii="Times New Roman" w:hAnsi="Times New Roman" w:cs="Times New Roman"/>
          <w:b/>
        </w:rPr>
        <w:t xml:space="preserve"> </w:t>
      </w:r>
    </w:p>
    <w:p w:rsidR="005D221A" w:rsidP="005D221A">
      <w:pPr>
        <w:tabs>
          <w:tab w:val="num" w:pos="360"/>
        </w:tabs>
        <w:ind w:left="36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Designation –News Coordinator </w:t>
      </w:r>
      <w:r w:rsidR="009036B7">
        <w:rPr>
          <w:rFonts w:ascii="Times New Roman" w:hAnsi="Times New Roman" w:cs="Times New Roman"/>
        </w:rPr>
        <w:t>/ Assignment Head</w:t>
      </w:r>
      <w:r w:rsidR="00FA5518">
        <w:rPr>
          <w:rFonts w:ascii="Times New Roman" w:hAnsi="Times New Roman" w:cs="Times New Roman"/>
        </w:rPr>
        <w:t xml:space="preserve"> </w:t>
      </w:r>
    </w:p>
    <w:p w:rsidR="005D221A" w:rsidRPr="00FA25C3" w:rsidP="005D221A">
      <w:pPr>
        <w:tabs>
          <w:tab w:val="num" w:pos="360"/>
        </w:tabs>
        <w:ind w:left="36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>Duration</w:t>
      </w:r>
      <w:r w:rsidR="00003F8C">
        <w:rPr>
          <w:rFonts w:ascii="Times New Roman" w:hAnsi="Times New Roman" w:cs="Times New Roman"/>
        </w:rPr>
        <w:t xml:space="preserve">      </w:t>
      </w:r>
      <w:r w:rsidRPr="00FA25C3" w:rsidR="0097155C">
        <w:rPr>
          <w:rFonts w:ascii="Times New Roman" w:hAnsi="Times New Roman" w:cs="Times New Roman"/>
        </w:rPr>
        <w:t>-</w:t>
      </w:r>
      <w:r w:rsidR="0097155C">
        <w:rPr>
          <w:rFonts w:ascii="Times New Roman" w:hAnsi="Times New Roman" w:cs="Times New Roman"/>
        </w:rPr>
        <w:t xml:space="preserve"> </w:t>
      </w:r>
      <w:r w:rsidR="00CD41A5">
        <w:rPr>
          <w:rFonts w:ascii="Times New Roman" w:hAnsi="Times New Roman" w:cs="Times New Roman"/>
        </w:rPr>
        <w:t>Mar</w:t>
      </w:r>
      <w:r w:rsidRPr="00FA25C3" w:rsidR="00CA3E82">
        <w:rPr>
          <w:rFonts w:ascii="Times New Roman" w:hAnsi="Times New Roman" w:cs="Times New Roman"/>
        </w:rPr>
        <w:t>2012</w:t>
      </w:r>
      <w:r w:rsidR="007438FD">
        <w:rPr>
          <w:rFonts w:ascii="Times New Roman" w:hAnsi="Times New Roman" w:cs="Times New Roman"/>
        </w:rPr>
        <w:t xml:space="preserve"> </w:t>
      </w:r>
      <w:r w:rsidRPr="00FA25C3" w:rsidR="00CA3E82">
        <w:rPr>
          <w:rFonts w:ascii="Times New Roman" w:hAnsi="Times New Roman" w:cs="Times New Roman"/>
        </w:rPr>
        <w:t xml:space="preserve">- </w:t>
      </w:r>
      <w:r w:rsidR="007438FD">
        <w:rPr>
          <w:rFonts w:ascii="Times New Roman" w:hAnsi="Times New Roman" w:cs="Times New Roman"/>
        </w:rPr>
        <w:t>Dec</w:t>
      </w:r>
      <w:r w:rsidR="006641C1">
        <w:rPr>
          <w:rFonts w:ascii="Times New Roman" w:hAnsi="Times New Roman" w:cs="Times New Roman"/>
        </w:rPr>
        <w:t xml:space="preserve">2012 </w:t>
      </w:r>
    </w:p>
    <w:p w:rsidR="005D221A" w:rsidRPr="00FA25C3" w:rsidP="005D221A">
      <w:pPr>
        <w:tabs>
          <w:tab w:val="num" w:pos="360"/>
        </w:tabs>
        <w:ind w:left="360"/>
        <w:rPr>
          <w:rFonts w:ascii="Times New Roman" w:hAnsi="Times New Roman" w:cs="Times New Roman"/>
        </w:rPr>
      </w:pPr>
    </w:p>
    <w:p w:rsidR="001855FF" w:rsidRPr="00FA25C3">
      <w:pPr>
        <w:numPr>
          <w:ilvl w:val="0"/>
          <w:numId w:val="3"/>
        </w:numPr>
        <w:tabs>
          <w:tab w:val="num" w:pos="360"/>
        </w:tabs>
        <w:ind w:hanging="36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Worked with 360 degree education branch of </w:t>
      </w:r>
      <w:r w:rsidRPr="00FA25C3">
        <w:rPr>
          <w:rFonts w:ascii="Times New Roman" w:hAnsi="Times New Roman" w:cs="Times New Roman"/>
        </w:rPr>
        <w:t>Mukul</w:t>
      </w:r>
      <w:r w:rsidRPr="00FA25C3">
        <w:rPr>
          <w:rFonts w:ascii="Times New Roman" w:hAnsi="Times New Roman" w:cs="Times New Roman"/>
        </w:rPr>
        <w:t xml:space="preserve"> Consultant (Part time-  freelancer</w:t>
      </w:r>
      <w:r w:rsidR="00615CF7">
        <w:rPr>
          <w:rFonts w:ascii="Times New Roman" w:hAnsi="Times New Roman" w:cs="Times New Roman"/>
        </w:rPr>
        <w:t>)</w:t>
      </w:r>
    </w:p>
    <w:p w:rsidR="009F1A8F">
      <w:pPr>
        <w:ind w:left="36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Designation- </w:t>
      </w:r>
      <w:r w:rsidRPr="00FA25C3" w:rsidR="001855FF">
        <w:rPr>
          <w:rFonts w:ascii="Times New Roman" w:hAnsi="Times New Roman" w:cs="Times New Roman"/>
        </w:rPr>
        <w:t xml:space="preserve">As </w:t>
      </w:r>
      <w:r w:rsidRPr="00FA25C3" w:rsidR="00003F8C">
        <w:rPr>
          <w:rFonts w:ascii="Times New Roman" w:hAnsi="Times New Roman" w:cs="Times New Roman"/>
        </w:rPr>
        <w:t>Producer,</w:t>
      </w:r>
      <w:r w:rsidRPr="00FA25C3" w:rsidR="001855FF">
        <w:rPr>
          <w:rFonts w:ascii="Times New Roman" w:hAnsi="Times New Roman" w:cs="Times New Roman"/>
        </w:rPr>
        <w:t xml:space="preserve"> Video Photographer (P</w:t>
      </w:r>
      <w:r w:rsidRPr="00FA25C3">
        <w:rPr>
          <w:rFonts w:ascii="Times New Roman" w:hAnsi="Times New Roman" w:cs="Times New Roman"/>
        </w:rPr>
        <w:t xml:space="preserve">D 170), Video Editor (Premier) </w:t>
      </w:r>
    </w:p>
    <w:p w:rsidR="00FA5518" w:rsidRPr="00FA25C3">
      <w:pPr>
        <w:ind w:left="360"/>
        <w:rPr>
          <w:rFonts w:ascii="Times New Roman" w:hAnsi="Times New Roman" w:cs="Times New Roman"/>
        </w:rPr>
      </w:pPr>
    </w:p>
    <w:p w:rsidR="001855FF" w:rsidRPr="001855FF">
      <w:pPr>
        <w:numPr>
          <w:ilvl w:val="0"/>
          <w:numId w:val="3"/>
        </w:numPr>
        <w:tabs>
          <w:tab w:val="num" w:pos="360"/>
        </w:tabs>
        <w:ind w:hanging="360"/>
        <w:rPr>
          <w:rFonts w:ascii="Times New Roman" w:hAnsi="Times New Roman" w:cs="Times New Roman"/>
          <w:b/>
        </w:rPr>
      </w:pPr>
      <w:r w:rsidRPr="00FA25C3">
        <w:rPr>
          <w:rFonts w:ascii="Times New Roman" w:hAnsi="Times New Roman" w:cs="Times New Roman"/>
        </w:rPr>
        <w:t>Company</w:t>
      </w:r>
      <w:r w:rsidR="0097155C">
        <w:rPr>
          <w:rFonts w:ascii="Times New Roman" w:hAnsi="Times New Roman" w:cs="Times New Roman"/>
        </w:rPr>
        <w:t xml:space="preserve">     </w:t>
      </w:r>
      <w:r w:rsidRPr="00FA25C3">
        <w:rPr>
          <w:rFonts w:ascii="Times New Roman" w:hAnsi="Times New Roman" w:cs="Times New Roman"/>
        </w:rPr>
        <w:t xml:space="preserve">: </w:t>
      </w:r>
      <w:r w:rsidRPr="001855FF">
        <w:rPr>
          <w:rFonts w:ascii="Times New Roman" w:hAnsi="Times New Roman" w:cs="Times New Roman"/>
          <w:b/>
        </w:rPr>
        <w:t>Indian Global Group (A real-estate company)</w:t>
      </w:r>
    </w:p>
    <w:p w:rsidR="001855FF" w:rsidRPr="00FA25C3" w:rsidP="0097155C">
      <w:pPr>
        <w:ind w:left="36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>Designation</w:t>
      </w:r>
      <w:r>
        <w:rPr>
          <w:rFonts w:ascii="Times New Roman" w:hAnsi="Times New Roman" w:cs="Times New Roman"/>
        </w:rPr>
        <w:t>:</w:t>
      </w:r>
      <w:r w:rsidRPr="00FA25C3">
        <w:rPr>
          <w:rFonts w:ascii="Times New Roman" w:hAnsi="Times New Roman" w:cs="Times New Roman"/>
        </w:rPr>
        <w:t xml:space="preserve"> Media Monitoring and Sub editor </w:t>
      </w:r>
      <w:r w:rsidR="0097155C">
        <w:rPr>
          <w:rFonts w:ascii="Times New Roman" w:hAnsi="Times New Roman" w:cs="Times New Roman"/>
        </w:rPr>
        <w:t>(Online Content)</w:t>
      </w:r>
    </w:p>
    <w:p w:rsidR="001855FF" w:rsidP="009F1A8F">
      <w:pPr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       </w:t>
      </w:r>
    </w:p>
    <w:p w:rsidR="001855FF" w:rsidRPr="00FA25C3">
      <w:pPr>
        <w:numPr>
          <w:ilvl w:val="0"/>
          <w:numId w:val="3"/>
        </w:numPr>
        <w:tabs>
          <w:tab w:val="num" w:pos="360"/>
        </w:tabs>
        <w:ind w:hanging="36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Company    </w:t>
      </w:r>
      <w:r w:rsidR="00003F8C">
        <w:rPr>
          <w:rFonts w:ascii="Times New Roman" w:hAnsi="Times New Roman" w:cs="Times New Roman"/>
        </w:rPr>
        <w:t xml:space="preserve"> </w:t>
      </w:r>
      <w:r w:rsidRPr="00FA25C3">
        <w:rPr>
          <w:rFonts w:ascii="Times New Roman" w:hAnsi="Times New Roman" w:cs="Times New Roman"/>
        </w:rPr>
        <w:t xml:space="preserve">: </w:t>
      </w:r>
      <w:r w:rsidRPr="001855FF">
        <w:rPr>
          <w:rFonts w:ascii="Times New Roman" w:hAnsi="Times New Roman" w:cs="Times New Roman"/>
          <w:b/>
        </w:rPr>
        <w:t>Newz</w:t>
      </w:r>
      <w:r w:rsidRPr="001855FF">
        <w:rPr>
          <w:rFonts w:ascii="Times New Roman" w:hAnsi="Times New Roman" w:cs="Times New Roman"/>
          <w:b/>
        </w:rPr>
        <w:t xml:space="preserve"> Street .TV(News Agency)</w:t>
      </w:r>
    </w:p>
    <w:p w:rsidR="001855FF" w:rsidRPr="00FA25C3" w:rsidP="00F217FD">
      <w:pPr>
        <w:ind w:left="36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>Designation</w:t>
      </w:r>
      <w:r>
        <w:rPr>
          <w:rFonts w:ascii="Times New Roman" w:hAnsi="Times New Roman" w:cs="Times New Roman"/>
        </w:rPr>
        <w:t>:</w:t>
      </w:r>
      <w:r w:rsidRPr="00FA25C3" w:rsidR="00EE075B">
        <w:rPr>
          <w:rFonts w:ascii="Times New Roman" w:hAnsi="Times New Roman" w:cs="Times New Roman"/>
        </w:rPr>
        <w:t xml:space="preserve"> </w:t>
      </w:r>
      <w:r w:rsidRPr="00FA25C3">
        <w:rPr>
          <w:rFonts w:ascii="Times New Roman" w:hAnsi="Times New Roman" w:cs="Times New Roman"/>
        </w:rPr>
        <w:t>Asst</w:t>
      </w:r>
      <w:r w:rsidRPr="00FA25C3">
        <w:rPr>
          <w:rFonts w:ascii="Times New Roman" w:hAnsi="Times New Roman" w:cs="Times New Roman"/>
        </w:rPr>
        <w:t xml:space="preserve"> Producer and Assignment </w:t>
      </w:r>
      <w:r w:rsidR="004C4CCE">
        <w:rPr>
          <w:rFonts w:ascii="Times New Roman" w:hAnsi="Times New Roman" w:cs="Times New Roman"/>
        </w:rPr>
        <w:t>Head</w:t>
      </w:r>
      <w:r w:rsidR="00F217FD">
        <w:rPr>
          <w:rFonts w:ascii="Times New Roman" w:hAnsi="Times New Roman" w:cs="Times New Roman"/>
        </w:rPr>
        <w:t xml:space="preserve"> </w:t>
      </w:r>
      <w:r w:rsidR="004C4CCE">
        <w:rPr>
          <w:rFonts w:ascii="Times New Roman" w:hAnsi="Times New Roman" w:cs="Times New Roman"/>
        </w:rPr>
        <w:t>–</w:t>
      </w:r>
      <w:r w:rsidR="002A455E">
        <w:rPr>
          <w:rFonts w:ascii="Times New Roman" w:hAnsi="Times New Roman" w:cs="Times New Roman"/>
        </w:rPr>
        <w:t xml:space="preserve">worked </w:t>
      </w:r>
      <w:r w:rsidRPr="00FA25C3">
        <w:rPr>
          <w:rFonts w:ascii="Times New Roman" w:hAnsi="Times New Roman" w:cs="Times New Roman"/>
        </w:rPr>
        <w:t xml:space="preserve">with both national and international channels </w:t>
      </w:r>
      <w:r w:rsidR="009036B7">
        <w:rPr>
          <w:rFonts w:ascii="Times New Roman" w:hAnsi="Times New Roman" w:cs="Times New Roman"/>
        </w:rPr>
        <w:t xml:space="preserve">like Aljazeera, </w:t>
      </w:r>
      <w:r w:rsidR="009036B7">
        <w:rPr>
          <w:rFonts w:ascii="Times New Roman" w:hAnsi="Times New Roman" w:cs="Times New Roman"/>
        </w:rPr>
        <w:t>Newzeland</w:t>
      </w:r>
      <w:r w:rsidR="009036B7">
        <w:rPr>
          <w:rFonts w:ascii="Times New Roman" w:hAnsi="Times New Roman" w:cs="Times New Roman"/>
        </w:rPr>
        <w:t xml:space="preserve"> </w:t>
      </w:r>
      <w:r w:rsidR="009036B7">
        <w:rPr>
          <w:rFonts w:ascii="Times New Roman" w:hAnsi="Times New Roman" w:cs="Times New Roman"/>
        </w:rPr>
        <w:t>Tv</w:t>
      </w:r>
      <w:r w:rsidR="00D87667">
        <w:rPr>
          <w:rFonts w:ascii="Times New Roman" w:hAnsi="Times New Roman" w:cs="Times New Roman"/>
        </w:rPr>
        <w:t xml:space="preserve"> &amp; </w:t>
      </w:r>
      <w:r w:rsidR="009036B7">
        <w:rPr>
          <w:rFonts w:ascii="Times New Roman" w:hAnsi="Times New Roman" w:cs="Times New Roman"/>
        </w:rPr>
        <w:t>CC TV</w:t>
      </w:r>
      <w:r w:rsidR="00D87667">
        <w:rPr>
          <w:rFonts w:ascii="Times New Roman" w:hAnsi="Times New Roman" w:cs="Times New Roman"/>
        </w:rPr>
        <w:t>. C</w:t>
      </w:r>
      <w:r w:rsidRPr="00FA25C3">
        <w:rPr>
          <w:rFonts w:ascii="Times New Roman" w:hAnsi="Times New Roman" w:cs="Times New Roman"/>
        </w:rPr>
        <w:t>overed major events like CWG game</w:t>
      </w:r>
      <w:r w:rsidR="007A3451">
        <w:rPr>
          <w:rFonts w:ascii="Times New Roman" w:hAnsi="Times New Roman" w:cs="Times New Roman"/>
        </w:rPr>
        <w:t>, visit of US President.</w:t>
      </w:r>
    </w:p>
    <w:p w:rsidR="00CA3E82" w:rsidRPr="00FA25C3">
      <w:pPr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      </w:t>
      </w:r>
    </w:p>
    <w:p w:rsidR="001855FF" w:rsidRPr="00FA25C3">
      <w:pPr>
        <w:numPr>
          <w:ilvl w:val="0"/>
          <w:numId w:val="3"/>
        </w:numPr>
        <w:tabs>
          <w:tab w:val="num" w:pos="360"/>
        </w:tabs>
        <w:ind w:hanging="36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Company       : </w:t>
      </w:r>
      <w:r w:rsidRPr="00FA25C3">
        <w:rPr>
          <w:rFonts w:ascii="Times New Roman" w:hAnsi="Times New Roman" w:cs="Times New Roman"/>
          <w:b/>
          <w:bCs/>
        </w:rPr>
        <w:t>All India Radio</w:t>
      </w:r>
    </w:p>
    <w:p w:rsidR="00615CF7">
      <w:pPr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      </w:t>
      </w:r>
      <w:r w:rsidR="00003F8C">
        <w:rPr>
          <w:rFonts w:ascii="Times New Roman" w:hAnsi="Times New Roman" w:cs="Times New Roman"/>
        </w:rPr>
        <w:t xml:space="preserve">Designation   </w:t>
      </w:r>
      <w:r w:rsidRPr="00FA25C3" w:rsidR="001855FF">
        <w:rPr>
          <w:rFonts w:ascii="Times New Roman" w:hAnsi="Times New Roman" w:cs="Times New Roman"/>
        </w:rPr>
        <w:t>: Radio Presenter</w:t>
      </w:r>
    </w:p>
    <w:p w:rsidR="001855FF" w:rsidRPr="00FA25C3">
      <w:pPr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 </w:t>
      </w:r>
    </w:p>
    <w:p w:rsidR="00D60084" w:rsidRPr="00F86361" w:rsidP="00D60084">
      <w:pPr>
        <w:numPr>
          <w:ilvl w:val="0"/>
          <w:numId w:val="3"/>
        </w:numPr>
        <w:tabs>
          <w:tab w:val="num" w:pos="360"/>
        </w:tabs>
        <w:ind w:hanging="360"/>
        <w:rPr>
          <w:rFonts w:ascii="Times New Roman" w:hAnsi="Times New Roman" w:cs="Times New Roman"/>
        </w:rPr>
      </w:pPr>
      <w:r w:rsidRPr="00F86361">
        <w:rPr>
          <w:rFonts w:ascii="Times New Roman" w:hAnsi="Times New Roman" w:cs="Times New Roman"/>
        </w:rPr>
        <w:t>C</w:t>
      </w:r>
      <w:r w:rsidRPr="00F86361" w:rsidR="001855FF">
        <w:rPr>
          <w:rFonts w:ascii="Times New Roman" w:hAnsi="Times New Roman" w:cs="Times New Roman"/>
        </w:rPr>
        <w:t xml:space="preserve">itizen journalist with </w:t>
      </w:r>
      <w:r w:rsidRPr="00F86361" w:rsidR="001855FF">
        <w:rPr>
          <w:rFonts w:ascii="Times New Roman" w:hAnsi="Times New Roman" w:cs="Times New Roman"/>
        </w:rPr>
        <w:t>merinews</w:t>
      </w:r>
      <w:r w:rsidRPr="00F86361" w:rsidR="001855FF">
        <w:rPr>
          <w:rFonts w:ascii="Times New Roman" w:hAnsi="Times New Roman" w:cs="Times New Roman"/>
        </w:rPr>
        <w:t xml:space="preserve"> .com </w:t>
      </w:r>
    </w:p>
    <w:p w:rsidR="001855FF" w:rsidRPr="00FA25C3">
      <w:pPr>
        <w:numPr>
          <w:ilvl w:val="0"/>
          <w:numId w:val="3"/>
        </w:numPr>
        <w:tabs>
          <w:tab w:val="num" w:pos="360"/>
        </w:tabs>
        <w:ind w:hanging="36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>Presented program on views of youngster on politics (</w:t>
      </w:r>
      <w:r w:rsidRPr="00FA25C3">
        <w:rPr>
          <w:rFonts w:ascii="Times New Roman" w:hAnsi="Times New Roman" w:cs="Times New Roman"/>
          <w:b/>
          <w:bCs/>
        </w:rPr>
        <w:t>A I R</w:t>
      </w:r>
      <w:r w:rsidRPr="00FA25C3">
        <w:rPr>
          <w:rFonts w:ascii="Times New Roman" w:hAnsi="Times New Roman" w:cs="Times New Roman"/>
        </w:rPr>
        <w:t>- as OB)</w:t>
      </w:r>
    </w:p>
    <w:p w:rsidR="001855FF" w:rsidRPr="00FA25C3">
      <w:pPr>
        <w:ind w:left="720"/>
        <w:rPr>
          <w:rFonts w:ascii="Times New Roman" w:hAnsi="Times New Roman" w:cs="Times New Roman"/>
        </w:rPr>
      </w:pPr>
    </w:p>
    <w:p w:rsidR="001855FF" w:rsidRPr="00FA25C3">
      <w:pPr>
        <w:numPr>
          <w:ilvl w:val="0"/>
          <w:numId w:val="3"/>
        </w:numPr>
        <w:tabs>
          <w:tab w:val="num" w:pos="360"/>
        </w:tabs>
        <w:ind w:hanging="36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Company       : </w:t>
      </w:r>
      <w:r w:rsidRPr="001855FF">
        <w:rPr>
          <w:rFonts w:ascii="Times New Roman" w:hAnsi="Times New Roman" w:cs="Times New Roman"/>
          <w:b/>
        </w:rPr>
        <w:t>The Herald Times/ The Times Newsday(New Delhi)</w:t>
      </w:r>
    </w:p>
    <w:p w:rsidR="00844E3C" w:rsidP="00EC0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Designation   </w:t>
      </w:r>
      <w:r w:rsidRPr="00FA25C3" w:rsidR="001855FF">
        <w:rPr>
          <w:rFonts w:ascii="Times New Roman" w:hAnsi="Times New Roman" w:cs="Times New Roman"/>
        </w:rPr>
        <w:t>: Reporter, page maker, photographer</w:t>
      </w:r>
    </w:p>
    <w:p w:rsidR="004F4601" w:rsidP="00EC0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</w:rPr>
        <w:t xml:space="preserve">Company </w:t>
      </w:r>
      <w:r>
        <w:rPr>
          <w:rFonts w:ascii="Times New Roman" w:hAnsi="Times New Roman" w:cs="Times New Roman"/>
        </w:rPr>
        <w:tab/>
        <w:t xml:space="preserve">    : BGP News</w:t>
      </w:r>
      <w:r w:rsidR="006826F6">
        <w:rPr>
          <w:rFonts w:ascii="Times New Roman" w:hAnsi="Times New Roman" w:cs="Times New Roman"/>
        </w:rPr>
        <w:t xml:space="preserve"> (Local News channel Bihar)</w:t>
      </w:r>
    </w:p>
    <w:p w:rsidR="004F4601" w:rsidP="00EC0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Designation    : Video Journalist </w:t>
      </w:r>
    </w:p>
    <w:p w:rsidR="004F4601" w:rsidRPr="00FA25C3" w:rsidP="00EC0485">
      <w:pPr>
        <w:rPr>
          <w:rFonts w:ascii="Times New Roman" w:hAnsi="Times New Roman" w:cs="Times New Roman"/>
        </w:rPr>
      </w:pPr>
    </w:p>
    <w:p w:rsidR="001855FF" w:rsidRPr="00FA25C3">
      <w:pPr>
        <w:spacing w:before="40" w:after="4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EC0485">
        <w:rPr>
          <w:rFonts w:ascii="Times New Roman" w:hAnsi="Times New Roman" w:cs="Times New Roman"/>
        </w:rPr>
        <w:t xml:space="preserve"> Worked</w:t>
      </w:r>
      <w:r w:rsidRPr="00FA25C3">
        <w:rPr>
          <w:rFonts w:ascii="Times New Roman" w:hAnsi="Times New Roman" w:cs="Times New Roman"/>
        </w:rPr>
        <w:t xml:space="preserve"> with DD 1 for one month</w:t>
      </w:r>
    </w:p>
    <w:p w:rsidR="001855FF" w:rsidRPr="00FA25C3" w:rsidP="00CA3E82">
      <w:pPr>
        <w:spacing w:before="40" w:after="40"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A25C3">
        <w:rPr>
          <w:rFonts w:ascii="Times New Roman" w:hAnsi="Times New Roman" w:cs="Times New Roman"/>
        </w:rPr>
        <w:t xml:space="preserve">Designation: </w:t>
      </w:r>
      <w:r w:rsidR="00EC0485">
        <w:rPr>
          <w:rFonts w:ascii="Times New Roman" w:hAnsi="Times New Roman" w:cs="Times New Roman"/>
        </w:rPr>
        <w:t xml:space="preserve">Producer </w:t>
      </w:r>
      <w:r w:rsidRPr="00FA25C3">
        <w:rPr>
          <w:rFonts w:ascii="Times New Roman" w:hAnsi="Times New Roman" w:cs="Times New Roman"/>
        </w:rPr>
        <w:t>(Internship)</w:t>
      </w:r>
    </w:p>
    <w:p w:rsidR="001855FF" w:rsidRPr="00FA25C3">
      <w:pPr>
        <w:spacing w:before="40" w:after="40" w:line="252" w:lineRule="auto"/>
        <w:ind w:firstLine="720"/>
        <w:jc w:val="both"/>
        <w:rPr>
          <w:rFonts w:ascii="Times New Roman" w:hAnsi="Times New Roman" w:cs="Times New Roman"/>
        </w:rPr>
      </w:pPr>
    </w:p>
    <w:p w:rsidR="001855FF" w:rsidRPr="00FA25C3">
      <w:pPr>
        <w:spacing w:before="40" w:after="40"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44E3C">
        <w:rPr>
          <w:rFonts w:ascii="Times New Roman" w:hAnsi="Times New Roman" w:cs="Times New Roman"/>
        </w:rPr>
        <w:t>2</w:t>
      </w:r>
      <w:r w:rsidRPr="00FA25C3">
        <w:rPr>
          <w:rFonts w:ascii="Times New Roman" w:hAnsi="Times New Roman" w:cs="Times New Roman"/>
        </w:rPr>
        <w:t xml:space="preserve"> Worked</w:t>
      </w:r>
      <w:r w:rsidRPr="00FA25C3">
        <w:rPr>
          <w:rFonts w:ascii="Times New Roman" w:hAnsi="Times New Roman" w:cs="Times New Roman"/>
        </w:rPr>
        <w:t xml:space="preserve"> with </w:t>
      </w:r>
      <w:r w:rsidRPr="00FA25C3">
        <w:rPr>
          <w:rFonts w:ascii="Times New Roman" w:hAnsi="Times New Roman" w:cs="Times New Roman"/>
        </w:rPr>
        <w:t>Lok</w:t>
      </w:r>
      <w:r w:rsidRPr="00FA25C3">
        <w:rPr>
          <w:rFonts w:ascii="Times New Roman" w:hAnsi="Times New Roman" w:cs="Times New Roman"/>
        </w:rPr>
        <w:t xml:space="preserve"> </w:t>
      </w:r>
      <w:r w:rsidRPr="00FA25C3">
        <w:rPr>
          <w:rFonts w:ascii="Times New Roman" w:hAnsi="Times New Roman" w:cs="Times New Roman"/>
        </w:rPr>
        <w:t>Sabha</w:t>
      </w:r>
      <w:r w:rsidRPr="00FA25C3">
        <w:rPr>
          <w:rFonts w:ascii="Times New Roman" w:hAnsi="Times New Roman" w:cs="Times New Roman"/>
        </w:rPr>
        <w:t xml:space="preserve"> </w:t>
      </w:r>
      <w:r w:rsidRPr="00FA25C3">
        <w:rPr>
          <w:rFonts w:ascii="Times New Roman" w:hAnsi="Times New Roman" w:cs="Times New Roman"/>
        </w:rPr>
        <w:t>Tv</w:t>
      </w:r>
      <w:r w:rsidRPr="00FA25C3">
        <w:rPr>
          <w:rFonts w:ascii="Times New Roman" w:hAnsi="Times New Roman" w:cs="Times New Roman"/>
        </w:rPr>
        <w:t xml:space="preserve"> For One Month  </w:t>
      </w:r>
    </w:p>
    <w:p w:rsidR="001855FF">
      <w:pPr>
        <w:spacing w:before="40" w:after="40" w:line="252" w:lineRule="auto"/>
        <w:jc w:val="both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      Designation: Reporter,</w:t>
      </w:r>
      <w:r w:rsidR="00EC0485">
        <w:rPr>
          <w:rFonts w:ascii="Times New Roman" w:hAnsi="Times New Roman" w:cs="Times New Roman"/>
        </w:rPr>
        <w:t xml:space="preserve"> Producer </w:t>
      </w:r>
      <w:r w:rsidRPr="00FA25C3">
        <w:rPr>
          <w:rFonts w:ascii="Times New Roman" w:hAnsi="Times New Roman" w:cs="Times New Roman"/>
        </w:rPr>
        <w:t>(Internship)</w:t>
      </w:r>
    </w:p>
    <w:p w:rsidR="00A03AA9">
      <w:pPr>
        <w:spacing w:before="40" w:after="40" w:line="252" w:lineRule="auto"/>
        <w:jc w:val="both"/>
        <w:rPr>
          <w:rFonts w:ascii="Times New Roman" w:hAnsi="Times New Roman" w:cs="Times New Roman"/>
        </w:rPr>
      </w:pPr>
    </w:p>
    <w:p w:rsidR="00A03AA9" w:rsidRPr="00B15759" w:rsidP="00A03AA9">
      <w:pPr>
        <w:tabs>
          <w:tab w:val="num" w:pos="360"/>
        </w:tabs>
        <w:rPr>
          <w:rFonts w:ascii="Times New Roman" w:hAnsi="Times New Roman" w:cs="Times New Roman"/>
          <w:i/>
        </w:rPr>
      </w:pPr>
      <w:r w:rsidRPr="00B15759">
        <w:rPr>
          <w:rFonts w:ascii="Times New Roman" w:hAnsi="Times New Roman" w:cs="Times New Roman"/>
          <w:i/>
        </w:rPr>
        <w:t xml:space="preserve">Worked as freelance Video Director with two NGOs </w:t>
      </w:r>
      <w:r w:rsidRPr="00B15759">
        <w:rPr>
          <w:rFonts w:ascii="Times New Roman" w:hAnsi="Times New Roman" w:cs="Times New Roman"/>
          <w:i/>
        </w:rPr>
        <w:t>Sadprayas</w:t>
      </w:r>
      <w:r w:rsidRPr="00B15759">
        <w:rPr>
          <w:rFonts w:ascii="Times New Roman" w:hAnsi="Times New Roman" w:cs="Times New Roman"/>
          <w:i/>
        </w:rPr>
        <w:t xml:space="preserve"> (HP based), </w:t>
      </w:r>
      <w:r w:rsidRPr="00B15759">
        <w:rPr>
          <w:rFonts w:ascii="Times New Roman" w:hAnsi="Times New Roman" w:cs="Times New Roman"/>
          <w:i/>
        </w:rPr>
        <w:t>Sarthak</w:t>
      </w:r>
      <w:r w:rsidRPr="00B15759">
        <w:rPr>
          <w:rFonts w:ascii="Times New Roman" w:hAnsi="Times New Roman" w:cs="Times New Roman"/>
          <w:i/>
        </w:rPr>
        <w:t xml:space="preserve"> </w:t>
      </w:r>
      <w:r w:rsidRPr="00B15759">
        <w:rPr>
          <w:rFonts w:ascii="Times New Roman" w:hAnsi="Times New Roman" w:cs="Times New Roman"/>
          <w:i/>
        </w:rPr>
        <w:t>Pahal</w:t>
      </w:r>
      <w:r w:rsidRPr="00B15759">
        <w:rPr>
          <w:rFonts w:ascii="Times New Roman" w:hAnsi="Times New Roman" w:cs="Times New Roman"/>
          <w:i/>
        </w:rPr>
        <w:t xml:space="preserve"> (Delhi Based) and a media firm United Five Media Creations during </w:t>
      </w:r>
      <w:r w:rsidRPr="003C36C7">
        <w:rPr>
          <w:rFonts w:ascii="Times New Roman" w:hAnsi="Times New Roman" w:cs="Times New Roman"/>
          <w:b/>
          <w:i/>
        </w:rPr>
        <w:t>Jan 2013 to Oct 2013</w:t>
      </w:r>
      <w:r w:rsidRPr="00B15759">
        <w:rPr>
          <w:rFonts w:ascii="Times New Roman" w:hAnsi="Times New Roman" w:cs="Times New Roman"/>
          <w:i/>
        </w:rPr>
        <w:t>.</w:t>
      </w:r>
    </w:p>
    <w:p w:rsidR="00BA3E94">
      <w:pPr>
        <w:spacing w:before="40" w:after="40" w:line="252" w:lineRule="auto"/>
        <w:jc w:val="both"/>
        <w:rPr>
          <w:rFonts w:ascii="Times New Roman" w:hAnsi="Times New Roman" w:cs="Times New Roman"/>
        </w:rPr>
      </w:pPr>
    </w:p>
    <w:p w:rsidR="00BA3E94" w:rsidP="00BA3E94">
      <w:pPr>
        <w:pStyle w:val="Heading2"/>
        <w:ind w:left="-900" w:right="-871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Software Knowledge- </w:t>
      </w:r>
    </w:p>
    <w:p w:rsidR="00BA3E94" w:rsidP="00BA3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Premier, Audition, Photoshop, Microsoft office, Quark express and Page maker</w:t>
      </w:r>
    </w:p>
    <w:p w:rsidR="00BA3E94" w:rsidP="00BA3E94">
      <w:pPr>
        <w:rPr>
          <w:rFonts w:ascii="Times New Roman" w:hAnsi="Times New Roman" w:cs="Times New Roman"/>
        </w:rPr>
      </w:pPr>
    </w:p>
    <w:p w:rsidR="00A87D96" w:rsidRPr="00BA3E94" w:rsidP="00BA3E94"/>
    <w:p w:rsidR="00CF405C" w:rsidP="00CF405C">
      <w:pPr>
        <w:pStyle w:val="Heading2"/>
        <w:ind w:left="-900" w:right="-871"/>
        <w:jc w:val="both"/>
        <w:rPr>
          <w:rFonts w:ascii="Times New Roman" w:eastAsia="Verdana" w:hAnsi="Times New Roman" w:cs="Times New Roman"/>
        </w:rPr>
      </w:pPr>
      <w:r w:rsidRPr="00C84537">
        <w:rPr>
          <w:rFonts w:ascii="Times New Roman" w:eastAsia="Verdana" w:hAnsi="Times New Roman" w:cs="Times New Roman"/>
          <w:b/>
          <w:bCs/>
          <w:u w:val="single"/>
        </w:rPr>
        <w:t>Languages Known</w:t>
      </w:r>
      <w:r w:rsidRPr="00FA25C3">
        <w:rPr>
          <w:rFonts w:ascii="Times New Roman" w:eastAsia="Verdana" w:hAnsi="Times New Roman" w:cs="Times New Roman"/>
          <w:b/>
          <w:bCs/>
        </w:rPr>
        <w:t xml:space="preserve">: </w:t>
      </w:r>
      <w:r>
        <w:rPr>
          <w:rFonts w:ascii="Times New Roman" w:eastAsia="Verdana" w:hAnsi="Times New Roman" w:cs="Times New Roman"/>
        </w:rPr>
        <w:t>English, Hindi</w:t>
      </w:r>
      <w:r w:rsidR="007875B4">
        <w:rPr>
          <w:rFonts w:ascii="Times New Roman" w:eastAsia="Verdana" w:hAnsi="Times New Roman" w:cs="Times New Roman"/>
        </w:rPr>
        <w:t xml:space="preserve"> &amp; Ba</w:t>
      </w:r>
      <w:r w:rsidRPr="00FA25C3">
        <w:rPr>
          <w:rFonts w:ascii="Times New Roman" w:eastAsia="Verdana" w:hAnsi="Times New Roman" w:cs="Times New Roman"/>
        </w:rPr>
        <w:t>ng</w:t>
      </w:r>
      <w:r w:rsidR="007875B4">
        <w:rPr>
          <w:rFonts w:ascii="Times New Roman" w:eastAsia="Verdana" w:hAnsi="Times New Roman" w:cs="Times New Roman"/>
        </w:rPr>
        <w:t>l</w:t>
      </w:r>
      <w:r w:rsidRPr="00FA25C3">
        <w:rPr>
          <w:rFonts w:ascii="Times New Roman" w:eastAsia="Verdana" w:hAnsi="Times New Roman" w:cs="Times New Roman"/>
        </w:rPr>
        <w:t>a</w:t>
      </w:r>
    </w:p>
    <w:p w:rsidR="00CF405C" w:rsidP="00CF405C"/>
    <w:p w:rsidR="00CF405C" w:rsidP="00CF405C">
      <w:pPr>
        <w:pStyle w:val="Heading2"/>
        <w:ind w:left="-900" w:right="-871"/>
        <w:jc w:val="both"/>
        <w:rPr>
          <w:rFonts w:ascii="Times New Roman" w:hAnsi="Times New Roman" w:cs="Times New Roman"/>
          <w:b/>
          <w:bCs/>
          <w:u w:val="single"/>
        </w:rPr>
      </w:pPr>
      <w:r w:rsidRPr="00FA25C3">
        <w:rPr>
          <w:rFonts w:ascii="Times New Roman" w:hAnsi="Times New Roman" w:cs="Times New Roman"/>
          <w:b/>
          <w:bCs/>
          <w:u w:val="single"/>
        </w:rPr>
        <w:t>Educational Qualification</w:t>
      </w:r>
    </w:p>
    <w:p w:rsidR="00CF405C" w:rsidRPr="00003F8C" w:rsidP="00CF405C"/>
    <w:p w:rsidR="00CF405C" w:rsidRPr="00FA25C3" w:rsidP="00CF405C">
      <w:pPr>
        <w:numPr>
          <w:ilvl w:val="0"/>
          <w:numId w:val="2"/>
        </w:num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 xml:space="preserve">BSc Zoology TMBU </w:t>
      </w:r>
      <w:r>
        <w:rPr>
          <w:rFonts w:ascii="Times New Roman" w:hAnsi="Times New Roman" w:cs="Times New Roman"/>
        </w:rPr>
        <w:t>Bhagalpur, Bihar</w:t>
      </w:r>
    </w:p>
    <w:p w:rsidR="00CF405C" w:rsidRPr="00D95E13" w:rsidP="00CF405C">
      <w:pPr>
        <w:ind w:left="360"/>
        <w:jc w:val="both"/>
        <w:rPr>
          <w:rFonts w:ascii="Times New Roman" w:hAnsi="Times New Roman" w:cs="Times New Roman"/>
        </w:rPr>
      </w:pPr>
    </w:p>
    <w:p w:rsidR="00CF405C" w:rsidP="00CF405C">
      <w:pPr>
        <w:pStyle w:val="Heading2"/>
        <w:ind w:left="-900" w:right="-871"/>
        <w:jc w:val="both"/>
        <w:rPr>
          <w:rFonts w:ascii="Times New Roman" w:hAnsi="Times New Roman" w:cs="Times New Roman"/>
          <w:b/>
          <w:bCs/>
          <w:u w:val="single"/>
        </w:rPr>
      </w:pPr>
      <w:r w:rsidRPr="00FA25C3">
        <w:rPr>
          <w:rFonts w:ascii="Times New Roman" w:hAnsi="Times New Roman" w:cs="Times New Roman"/>
          <w:b/>
          <w:bCs/>
          <w:u w:val="single"/>
        </w:rPr>
        <w:t>Key skill</w:t>
      </w:r>
    </w:p>
    <w:p w:rsidR="00CF405C" w:rsidRPr="00003F8C" w:rsidP="00CF405C"/>
    <w:p w:rsidR="00CF405C" w:rsidP="00CF405C">
      <w:pPr>
        <w:ind w:right="-871"/>
        <w:jc w:val="both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>Reporting,</w:t>
      </w:r>
      <w:r>
        <w:rPr>
          <w:rFonts w:ascii="Times New Roman" w:hAnsi="Times New Roman" w:cs="Times New Roman"/>
        </w:rPr>
        <w:t xml:space="preserve"> Direction,</w:t>
      </w:r>
      <w:r w:rsidRPr="00BA3E94">
        <w:rPr>
          <w:rFonts w:ascii="Times New Roman" w:hAnsi="Times New Roman" w:cs="Times New Roman"/>
        </w:rPr>
        <w:t xml:space="preserve"> </w:t>
      </w:r>
      <w:r w:rsidR="00D10CE7">
        <w:rPr>
          <w:rFonts w:ascii="Times New Roman" w:hAnsi="Times New Roman" w:cs="Times New Roman"/>
        </w:rPr>
        <w:t xml:space="preserve">Content </w:t>
      </w:r>
      <w:bookmarkStart w:id="0" w:name="_GoBack"/>
      <w:bookmarkEnd w:id="0"/>
      <w:r w:rsidR="00D10CE7">
        <w:rPr>
          <w:rFonts w:ascii="Times New Roman" w:hAnsi="Times New Roman" w:cs="Times New Roman"/>
        </w:rPr>
        <w:t xml:space="preserve">Writing, Content Editing, </w:t>
      </w:r>
      <w:r>
        <w:rPr>
          <w:rFonts w:ascii="Times New Roman" w:hAnsi="Times New Roman" w:cs="Times New Roman"/>
        </w:rPr>
        <w:t xml:space="preserve">Production, </w:t>
      </w:r>
      <w:r w:rsidRPr="00FA25C3">
        <w:rPr>
          <w:rFonts w:ascii="Times New Roman" w:hAnsi="Times New Roman" w:cs="Times New Roman"/>
        </w:rPr>
        <w:t xml:space="preserve">Video-still Photography, Video editing (Adobe Premier/ Audition), Voice over, </w:t>
      </w:r>
      <w:r w:rsidRPr="00FA25C3" w:rsidR="00D10CE7">
        <w:rPr>
          <w:rFonts w:ascii="Times New Roman" w:hAnsi="Times New Roman" w:cs="Times New Roman"/>
        </w:rPr>
        <w:t xml:space="preserve">Mass Communication, </w:t>
      </w:r>
      <w:r w:rsidRPr="00FA25C3">
        <w:rPr>
          <w:rFonts w:ascii="Times New Roman" w:hAnsi="Times New Roman" w:cs="Times New Roman"/>
        </w:rPr>
        <w:t>Photoshop</w:t>
      </w:r>
      <w:r>
        <w:rPr>
          <w:rFonts w:ascii="Times New Roman" w:hAnsi="Times New Roman" w:cs="Times New Roman"/>
        </w:rPr>
        <w:t>,</w:t>
      </w:r>
      <w:r w:rsidRPr="00FA25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Anchoring, PR, Media Manageme</w:t>
      </w:r>
      <w:r w:rsidR="00D10CE7">
        <w:rPr>
          <w:rFonts w:ascii="Times New Roman" w:hAnsi="Times New Roman" w:cs="Times New Roman"/>
        </w:rPr>
        <w:t>nt and Corporate Communication.</w:t>
      </w:r>
    </w:p>
    <w:p w:rsidR="001855FF" w:rsidRPr="00CF405C">
      <w:pPr>
        <w:pStyle w:val="Heading2"/>
        <w:ind w:left="-900" w:right="-871"/>
        <w:jc w:val="both"/>
        <w:rPr>
          <w:rFonts w:ascii="Times New Roman" w:hAnsi="Times New Roman" w:cs="Times New Roman"/>
          <w:b/>
          <w:bCs/>
          <w:u w:val="single"/>
        </w:rPr>
      </w:pPr>
      <w:r w:rsidRPr="00CF405C">
        <w:rPr>
          <w:rFonts w:ascii="Times New Roman" w:hAnsi="Times New Roman" w:cs="Times New Roman"/>
          <w:b/>
          <w:bCs/>
          <w:u w:val="single"/>
        </w:rPr>
        <w:t>Awareness</w:t>
      </w:r>
    </w:p>
    <w:p w:rsidR="001855FF" w:rsidRPr="00FA25C3">
      <w:pPr>
        <w:rPr>
          <w:rFonts w:ascii="Times New Roman" w:hAnsi="Times New Roman" w:cs="Times New Roman"/>
          <w:b/>
          <w:bCs/>
        </w:rPr>
      </w:pPr>
    </w:p>
    <w:p w:rsidR="00344291">
      <w:pPr>
        <w:spacing w:after="120"/>
        <w:rPr>
          <w:rFonts w:ascii="Times New Roman" w:hAnsi="Times New Roman" w:cs="Times New Roman"/>
        </w:rPr>
      </w:pPr>
      <w:r w:rsidRPr="00FA25C3">
        <w:rPr>
          <w:rFonts w:ascii="Times New Roman" w:hAnsi="Times New Roman" w:cs="Times New Roman"/>
        </w:rPr>
        <w:t>Audio Mixer, SLR Camera, Digital SLR camera, Mini DV Handy cam, PD-170, Adobe page maker, Quark express, Sony Sound Forge, MS Office And basic Knowledge of FCP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15B87" w:rsidP="00215B87">
    <w:pPr>
      <w:ind w:left="5940" w:hanging="7380"/>
      <w:rPr>
        <w:rFonts w:ascii="Times New Roman" w:hAnsi="Times New Roman" w:cs="Times New Roman"/>
      </w:rPr>
    </w:pPr>
    <w:r w:rsidRPr="00215B87">
      <w:rPr>
        <w:rFonts w:ascii="Times New Roman" w:eastAsia="Times New Roman" w:hAnsi="Times New Roman" w:cs="Times New Roman"/>
      </w:rPr>
      <w:t xml:space="preserve">    </w:t>
    </w:r>
    <w:r w:rsidRPr="00215B87">
      <w:rPr>
        <w:rFonts w:ascii="Times New Roman" w:hAnsi="Times New Roman" w:cs="Times New Roman"/>
      </w:rPr>
      <w:t xml:space="preserve"> </w:t>
    </w:r>
    <w:r w:rsidRPr="00215B87">
      <w:rPr>
        <w:rFonts w:ascii="Times New Roman" w:hAnsi="Times New Roman" w:cs="Times New Roman"/>
      </w:rPr>
      <w:t>Santanu</w:t>
    </w:r>
    <w:r w:rsidRPr="00215B87">
      <w:rPr>
        <w:rFonts w:ascii="Times New Roman" w:hAnsi="Times New Roman" w:cs="Times New Roman"/>
      </w:rPr>
      <w:t xml:space="preserve"> Mukherjee </w:t>
    </w:r>
    <w:r w:rsidR="00990786">
      <w:rPr>
        <w:rFonts w:ascii="Times New Roman" w:hAnsi="Times New Roman" w:cs="Times New Roman"/>
      </w:rPr>
      <w:t xml:space="preserve">                                                      </w:t>
    </w:r>
  </w:p>
  <w:p w:rsidR="00215B87" w:rsidRPr="00215B87" w:rsidP="00215B87">
    <w:pPr>
      <w:ind w:left="5940" w:hanging="738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</w:t>
    </w:r>
    <w:r w:rsidRPr="00215B87">
      <w:rPr>
        <w:rFonts w:ascii="Times New Roman" w:hAnsi="Times New Roman" w:cs="Times New Roman"/>
      </w:rPr>
      <w:t>santanu.mukherjii@gmail.com</w:t>
    </w:r>
  </w:p>
  <w:p w:rsidR="00215B87" w:rsidRPr="00215B87" w:rsidP="00215B87">
    <w:pPr>
      <w:ind w:left="5940" w:hanging="7380"/>
      <w:rPr>
        <w:rFonts w:ascii="Times New Roman" w:hAnsi="Times New Roman" w:cs="Times New Roman"/>
      </w:rPr>
    </w:pPr>
    <w:r w:rsidRPr="00215B87">
      <w:rPr>
        <w:rFonts w:ascii="Times New Roman" w:hAnsi="Times New Roman" w:cs="Times New Roman"/>
      </w:rPr>
      <w:t xml:space="preserve">     </w:t>
    </w:r>
    <w:r w:rsidRPr="00215B87">
      <w:rPr>
        <w:rFonts w:ascii="Times New Roman" w:hAnsi="Times New Roman" w:cs="Times New Roman"/>
      </w:rPr>
      <w:t>Phn</w:t>
    </w:r>
    <w:r w:rsidRPr="00215B87">
      <w:rPr>
        <w:rFonts w:ascii="Times New Roman" w:hAnsi="Times New Roman" w:cs="Times New Roman"/>
      </w:rPr>
      <w:t xml:space="preserve"> No-+91-8447251642</w:t>
    </w:r>
  </w:p>
  <w:p w:rsidR="00215B87" w:rsidRPr="00215B87" w:rsidP="00215B87">
    <w:pPr>
      <w:ind w:left="5940" w:hanging="7380"/>
      <w:rPr>
        <w:rFonts w:ascii="Times New Roman" w:hAnsi="Times New Roman" w:cs="Times New Roman"/>
        <w:color w:val="0000FF"/>
      </w:rPr>
    </w:pPr>
    <w:r w:rsidRPr="00215B87">
      <w:rPr>
        <w:rFonts w:ascii="Times New Roman" w:hAnsi="Times New Roman" w:cs="Times New Roman"/>
      </w:rPr>
      <w:t xml:space="preserve">     </w:t>
    </w:r>
    <w:r w:rsidR="00990786">
      <w:rPr>
        <w:rFonts w:ascii="Times New Roman" w:hAnsi="Times New Roman" w:cs="Times New Roman"/>
      </w:rPr>
      <w:t>Panchsheel</w:t>
    </w:r>
    <w:r w:rsidR="00990786">
      <w:rPr>
        <w:rFonts w:ascii="Times New Roman" w:hAnsi="Times New Roman" w:cs="Times New Roman"/>
      </w:rPr>
      <w:t xml:space="preserve"> </w:t>
    </w:r>
    <w:r w:rsidR="00990786">
      <w:rPr>
        <w:rFonts w:ascii="Times New Roman" w:hAnsi="Times New Roman" w:cs="Times New Roman"/>
      </w:rPr>
      <w:t>Vihar</w:t>
    </w:r>
    <w:r w:rsidR="00990786">
      <w:rPr>
        <w:rFonts w:ascii="Times New Roman" w:hAnsi="Times New Roman" w:cs="Times New Roman"/>
      </w:rPr>
      <w:t xml:space="preserve">, </w:t>
    </w:r>
    <w:r w:rsidRPr="00215B87">
      <w:rPr>
        <w:rFonts w:ascii="Times New Roman" w:hAnsi="Times New Roman" w:cs="Times New Roman"/>
      </w:rPr>
      <w:t>New Delhi</w:t>
    </w:r>
    <w:r w:rsidRPr="00215B87">
      <w:rPr>
        <w:rFonts w:ascii="Times New Roman" w:hAnsi="Times New Roman" w:cs="Times New Roman"/>
        <w:color w:val="0000FF"/>
      </w:rPr>
      <w:t xml:space="preserve">                                                                                                                                  </w:t>
    </w:r>
  </w:p>
  <w:p w:rsidR="00215B87" w:rsidRPr="00215B87" w:rsidP="00215B8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535088D2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1" w:val="H4sIAAAAAAAEAKtWcslP9kxRslIyNDY0MDQxszA2MzY3MDY3NLBU0lEKTi0uzszPAykwqgUAMqtkHi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outlineLvl w:val="0"/>
    </w:pPr>
  </w:style>
  <w:style w:type="paragraph" w:styleId="Heading2">
    <w:name w:val="heading 2"/>
    <w:basedOn w:val="Normal"/>
    <w:next w:val="Normal"/>
    <w:qFormat/>
    <w:rsid w:val="00EF7B96"/>
    <w:pPr>
      <w:outlineLvl w:val="1"/>
    </w:p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</w:style>
  <w:style w:type="paragraph" w:customStyle="1" w:styleId="ColorfulList-Accent11">
    <w:name w:val="Colorful List - Accent 11"/>
    <w:basedOn w:val="Normal"/>
    <w:uiPriority w:val="34"/>
    <w:qFormat/>
    <w:rsid w:val="000A7E99"/>
    <w:pPr>
      <w:ind w:left="720"/>
    </w:pPr>
  </w:style>
  <w:style w:type="character" w:styleId="Hyperlink">
    <w:name w:val="Hyperlink"/>
    <w:rsid w:val="005917E4"/>
    <w:rPr>
      <w:color w:val="0000FF"/>
      <w:u w:val="single"/>
    </w:rPr>
  </w:style>
  <w:style w:type="paragraph" w:styleId="Header">
    <w:name w:val="header"/>
    <w:basedOn w:val="Normal"/>
    <w:link w:val="HeaderChar"/>
    <w:rsid w:val="00215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5B87"/>
    <w:rPr>
      <w:rFonts w:ascii="Arial" w:eastAsia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rsid w:val="00215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5B87"/>
    <w:rPr>
      <w:rFonts w:ascii="Arial" w:eastAsia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90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078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c7d9a07c706475eb0a594306a77a5e2b134f530e18705c4458440321091b5b581709150318445c591b4d58515c424154181c084b281e0103030017475b5d0b55580f1b425c4c01090340281e01031804194458591543124a4b485d4637071f1b5b58170a10014042595858564d465d4507144359090f59431209175144410c595f5049100a1105035d4a1e500558191b130a1749595c08504c1a1b5c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05D7A-41E9-45D5-A747-124B5B34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santanu mukherjee</cp:lastModifiedBy>
  <cp:revision>36</cp:revision>
  <cp:lastPrinted>1900-12-31T18:30:00Z</cp:lastPrinted>
  <dcterms:created xsi:type="dcterms:W3CDTF">2014-12-05T19:30:00Z</dcterms:created>
  <dcterms:modified xsi:type="dcterms:W3CDTF">2017-10-02T14:34:00Z</dcterms:modified>
</cp:coreProperties>
</file>